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68" w:rsidRPr="00672F4A" w:rsidRDefault="00071368" w:rsidP="00071368">
      <w:pPr>
        <w:pStyle w:val="DocumentTitle"/>
      </w:pPr>
      <w:bookmarkStart w:id="0" w:name="_GoBack"/>
      <w:bookmarkEnd w:id="0"/>
    </w:p>
    <w:p w:rsidR="00071368" w:rsidRDefault="00071368" w:rsidP="00071368">
      <w:pPr>
        <w:pStyle w:val="LogoLeft"/>
      </w:pPr>
      <w:r>
        <w:rPr>
          <w:noProof/>
        </w:rPr>
        <w:drawing>
          <wp:anchor distT="0" distB="0" distL="114300" distR="114300" simplePos="0" relativeHeight="251659264" behindDoc="0" locked="0" layoutInCell="1" allowOverlap="1" wp14:anchorId="00423C1B" wp14:editId="08088BE3">
            <wp:simplePos x="0" y="0"/>
            <wp:positionH relativeFrom="column">
              <wp:align>left</wp:align>
            </wp:positionH>
            <wp:positionV relativeFrom="paragraph">
              <wp:align>top</wp:align>
            </wp:positionV>
            <wp:extent cx="1371600" cy="1409700"/>
            <wp:effectExtent l="0" t="0" r="0" b="0"/>
            <wp:wrapSquare wrapText="bothSides"/>
            <wp:docPr id="28" name="Picture 28"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br w:type="textWrapping" w:clear="all"/>
      </w:r>
    </w:p>
    <w:p w:rsidR="00071368" w:rsidRPr="000367E4" w:rsidRDefault="00071368" w:rsidP="00071368">
      <w:pPr>
        <w:pStyle w:val="Title"/>
      </w:pPr>
    </w:p>
    <w:p w:rsidR="00071368" w:rsidRPr="00906D30" w:rsidRDefault="00E94F6D" w:rsidP="00071368">
      <w:pPr>
        <w:rPr>
          <w:rFonts w:ascii="Trebuchet MS" w:eastAsia="Trebuchet MS" w:hAnsi="Trebuchet MS" w:cs="Trebuchet MS"/>
          <w:sz w:val="42"/>
        </w:rPr>
      </w:pPr>
      <w:r>
        <w:rPr>
          <w:rFonts w:ascii="Trebuchet MS" w:eastAsia="Trebuchet MS" w:hAnsi="Trebuchet MS" w:cs="Trebuchet MS"/>
          <w:sz w:val="42"/>
        </w:rPr>
        <w:t xml:space="preserve">Model Specification of </w:t>
      </w:r>
      <w:r w:rsidR="00071368" w:rsidRPr="00906D30">
        <w:rPr>
          <w:rFonts w:ascii="Trebuchet MS" w:eastAsia="Trebuchet MS" w:hAnsi="Trebuchet MS" w:cs="Trebuchet MS"/>
          <w:sz w:val="42"/>
        </w:rPr>
        <w:t>Quality</w:t>
      </w:r>
    </w:p>
    <w:p w:rsidR="00071368" w:rsidRPr="00B6757A" w:rsidRDefault="00071368" w:rsidP="00071368">
      <w:r w:rsidRPr="00906D30">
        <w:rPr>
          <w:rFonts w:ascii="Trebuchet MS" w:eastAsia="Trebuchet MS" w:hAnsi="Trebuchet MS" w:cs="Trebuchet MS"/>
          <w:sz w:val="42"/>
        </w:rPr>
        <w:t>Improvement and Clinical Knowledge (QUICK), Release 1</w:t>
      </w:r>
    </w:p>
    <w:p w:rsidR="00071368" w:rsidRPr="00A167AB" w:rsidRDefault="00071368" w:rsidP="00071368">
      <w:pPr>
        <w:pStyle w:val="Title"/>
      </w:pPr>
      <w:r>
        <w:t>September</w:t>
      </w:r>
      <w:r w:rsidRPr="00A167AB">
        <w:t xml:space="preserve"> 2014</w:t>
      </w:r>
    </w:p>
    <w:p w:rsidR="00071368" w:rsidRPr="00975C91" w:rsidRDefault="00071368" w:rsidP="00071368">
      <w:pPr>
        <w:pStyle w:val="Title"/>
      </w:pPr>
    </w:p>
    <w:p w:rsidR="00071368" w:rsidRPr="00975C91" w:rsidRDefault="00E94F6D" w:rsidP="00071368">
      <w:pPr>
        <w:pStyle w:val="Title"/>
      </w:pPr>
      <w:r>
        <w:t>Supplementary Material</w:t>
      </w:r>
    </w:p>
    <w:p w:rsidR="00071368" w:rsidRDefault="00071368" w:rsidP="00071368">
      <w:pPr>
        <w:pStyle w:val="SubTitle"/>
      </w:pPr>
    </w:p>
    <w:p w:rsidR="00071368" w:rsidRDefault="00071368" w:rsidP="00071368">
      <w:pPr>
        <w:pStyle w:val="SubTitle"/>
      </w:pPr>
      <w:r>
        <w:t>Sponsored by:</w:t>
      </w:r>
      <w:r>
        <w:br/>
        <w:t xml:space="preserve">Clinical Quality Information </w:t>
      </w:r>
    </w:p>
    <w:p w:rsidR="00071368" w:rsidRDefault="00071368" w:rsidP="00071368">
      <w:pPr>
        <w:pStyle w:val="SubTitle"/>
      </w:pPr>
      <w:r>
        <w:t>Clinical Decision Support</w:t>
      </w:r>
      <w:r>
        <w:br/>
      </w:r>
    </w:p>
    <w:p w:rsidR="00071368" w:rsidRDefault="00071368" w:rsidP="00071368">
      <w:pPr>
        <w:pStyle w:val="SubTitle"/>
      </w:pPr>
    </w:p>
    <w:p w:rsidR="00071368" w:rsidRDefault="00071368" w:rsidP="00071368">
      <w:pPr>
        <w:pStyle w:val="SubTitle"/>
      </w:pPr>
    </w:p>
    <w:p w:rsidR="00071368" w:rsidRPr="004B62FB" w:rsidRDefault="00071368" w:rsidP="00071368">
      <w:pPr>
        <w:pStyle w:val="SubTitle"/>
      </w:pPr>
    </w:p>
    <w:p w:rsidR="00071368" w:rsidRDefault="00071368" w:rsidP="00071368">
      <w:pPr>
        <w:pStyle w:val="copyright"/>
        <w:rPr>
          <w:highlight w:val="yellow"/>
        </w:rPr>
      </w:pPr>
    </w:p>
    <w:p w:rsidR="00071368" w:rsidRDefault="00071368" w:rsidP="00071368">
      <w:pPr>
        <w:pStyle w:val="copyright"/>
      </w:pPr>
    </w:p>
    <w:p w:rsidR="00071368" w:rsidRDefault="00071368" w:rsidP="00071368">
      <w:pPr>
        <w:pStyle w:val="copyright"/>
      </w:pPr>
    </w:p>
    <w:p w:rsidR="00071368" w:rsidRDefault="00071368" w:rsidP="00071368">
      <w:pPr>
        <w:pStyle w:val="copyright"/>
      </w:pPr>
    </w:p>
    <w:p w:rsidR="00071368" w:rsidRDefault="00071368" w:rsidP="00071368">
      <w:pPr>
        <w:pStyle w:val="copyright"/>
      </w:pPr>
    </w:p>
    <w:p w:rsidR="00071368" w:rsidRPr="003532E1" w:rsidRDefault="00071368" w:rsidP="00071368">
      <w:pPr>
        <w:pStyle w:val="copyright"/>
        <w:rPr>
          <w:b/>
        </w:rPr>
      </w:pPr>
      <w:r w:rsidRPr="003532E1">
        <w:t>Copyright © 201</w:t>
      </w:r>
      <w:r>
        <w:t>4</w:t>
      </w:r>
      <w:r w:rsidRPr="003532E1">
        <w:t xml:space="preserve">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rsidR="00071368" w:rsidRDefault="00071368" w:rsidP="00071368">
      <w:pPr>
        <w:pStyle w:val="copyright"/>
        <w:rPr>
          <w:rStyle w:val="HyperlinkText9pt"/>
        </w:rPr>
      </w:pPr>
      <w:r w:rsidRPr="003532E1">
        <w:t xml:space="preserve">Use of this material is governed by HL7's </w:t>
      </w:r>
      <w:hyperlink r:id="rId10" w:history="1">
        <w:r w:rsidRPr="003532E1">
          <w:rPr>
            <w:rStyle w:val="HyperlinkText9pt"/>
          </w:rPr>
          <w:t>IP Compliance Policy</w:t>
        </w:r>
      </w:hyperlink>
    </w:p>
    <w:p w:rsidR="00071368" w:rsidRDefault="00071368" w:rsidP="00071368">
      <w:pPr>
        <w:rPr>
          <w:rStyle w:val="HyperlinkText9pt"/>
          <w:rFonts w:eastAsia="Times New Roman"/>
        </w:rPr>
      </w:pPr>
    </w:p>
    <w:p w:rsidR="00071368" w:rsidRDefault="00071368" w:rsidP="00071368">
      <w:pPr>
        <w:pStyle w:val="copyright"/>
        <w:rPr>
          <w:rStyle w:val="HyperlinkText9pt"/>
        </w:rPr>
      </w:pPr>
    </w:p>
    <w:p w:rsidR="00071368" w:rsidRDefault="00071368" w:rsidP="00071368">
      <w:pPr>
        <w:pStyle w:val="BodyText0"/>
        <w:spacing w:before="80"/>
        <w:jc w:val="center"/>
        <w:rPr>
          <w:rStyle w:val="HyperlinkText9pt"/>
          <w:rFonts w:ascii="Arial" w:hAnsi="Arial"/>
          <w:b/>
          <w:sz w:val="36"/>
          <w:szCs w:val="36"/>
        </w:rPr>
      </w:pPr>
      <w:r w:rsidRPr="004A4175">
        <w:rPr>
          <w:rStyle w:val="HyperlinkText9pt"/>
          <w:rFonts w:ascii="Arial" w:hAnsi="Arial"/>
          <w:sz w:val="36"/>
          <w:szCs w:val="36"/>
        </w:rPr>
        <w:t>Contributors</w:t>
      </w:r>
    </w:p>
    <w:p w:rsidR="00071368" w:rsidRPr="004A4175" w:rsidRDefault="00071368" w:rsidP="00071368">
      <w:pPr>
        <w:pStyle w:val="BodyText0"/>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071368" w:rsidRPr="00B6676F" w:rsidTr="00A132D9">
        <w:tc>
          <w:tcPr>
            <w:tcW w:w="9247" w:type="dxa"/>
          </w:tcPr>
          <w:p w:rsidR="00071368" w:rsidRDefault="00071368" w:rsidP="00A132D9">
            <w:pPr>
              <w:pStyle w:val="TableText"/>
            </w:pPr>
            <w:r>
              <w:t>Aziz Boxwala, MD, PhD</w:t>
            </w:r>
            <w:r w:rsidRPr="00D34040">
              <w:rPr>
                <w:highlight w:val="yellow"/>
              </w:rPr>
              <w:br/>
            </w:r>
            <w:r>
              <w:t>Meliorix, Inc.</w:t>
            </w:r>
          </w:p>
          <w:p w:rsidR="00071368" w:rsidRPr="00187852" w:rsidRDefault="00E94F6D" w:rsidP="00A132D9">
            <w:pPr>
              <w:pStyle w:val="TableText"/>
            </w:pPr>
            <w:hyperlink r:id="rId11" w:history="1">
              <w:r w:rsidR="00071368" w:rsidRPr="00EB32CE">
                <w:rPr>
                  <w:rStyle w:val="Hyperlink"/>
                </w:rPr>
                <w:t>aziz.boxwala@meliorix.com</w:t>
              </w:r>
            </w:hyperlink>
          </w:p>
        </w:tc>
      </w:tr>
      <w:tr w:rsidR="00071368" w:rsidRPr="00B6676F" w:rsidTr="00A132D9">
        <w:tc>
          <w:tcPr>
            <w:tcW w:w="9247" w:type="dxa"/>
          </w:tcPr>
          <w:p w:rsidR="00071368" w:rsidRDefault="00071368" w:rsidP="00A132D9">
            <w:pPr>
              <w:pStyle w:val="TableText"/>
            </w:pPr>
            <w:r w:rsidRPr="007A62A9">
              <w:t>Cynthia L. Barton</w:t>
            </w:r>
          </w:p>
          <w:p w:rsidR="00071368" w:rsidRPr="007A62A9" w:rsidRDefault="00071368" w:rsidP="00A132D9">
            <w:pPr>
              <w:pStyle w:val="TableText"/>
            </w:pPr>
            <w:r>
              <w:t>Oklahoma Foundation for Medical Quality</w:t>
            </w:r>
            <w:r w:rsidRPr="007A62A9">
              <w:br/>
            </w:r>
            <w:hyperlink r:id="rId12" w:history="1">
              <w:r w:rsidRPr="00EB32CE">
                <w:rPr>
                  <w:rStyle w:val="Hyperlink"/>
                </w:rPr>
                <w:t>cbarton@ofmq.com</w:t>
              </w:r>
            </w:hyperlink>
          </w:p>
        </w:tc>
      </w:tr>
      <w:tr w:rsidR="00071368" w:rsidRPr="00B6676F" w:rsidTr="00A132D9">
        <w:tc>
          <w:tcPr>
            <w:tcW w:w="9247" w:type="dxa"/>
          </w:tcPr>
          <w:p w:rsidR="00071368" w:rsidRDefault="00071368" w:rsidP="00A132D9">
            <w:pPr>
              <w:pStyle w:val="TableText"/>
              <w:rPr>
                <w:highlight w:val="yellow"/>
              </w:rPr>
            </w:pPr>
            <w:r w:rsidRPr="007A62A9">
              <w:t>Floyd Eisenberg</w:t>
            </w:r>
            <w:r w:rsidRPr="007A62A9">
              <w:br/>
              <w:t>iParsimony LLC</w:t>
            </w:r>
            <w:r w:rsidRPr="007A62A9">
              <w:br/>
            </w:r>
            <w:hyperlink r:id="rId13" w:history="1">
              <w:r w:rsidRPr="00EB32CE">
                <w:rPr>
                  <w:rStyle w:val="Hyperlink"/>
                </w:rPr>
                <w:t>FEisenberg@iParsimony.com</w:t>
              </w:r>
            </w:hyperlink>
          </w:p>
        </w:tc>
      </w:tr>
      <w:tr w:rsidR="00071368" w:rsidRPr="00B6676F" w:rsidTr="00A132D9">
        <w:tc>
          <w:tcPr>
            <w:tcW w:w="9247" w:type="dxa"/>
          </w:tcPr>
          <w:p w:rsidR="00071368" w:rsidRPr="007A62A9" w:rsidRDefault="00071368" w:rsidP="00A132D9">
            <w:pPr>
              <w:pStyle w:val="TableText"/>
            </w:pPr>
            <w:r w:rsidRPr="007A62A9">
              <w:t>Marc</w:t>
            </w:r>
            <w:r>
              <w:t xml:space="preserve"> J.</w:t>
            </w:r>
            <w:r w:rsidRPr="007A62A9">
              <w:t xml:space="preserve"> Hadley</w:t>
            </w:r>
            <w:r w:rsidRPr="007A62A9">
              <w:br/>
              <w:t>The MITRE Corporation</w:t>
            </w:r>
            <w:r w:rsidRPr="00D34040">
              <w:rPr>
                <w:highlight w:val="yellow"/>
              </w:rPr>
              <w:br/>
            </w:r>
            <w:hyperlink r:id="rId14" w:history="1">
              <w:r w:rsidRPr="00EB32CE">
                <w:rPr>
                  <w:rStyle w:val="Hyperlink"/>
                </w:rPr>
                <w:t>mhadley@mitre.org</w:t>
              </w:r>
            </w:hyperlink>
          </w:p>
        </w:tc>
      </w:tr>
      <w:tr w:rsidR="00071368" w:rsidRPr="00B6676F" w:rsidTr="00A132D9">
        <w:tc>
          <w:tcPr>
            <w:tcW w:w="9247" w:type="dxa"/>
          </w:tcPr>
          <w:p w:rsidR="00071368" w:rsidRDefault="00071368" w:rsidP="00A132D9">
            <w:pPr>
              <w:pStyle w:val="TableText"/>
            </w:pPr>
            <w:r>
              <w:t>Kensaku Kawamoto</w:t>
            </w:r>
          </w:p>
          <w:p w:rsidR="00071368" w:rsidRDefault="00071368" w:rsidP="00A132D9">
            <w:pPr>
              <w:pStyle w:val="TableText"/>
            </w:pPr>
            <w:r>
              <w:t>University of Utah</w:t>
            </w:r>
          </w:p>
          <w:p w:rsidR="00071368" w:rsidRPr="007A62A9" w:rsidRDefault="00E94F6D" w:rsidP="00A132D9">
            <w:pPr>
              <w:pStyle w:val="TableText"/>
            </w:pPr>
            <w:hyperlink r:id="rId15" w:history="1">
              <w:r w:rsidR="00071368" w:rsidRPr="00EB32CE">
                <w:rPr>
                  <w:rStyle w:val="Hyperlink"/>
                </w:rPr>
                <w:t>kensaku.kawamoto@utah.edu</w:t>
              </w:r>
            </w:hyperlink>
          </w:p>
        </w:tc>
      </w:tr>
      <w:tr w:rsidR="00071368" w:rsidRPr="00B6676F" w:rsidTr="00A132D9">
        <w:tc>
          <w:tcPr>
            <w:tcW w:w="9247" w:type="dxa"/>
          </w:tcPr>
          <w:p w:rsidR="00071368" w:rsidRDefault="00071368" w:rsidP="00A132D9">
            <w:pPr>
              <w:pStyle w:val="TableText"/>
            </w:pPr>
            <w:r>
              <w:t>Mark Kramer</w:t>
            </w:r>
          </w:p>
          <w:p w:rsidR="00071368" w:rsidRDefault="00071368" w:rsidP="00A132D9">
            <w:pPr>
              <w:pStyle w:val="TableText"/>
            </w:pPr>
            <w:r w:rsidRPr="007A62A9">
              <w:t>The MITRE Corporation</w:t>
            </w:r>
          </w:p>
          <w:p w:rsidR="00071368" w:rsidRPr="007A62A9" w:rsidRDefault="00E94F6D" w:rsidP="00A132D9">
            <w:pPr>
              <w:pStyle w:val="TableText"/>
            </w:pPr>
            <w:hyperlink r:id="rId16" w:history="1">
              <w:r w:rsidR="00071368" w:rsidRPr="00EB32CE">
                <w:rPr>
                  <w:rStyle w:val="Hyperlink"/>
                </w:rPr>
                <w:t>mkramer@mitre.org</w:t>
              </w:r>
            </w:hyperlink>
          </w:p>
        </w:tc>
      </w:tr>
      <w:tr w:rsidR="00071368" w:rsidRPr="00B6676F" w:rsidTr="00A132D9">
        <w:tc>
          <w:tcPr>
            <w:tcW w:w="9247" w:type="dxa"/>
          </w:tcPr>
          <w:p w:rsidR="00071368" w:rsidRDefault="00071368" w:rsidP="00A132D9">
            <w:pPr>
              <w:pStyle w:val="TableText"/>
            </w:pPr>
            <w:r>
              <w:t>Rute Martins</w:t>
            </w:r>
          </w:p>
          <w:p w:rsidR="00071368" w:rsidRDefault="00071368" w:rsidP="00A132D9">
            <w:pPr>
              <w:pStyle w:val="TableText"/>
            </w:pPr>
            <w:r>
              <w:t>The Joint Commission</w:t>
            </w:r>
          </w:p>
          <w:p w:rsidR="00071368" w:rsidRDefault="00071368" w:rsidP="00A132D9">
            <w:pPr>
              <w:pStyle w:val="TableText"/>
              <w:rPr>
                <w:highlight w:val="yellow"/>
              </w:rPr>
            </w:pPr>
            <w:r w:rsidRPr="00086B51">
              <w:t>amartinsbaptista@jointcommission.org</w:t>
            </w:r>
          </w:p>
        </w:tc>
      </w:tr>
      <w:tr w:rsidR="00071368" w:rsidRPr="00B6676F" w:rsidTr="00A132D9">
        <w:tc>
          <w:tcPr>
            <w:tcW w:w="9247" w:type="dxa"/>
          </w:tcPr>
          <w:p w:rsidR="00071368" w:rsidRPr="007A62A9" w:rsidRDefault="00071368" w:rsidP="00A132D9">
            <w:pPr>
              <w:pStyle w:val="TableText"/>
            </w:pPr>
            <w:r>
              <w:t>Jason Mathews</w:t>
            </w:r>
            <w:r>
              <w:br/>
              <w:t>The MITRE Corporation</w:t>
            </w:r>
            <w:r>
              <w:br/>
            </w:r>
            <w:r w:rsidRPr="00086B51">
              <w:t>mathews@mitre.org</w:t>
            </w:r>
          </w:p>
        </w:tc>
      </w:tr>
      <w:tr w:rsidR="00071368" w:rsidRPr="00B6676F" w:rsidTr="00A132D9">
        <w:tc>
          <w:tcPr>
            <w:tcW w:w="9247" w:type="dxa"/>
          </w:tcPr>
          <w:p w:rsidR="00071368" w:rsidRDefault="00071368" w:rsidP="00A132D9">
            <w:pPr>
              <w:pStyle w:val="TableText"/>
            </w:pPr>
            <w:r w:rsidRPr="007A62A9">
              <w:t>Chris Millet</w:t>
            </w:r>
          </w:p>
          <w:p w:rsidR="00071368" w:rsidRPr="007A62A9" w:rsidRDefault="00071368" w:rsidP="00A132D9">
            <w:pPr>
              <w:pStyle w:val="TableText"/>
            </w:pPr>
            <w:r>
              <w:t>National Quality Forum</w:t>
            </w:r>
            <w:r w:rsidRPr="007A62A9">
              <w:br/>
            </w:r>
            <w:r w:rsidRPr="00086B51">
              <w:t>cmillet@qualityforum.org</w:t>
            </w:r>
          </w:p>
        </w:tc>
      </w:tr>
      <w:tr w:rsidR="00071368" w:rsidRPr="00B6676F" w:rsidTr="00A132D9">
        <w:tc>
          <w:tcPr>
            <w:tcW w:w="9247" w:type="dxa"/>
          </w:tcPr>
          <w:p w:rsidR="00071368" w:rsidRDefault="00071368" w:rsidP="00A132D9">
            <w:pPr>
              <w:pStyle w:val="TableText"/>
            </w:pPr>
            <w:r>
              <w:t>Claude Nanjo</w:t>
            </w:r>
          </w:p>
          <w:p w:rsidR="00071368" w:rsidRDefault="00071368" w:rsidP="00A132D9">
            <w:pPr>
              <w:pStyle w:val="TableText"/>
            </w:pPr>
            <w:r>
              <w:t>Cognitive Medical Systems</w:t>
            </w:r>
          </w:p>
          <w:p w:rsidR="00071368" w:rsidRPr="00921EE0" w:rsidRDefault="00E94F6D" w:rsidP="00A132D9">
            <w:pPr>
              <w:pStyle w:val="TableText"/>
            </w:pPr>
            <w:hyperlink r:id="rId17" w:history="1">
              <w:r w:rsidR="00071368" w:rsidRPr="002D1985">
                <w:rPr>
                  <w:rStyle w:val="Hyperlink"/>
                </w:rPr>
                <w:t>cnanjo@gmail.com</w:t>
              </w:r>
            </w:hyperlink>
          </w:p>
        </w:tc>
      </w:tr>
    </w:tbl>
    <w:p w:rsidR="00071368" w:rsidRDefault="00071368" w:rsidP="00071368">
      <w:pPr>
        <w:pStyle w:val="BodyText0"/>
      </w:pPr>
    </w:p>
    <w:p w:rsidR="00071368" w:rsidRDefault="00071368" w:rsidP="00071368">
      <w:pPr>
        <w:pStyle w:val="TOCTitle"/>
      </w:pPr>
      <w:r>
        <w:br w:type="page"/>
      </w:r>
      <w:r>
        <w:lastRenderedPageBreak/>
        <w:t>Acknowledgments</w:t>
      </w:r>
    </w:p>
    <w:p w:rsidR="00071368" w:rsidRDefault="00071368" w:rsidP="00071368">
      <w:pPr>
        <w:pStyle w:val="BodyText0"/>
      </w:pPr>
      <w:r>
        <w:t>This guide was produced as part of a combined effort with members from multiple HL7 Workgroups related to health quality. This group gratefully acknowledges input from numerous HL7 community members, as well as members of the broader health care community.</w:t>
      </w:r>
    </w:p>
    <w:p w:rsidR="00071368" w:rsidRDefault="00071368" w:rsidP="00071368">
      <w:pPr>
        <w:pStyle w:val="BodyText0"/>
      </w:pPr>
      <w:r>
        <w:t>QUICK learns from and builds upon work done in several other projects and specifications including HL7 FHIR, vMR, QDM, QRDA, and CCDA. Many of the model elements and their documentation are drawn from these and other specifications.</w:t>
      </w:r>
    </w:p>
    <w:p w:rsidR="00071368" w:rsidRDefault="00071368" w:rsidP="00071368">
      <w:pPr>
        <w:pStyle w:val="BodyText0"/>
      </w:pPr>
      <w:r w:rsidRPr="002D4002">
        <w:t>The Clinical Statements Working Group and the Architecture Review Board are designated as Other Interested</w:t>
      </w:r>
      <w:r>
        <w:t xml:space="preserve"> Parties for this specification.</w:t>
      </w:r>
    </w:p>
    <w:p w:rsidR="00071368" w:rsidRDefault="00071368" w:rsidP="00071368">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071368" w:rsidTr="00A132D9">
        <w:tc>
          <w:tcPr>
            <w:tcW w:w="824" w:type="dxa"/>
            <w:shd w:val="clear" w:color="auto" w:fill="E6E6E6"/>
          </w:tcPr>
          <w:p w:rsidR="00071368" w:rsidRDefault="00071368" w:rsidP="00A132D9">
            <w:pPr>
              <w:pStyle w:val="TableHead"/>
            </w:pPr>
            <w:r>
              <w:t>Rev</w:t>
            </w:r>
          </w:p>
        </w:tc>
        <w:tc>
          <w:tcPr>
            <w:tcW w:w="1102" w:type="dxa"/>
            <w:shd w:val="clear" w:color="auto" w:fill="E6E6E6"/>
          </w:tcPr>
          <w:p w:rsidR="00071368" w:rsidRDefault="00071368" w:rsidP="00A132D9">
            <w:pPr>
              <w:pStyle w:val="TableHead"/>
            </w:pPr>
            <w:r>
              <w:t>Date</w:t>
            </w:r>
          </w:p>
        </w:tc>
        <w:tc>
          <w:tcPr>
            <w:tcW w:w="1606" w:type="dxa"/>
            <w:shd w:val="clear" w:color="auto" w:fill="E6E6E6"/>
          </w:tcPr>
          <w:p w:rsidR="00071368" w:rsidRDefault="00071368" w:rsidP="00A132D9">
            <w:pPr>
              <w:pStyle w:val="TableHead"/>
            </w:pPr>
            <w:r>
              <w:t>By Whom</w:t>
            </w:r>
          </w:p>
        </w:tc>
        <w:tc>
          <w:tcPr>
            <w:tcW w:w="6026" w:type="dxa"/>
            <w:shd w:val="clear" w:color="auto" w:fill="E6E6E6"/>
          </w:tcPr>
          <w:p w:rsidR="00071368" w:rsidRDefault="00071368" w:rsidP="00A132D9">
            <w:pPr>
              <w:pStyle w:val="TableHead"/>
            </w:pPr>
            <w:r>
              <w:t>Changes</w:t>
            </w:r>
          </w:p>
        </w:tc>
      </w:tr>
      <w:tr w:rsidR="00071368" w:rsidTr="00A132D9">
        <w:tc>
          <w:tcPr>
            <w:tcW w:w="824" w:type="dxa"/>
          </w:tcPr>
          <w:p w:rsidR="00071368" w:rsidRDefault="00071368" w:rsidP="00A132D9">
            <w:pPr>
              <w:pStyle w:val="TableText"/>
            </w:pPr>
            <w:r>
              <w:t>1</w:t>
            </w:r>
          </w:p>
        </w:tc>
        <w:tc>
          <w:tcPr>
            <w:tcW w:w="1102" w:type="dxa"/>
          </w:tcPr>
          <w:p w:rsidR="00071368" w:rsidRPr="00E55224" w:rsidRDefault="00071368" w:rsidP="00A132D9">
            <w:pPr>
              <w:pStyle w:val="TableText"/>
            </w:pPr>
            <w:r>
              <w:t>8/01</w:t>
            </w:r>
            <w:r w:rsidRPr="00E55224">
              <w:t>/</w:t>
            </w:r>
            <w:r>
              <w:t>14</w:t>
            </w:r>
          </w:p>
        </w:tc>
        <w:tc>
          <w:tcPr>
            <w:tcW w:w="1606" w:type="dxa"/>
          </w:tcPr>
          <w:p w:rsidR="00071368" w:rsidRPr="00E55224" w:rsidRDefault="00071368" w:rsidP="00A132D9">
            <w:pPr>
              <w:pStyle w:val="TableText"/>
            </w:pPr>
            <w:r>
              <w:t xml:space="preserve">Aziz </w:t>
            </w:r>
            <w:r w:rsidRPr="00071368">
              <w:t>Boxwala</w:t>
            </w:r>
          </w:p>
        </w:tc>
        <w:tc>
          <w:tcPr>
            <w:tcW w:w="6026" w:type="dxa"/>
          </w:tcPr>
          <w:p w:rsidR="00071368" w:rsidRPr="00E55224" w:rsidRDefault="00071368" w:rsidP="00A132D9">
            <w:pPr>
              <w:pStyle w:val="TableText"/>
            </w:pPr>
            <w:r>
              <w:t>Submission to For-Comment ballot</w:t>
            </w:r>
          </w:p>
        </w:tc>
      </w:tr>
    </w:tbl>
    <w:p w:rsidR="00071368" w:rsidRDefault="00071368" w:rsidP="008E43FA">
      <w:pPr>
        <w:pStyle w:val="Title"/>
        <w:shd w:val="clear" w:color="auto" w:fill="auto"/>
        <w:rPr>
          <w:rFonts w:ascii="Times New Roman" w:eastAsia="Times New Roman" w:hAnsi="Times New Roman"/>
          <w:b w:val="0"/>
          <w:bCs w:val="0"/>
          <w:szCs w:val="24"/>
          <w:u w:val="single"/>
          <w:shd w:val="clear" w:color="auto" w:fill="auto"/>
          <w:lang w:val="en-US"/>
        </w:rPr>
      </w:pPr>
    </w:p>
    <w:p w:rsidR="00071368" w:rsidRDefault="00071368">
      <w:pPr>
        <w:widowControl/>
        <w:shd w:val="clear" w:color="auto" w:fill="auto"/>
        <w:autoSpaceDE/>
        <w:autoSpaceDN/>
        <w:adjustRightInd/>
        <w:spacing w:after="160" w:line="259" w:lineRule="auto"/>
        <w:rPr>
          <w:rFonts w:ascii="Times New Roman" w:eastAsia="Times New Roman" w:hAnsi="Times New Roman"/>
          <w:sz w:val="32"/>
          <w:szCs w:val="24"/>
          <w:u w:val="single"/>
          <w:shd w:val="clear" w:color="auto" w:fill="auto"/>
          <w:lang w:val="en-US"/>
        </w:rPr>
      </w:pPr>
      <w:r>
        <w:rPr>
          <w:rFonts w:ascii="Times New Roman" w:eastAsia="Times New Roman" w:hAnsi="Times New Roman"/>
          <w:b/>
          <w:bCs/>
          <w:szCs w:val="24"/>
          <w:u w:val="single"/>
          <w:shd w:val="clear" w:color="auto" w:fill="auto"/>
          <w:lang w:val="en-US"/>
        </w:rPr>
        <w:br w:type="page"/>
      </w:r>
    </w:p>
    <w:p w:rsidR="00850AD9" w:rsidRDefault="001274C1" w:rsidP="008E43FA">
      <w:pPr>
        <w:pStyle w:val="Title"/>
        <w:shd w:val="clear" w:color="auto" w:fill="auto"/>
        <w:rPr>
          <w:rFonts w:ascii="Times New Roman" w:eastAsia="Times New Roman" w:hAnsi="Times New Roman"/>
          <w:b w:val="0"/>
          <w:bCs w:val="0"/>
          <w:szCs w:val="24"/>
          <w:shd w:val="clear" w:color="auto" w:fill="auto"/>
          <w:lang w:val="en-US"/>
        </w:rPr>
      </w:pPr>
      <w:r>
        <w:rPr>
          <w:rFonts w:ascii="Times New Roman" w:eastAsia="Times New Roman" w:hAnsi="Times New Roman"/>
          <w:b w:val="0"/>
          <w:bCs w:val="0"/>
          <w:szCs w:val="24"/>
          <w:u w:val="single"/>
          <w:shd w:val="clear" w:color="auto" w:fill="auto"/>
          <w:lang w:val="en-US"/>
        </w:rPr>
        <w:lastRenderedPageBreak/>
        <w:t>QUICK Model Documentation</w:t>
      </w:r>
    </w:p>
    <w:p w:rsidR="00850AD9" w:rsidRDefault="00850AD9" w:rsidP="008E43FA">
      <w:pPr>
        <w:shd w:val="clear" w:color="auto" w:fill="auto"/>
        <w:rPr>
          <w:rFonts w:ascii="Times New Roman" w:eastAsia="Times New Roman" w:hAnsi="Times New Roman"/>
          <w:color w:val="auto"/>
          <w:szCs w:val="24"/>
          <w:shd w:val="clear" w:color="auto" w:fill="auto"/>
        </w:rPr>
      </w:pPr>
    </w:p>
    <w:p w:rsidR="008E43FA" w:rsidRDefault="008E43FA">
      <w:pPr>
        <w:pStyle w:val="TOCHeading"/>
      </w:pPr>
      <w:r>
        <w:t>Table of Contents</w:t>
      </w:r>
    </w:p>
    <w:p w:rsidR="00071368" w:rsidRDefault="008E43FA">
      <w:pPr>
        <w:pStyle w:val="TOC1"/>
        <w:tabs>
          <w:tab w:val="left" w:pos="360"/>
          <w:tab w:val="right" w:leader="dot" w:pos="9350"/>
        </w:tabs>
        <w:rPr>
          <w:rFonts w:asciiTheme="minorHAnsi" w:hAnsiTheme="minorHAnsi" w:cstheme="minorBidi"/>
          <w:noProof/>
          <w:color w:val="auto"/>
          <w:sz w:val="22"/>
          <w:szCs w:val="22"/>
          <w:shd w:val="clear" w:color="auto" w:fill="auto"/>
          <w:lang w:val="en-US"/>
        </w:rPr>
      </w:pPr>
      <w:r>
        <w:fldChar w:fldCharType="begin"/>
      </w:r>
      <w:r>
        <w:instrText xml:space="preserve"> TOC \o "1-3" \h \z \u </w:instrText>
      </w:r>
      <w:r>
        <w:fldChar w:fldCharType="separate"/>
      </w:r>
      <w:hyperlink w:anchor="_Toc394670594" w:history="1">
        <w:r w:rsidR="00071368" w:rsidRPr="00B957B1">
          <w:rPr>
            <w:rStyle w:val="Hyperlink"/>
            <w:rFonts w:eastAsia="Times New Roman"/>
            <w:noProof/>
            <w:lang w:val="en-US"/>
          </w:rPr>
          <w:t>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lang w:val="en-US"/>
          </w:rPr>
          <w:t>action</w:t>
        </w:r>
        <w:r w:rsidR="00071368">
          <w:rPr>
            <w:noProof/>
            <w:webHidden/>
          </w:rPr>
          <w:tab/>
        </w:r>
        <w:r w:rsidR="00071368">
          <w:rPr>
            <w:noProof/>
            <w:webHidden/>
          </w:rPr>
          <w:fldChar w:fldCharType="begin"/>
        </w:r>
        <w:r w:rsidR="00071368">
          <w:rPr>
            <w:noProof/>
            <w:webHidden/>
          </w:rPr>
          <w:instrText xml:space="preserve"> PAGEREF _Toc394670594 \h </w:instrText>
        </w:r>
        <w:r w:rsidR="00071368">
          <w:rPr>
            <w:noProof/>
            <w:webHidden/>
          </w:rPr>
        </w:r>
        <w:r w:rsidR="00071368">
          <w:rPr>
            <w:noProof/>
            <w:webHidden/>
          </w:rPr>
          <w:fldChar w:fldCharType="separate"/>
        </w:r>
        <w:r w:rsidR="00071368">
          <w:rPr>
            <w:noProof/>
            <w:webHidden/>
          </w:rPr>
          <w:t>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595" w:history="1">
        <w:r w:rsidR="00071368" w:rsidRPr="00B957B1">
          <w:rPr>
            <w:rStyle w:val="Hyperlink"/>
            <w:rFonts w:eastAsia="Times New Roman"/>
            <w:noProof/>
            <w:lang w:val="en-US"/>
          </w:rPr>
          <w:t>1.1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lang w:val="en-US"/>
          </w:rPr>
          <w:t>act</w:t>
        </w:r>
        <w:r w:rsidR="00071368">
          <w:rPr>
            <w:noProof/>
            <w:webHidden/>
          </w:rPr>
          <w:tab/>
        </w:r>
        <w:r w:rsidR="00071368">
          <w:rPr>
            <w:noProof/>
            <w:webHidden/>
          </w:rPr>
          <w:fldChar w:fldCharType="begin"/>
        </w:r>
        <w:r w:rsidR="00071368">
          <w:rPr>
            <w:noProof/>
            <w:webHidden/>
          </w:rPr>
          <w:instrText xml:space="preserve"> PAGEREF _Toc394670595 \h </w:instrText>
        </w:r>
        <w:r w:rsidR="00071368">
          <w:rPr>
            <w:noProof/>
            <w:webHidden/>
          </w:rPr>
        </w:r>
        <w:r w:rsidR="00071368">
          <w:rPr>
            <w:noProof/>
            <w:webHidden/>
          </w:rPr>
          <w:fldChar w:fldCharType="separate"/>
        </w:r>
        <w:r w:rsidR="00071368">
          <w:rPr>
            <w:noProof/>
            <w:webHidden/>
          </w:rPr>
          <w:t>9</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596" w:history="1">
        <w:r w:rsidR="00071368" w:rsidRPr="00B957B1">
          <w:rPr>
            <w:rStyle w:val="Hyperlink"/>
            <w:rFonts w:eastAsia="Times New Roman"/>
            <w:iCs/>
            <w:noProof/>
            <w:u w:color="000000"/>
            <w:lang w:val="en-US"/>
          </w:rPr>
          <w:t>1.1.1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Act</w:t>
        </w:r>
        <w:r w:rsidR="00071368">
          <w:rPr>
            <w:noProof/>
            <w:webHidden/>
          </w:rPr>
          <w:tab/>
        </w:r>
        <w:r w:rsidR="00071368">
          <w:rPr>
            <w:noProof/>
            <w:webHidden/>
          </w:rPr>
          <w:fldChar w:fldCharType="begin"/>
        </w:r>
        <w:r w:rsidR="00071368">
          <w:rPr>
            <w:noProof/>
            <w:webHidden/>
          </w:rPr>
          <w:instrText xml:space="preserve"> PAGEREF _Toc394670596 \h </w:instrText>
        </w:r>
        <w:r w:rsidR="00071368">
          <w:rPr>
            <w:noProof/>
            <w:webHidden/>
          </w:rPr>
        </w:r>
        <w:r w:rsidR="00071368">
          <w:rPr>
            <w:noProof/>
            <w:webHidden/>
          </w:rPr>
          <w:fldChar w:fldCharType="separate"/>
        </w:r>
        <w:r w:rsidR="00071368">
          <w:rPr>
            <w:noProof/>
            <w:webHidden/>
          </w:rPr>
          <w:t>14</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597" w:history="1">
        <w:r w:rsidR="00071368" w:rsidRPr="00B957B1">
          <w:rPr>
            <w:rStyle w:val="Hyperlink"/>
            <w:rFonts w:eastAsia="Times New Roman"/>
            <w:iCs/>
            <w:noProof/>
            <w:u w:color="000000"/>
            <w:lang w:val="en-US"/>
          </w:rPr>
          <w:t>1.1.2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CareProgramParticipation</w:t>
        </w:r>
        <w:r w:rsidR="00071368">
          <w:rPr>
            <w:noProof/>
            <w:webHidden/>
          </w:rPr>
          <w:tab/>
        </w:r>
        <w:r w:rsidR="00071368">
          <w:rPr>
            <w:noProof/>
            <w:webHidden/>
          </w:rPr>
          <w:fldChar w:fldCharType="begin"/>
        </w:r>
        <w:r w:rsidR="00071368">
          <w:rPr>
            <w:noProof/>
            <w:webHidden/>
          </w:rPr>
          <w:instrText xml:space="preserve"> PAGEREF _Toc394670597 \h </w:instrText>
        </w:r>
        <w:r w:rsidR="00071368">
          <w:rPr>
            <w:noProof/>
            <w:webHidden/>
          </w:rPr>
        </w:r>
        <w:r w:rsidR="00071368">
          <w:rPr>
            <w:noProof/>
            <w:webHidden/>
          </w:rPr>
          <w:fldChar w:fldCharType="separate"/>
        </w:r>
        <w:r w:rsidR="00071368">
          <w:rPr>
            <w:noProof/>
            <w:webHidden/>
          </w:rPr>
          <w:t>14</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598" w:history="1">
        <w:r w:rsidR="00071368" w:rsidRPr="00B957B1">
          <w:rPr>
            <w:rStyle w:val="Hyperlink"/>
            <w:rFonts w:eastAsia="Times New Roman"/>
            <w:iCs/>
            <w:noProof/>
            <w:u w:color="000000"/>
            <w:lang w:val="en-US"/>
          </w:rPr>
          <w:t>1.1.3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Communication</w:t>
        </w:r>
        <w:r w:rsidR="00071368">
          <w:rPr>
            <w:noProof/>
            <w:webHidden/>
          </w:rPr>
          <w:tab/>
        </w:r>
        <w:r w:rsidR="00071368">
          <w:rPr>
            <w:noProof/>
            <w:webHidden/>
          </w:rPr>
          <w:fldChar w:fldCharType="begin"/>
        </w:r>
        <w:r w:rsidR="00071368">
          <w:rPr>
            <w:noProof/>
            <w:webHidden/>
          </w:rPr>
          <w:instrText xml:space="preserve"> PAGEREF _Toc394670598 \h </w:instrText>
        </w:r>
        <w:r w:rsidR="00071368">
          <w:rPr>
            <w:noProof/>
            <w:webHidden/>
          </w:rPr>
        </w:r>
        <w:r w:rsidR="00071368">
          <w:rPr>
            <w:noProof/>
            <w:webHidden/>
          </w:rPr>
          <w:fldChar w:fldCharType="separate"/>
        </w:r>
        <w:r w:rsidR="00071368">
          <w:rPr>
            <w:noProof/>
            <w:webHidden/>
          </w:rPr>
          <w:t>15</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599" w:history="1">
        <w:r w:rsidR="00071368" w:rsidRPr="00B957B1">
          <w:rPr>
            <w:rStyle w:val="Hyperlink"/>
            <w:rFonts w:eastAsia="Times New Roman"/>
            <w:iCs/>
            <w:noProof/>
            <w:u w:color="000000"/>
            <w:lang w:val="en-US"/>
          </w:rPr>
          <w:t>1.1.4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CompositeIntravenousMedicationAdministration</w:t>
        </w:r>
        <w:r w:rsidR="00071368">
          <w:rPr>
            <w:noProof/>
            <w:webHidden/>
          </w:rPr>
          <w:tab/>
        </w:r>
        <w:r w:rsidR="00071368">
          <w:rPr>
            <w:noProof/>
            <w:webHidden/>
          </w:rPr>
          <w:fldChar w:fldCharType="begin"/>
        </w:r>
        <w:r w:rsidR="00071368">
          <w:rPr>
            <w:noProof/>
            <w:webHidden/>
          </w:rPr>
          <w:instrText xml:space="preserve"> PAGEREF _Toc394670599 \h </w:instrText>
        </w:r>
        <w:r w:rsidR="00071368">
          <w:rPr>
            <w:noProof/>
            <w:webHidden/>
          </w:rPr>
        </w:r>
        <w:r w:rsidR="00071368">
          <w:rPr>
            <w:noProof/>
            <w:webHidden/>
          </w:rPr>
          <w:fldChar w:fldCharType="separate"/>
        </w:r>
        <w:r w:rsidR="00071368">
          <w:rPr>
            <w:noProof/>
            <w:webHidden/>
          </w:rPr>
          <w:t>15</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0" w:history="1">
        <w:r w:rsidR="00071368" w:rsidRPr="00B957B1">
          <w:rPr>
            <w:rStyle w:val="Hyperlink"/>
            <w:rFonts w:eastAsia="Times New Roman"/>
            <w:iCs/>
            <w:noProof/>
            <w:u w:color="000000"/>
            <w:lang w:val="en-US"/>
          </w:rPr>
          <w:t>1.1.5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DeviceUse</w:t>
        </w:r>
        <w:r w:rsidR="00071368">
          <w:rPr>
            <w:noProof/>
            <w:webHidden/>
          </w:rPr>
          <w:tab/>
        </w:r>
        <w:r w:rsidR="00071368">
          <w:rPr>
            <w:noProof/>
            <w:webHidden/>
          </w:rPr>
          <w:fldChar w:fldCharType="begin"/>
        </w:r>
        <w:r w:rsidR="00071368">
          <w:rPr>
            <w:noProof/>
            <w:webHidden/>
          </w:rPr>
          <w:instrText xml:space="preserve"> PAGEREF _Toc394670600 \h </w:instrText>
        </w:r>
        <w:r w:rsidR="00071368">
          <w:rPr>
            <w:noProof/>
            <w:webHidden/>
          </w:rPr>
        </w:r>
        <w:r w:rsidR="00071368">
          <w:rPr>
            <w:noProof/>
            <w:webHidden/>
          </w:rPr>
          <w:fldChar w:fldCharType="separate"/>
        </w:r>
        <w:r w:rsidR="00071368">
          <w:rPr>
            <w:noProof/>
            <w:webHidden/>
          </w:rPr>
          <w:t>15</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1" w:history="1">
        <w:r w:rsidR="00071368" w:rsidRPr="00B957B1">
          <w:rPr>
            <w:rStyle w:val="Hyperlink"/>
            <w:rFonts w:eastAsia="Times New Roman"/>
            <w:iCs/>
            <w:noProof/>
            <w:u w:color="000000"/>
            <w:lang w:val="en-US"/>
          </w:rPr>
          <w:t>1.1.6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DiagnosticImaging</w:t>
        </w:r>
        <w:r w:rsidR="00071368">
          <w:rPr>
            <w:noProof/>
            <w:webHidden/>
          </w:rPr>
          <w:tab/>
        </w:r>
        <w:r w:rsidR="00071368">
          <w:rPr>
            <w:noProof/>
            <w:webHidden/>
          </w:rPr>
          <w:fldChar w:fldCharType="begin"/>
        </w:r>
        <w:r w:rsidR="00071368">
          <w:rPr>
            <w:noProof/>
            <w:webHidden/>
          </w:rPr>
          <w:instrText xml:space="preserve"> PAGEREF _Toc394670601 \h </w:instrText>
        </w:r>
        <w:r w:rsidR="00071368">
          <w:rPr>
            <w:noProof/>
            <w:webHidden/>
          </w:rPr>
        </w:r>
        <w:r w:rsidR="00071368">
          <w:rPr>
            <w:noProof/>
            <w:webHidden/>
          </w:rPr>
          <w:fldChar w:fldCharType="separate"/>
        </w:r>
        <w:r w:rsidR="00071368">
          <w:rPr>
            <w:noProof/>
            <w:webHidden/>
          </w:rPr>
          <w:t>16</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2" w:history="1">
        <w:r w:rsidR="00071368" w:rsidRPr="00B957B1">
          <w:rPr>
            <w:rStyle w:val="Hyperlink"/>
            <w:rFonts w:eastAsia="Times New Roman"/>
            <w:iCs/>
            <w:noProof/>
            <w:u w:color="000000"/>
            <w:lang w:val="en-US"/>
          </w:rPr>
          <w:t>1.1.7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Diet</w:t>
        </w:r>
        <w:r w:rsidR="00071368">
          <w:rPr>
            <w:noProof/>
            <w:webHidden/>
          </w:rPr>
          <w:tab/>
        </w:r>
        <w:r w:rsidR="00071368">
          <w:rPr>
            <w:noProof/>
            <w:webHidden/>
          </w:rPr>
          <w:fldChar w:fldCharType="begin"/>
        </w:r>
        <w:r w:rsidR="00071368">
          <w:rPr>
            <w:noProof/>
            <w:webHidden/>
          </w:rPr>
          <w:instrText xml:space="preserve"> PAGEREF _Toc394670602 \h </w:instrText>
        </w:r>
        <w:r w:rsidR="00071368">
          <w:rPr>
            <w:noProof/>
            <w:webHidden/>
          </w:rPr>
        </w:r>
        <w:r w:rsidR="00071368">
          <w:rPr>
            <w:noProof/>
            <w:webHidden/>
          </w:rPr>
          <w:fldChar w:fldCharType="separate"/>
        </w:r>
        <w:r w:rsidR="00071368">
          <w:rPr>
            <w:noProof/>
            <w:webHidden/>
          </w:rPr>
          <w:t>16</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3" w:history="1">
        <w:r w:rsidR="00071368" w:rsidRPr="00B957B1">
          <w:rPr>
            <w:rStyle w:val="Hyperlink"/>
            <w:rFonts w:eastAsia="Times New Roman"/>
            <w:iCs/>
            <w:noProof/>
            <w:u w:color="000000"/>
            <w:lang w:val="en-US"/>
          </w:rPr>
          <w:t>1.1.8</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Encounter</w:t>
        </w:r>
        <w:r w:rsidR="00071368">
          <w:rPr>
            <w:noProof/>
            <w:webHidden/>
          </w:rPr>
          <w:tab/>
        </w:r>
        <w:r w:rsidR="00071368">
          <w:rPr>
            <w:noProof/>
            <w:webHidden/>
          </w:rPr>
          <w:fldChar w:fldCharType="begin"/>
        </w:r>
        <w:r w:rsidR="00071368">
          <w:rPr>
            <w:noProof/>
            <w:webHidden/>
          </w:rPr>
          <w:instrText xml:space="preserve"> PAGEREF _Toc394670603 \h </w:instrText>
        </w:r>
        <w:r w:rsidR="00071368">
          <w:rPr>
            <w:noProof/>
            <w:webHidden/>
          </w:rPr>
        </w:r>
        <w:r w:rsidR="00071368">
          <w:rPr>
            <w:noProof/>
            <w:webHidden/>
          </w:rPr>
          <w:fldChar w:fldCharType="separate"/>
        </w:r>
        <w:r w:rsidR="00071368">
          <w:rPr>
            <w:noProof/>
            <w:webHidden/>
          </w:rPr>
          <w:t>16</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4" w:history="1">
        <w:r w:rsidR="00071368" w:rsidRPr="00B957B1">
          <w:rPr>
            <w:rStyle w:val="Hyperlink"/>
            <w:rFonts w:eastAsia="Times New Roman"/>
            <w:iCs/>
            <w:noProof/>
            <w:u w:color="000000"/>
            <w:lang w:val="en-US"/>
          </w:rPr>
          <w:t>1.1.9</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Goal</w:t>
        </w:r>
        <w:r w:rsidR="00071368">
          <w:rPr>
            <w:noProof/>
            <w:webHidden/>
          </w:rPr>
          <w:tab/>
        </w:r>
        <w:r w:rsidR="00071368">
          <w:rPr>
            <w:noProof/>
            <w:webHidden/>
          </w:rPr>
          <w:fldChar w:fldCharType="begin"/>
        </w:r>
        <w:r w:rsidR="00071368">
          <w:rPr>
            <w:noProof/>
            <w:webHidden/>
          </w:rPr>
          <w:instrText xml:space="preserve"> PAGEREF _Toc394670604 \h </w:instrText>
        </w:r>
        <w:r w:rsidR="00071368">
          <w:rPr>
            <w:noProof/>
            <w:webHidden/>
          </w:rPr>
        </w:r>
        <w:r w:rsidR="00071368">
          <w:rPr>
            <w:noProof/>
            <w:webHidden/>
          </w:rPr>
          <w:fldChar w:fldCharType="separate"/>
        </w:r>
        <w:r w:rsidR="00071368">
          <w:rPr>
            <w:noProof/>
            <w:webHidden/>
          </w:rPr>
          <w:t>17</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5" w:history="1">
        <w:r w:rsidR="00071368" w:rsidRPr="00B957B1">
          <w:rPr>
            <w:rStyle w:val="Hyperlink"/>
            <w:rFonts w:eastAsia="Times New Roman"/>
            <w:iCs/>
            <w:noProof/>
            <w:u w:color="000000"/>
            <w:lang w:val="en-US"/>
          </w:rPr>
          <w:t>1.1.10</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Hospitalization</w:t>
        </w:r>
        <w:r w:rsidR="00071368">
          <w:rPr>
            <w:noProof/>
            <w:webHidden/>
          </w:rPr>
          <w:tab/>
        </w:r>
        <w:r w:rsidR="00071368">
          <w:rPr>
            <w:noProof/>
            <w:webHidden/>
          </w:rPr>
          <w:fldChar w:fldCharType="begin"/>
        </w:r>
        <w:r w:rsidR="00071368">
          <w:rPr>
            <w:noProof/>
            <w:webHidden/>
          </w:rPr>
          <w:instrText xml:space="preserve"> PAGEREF _Toc394670605 \h </w:instrText>
        </w:r>
        <w:r w:rsidR="00071368">
          <w:rPr>
            <w:noProof/>
            <w:webHidden/>
          </w:rPr>
        </w:r>
        <w:r w:rsidR="00071368">
          <w:rPr>
            <w:noProof/>
            <w:webHidden/>
          </w:rPr>
          <w:fldChar w:fldCharType="separate"/>
        </w:r>
        <w:r w:rsidR="00071368">
          <w:rPr>
            <w:noProof/>
            <w:webHidden/>
          </w:rPr>
          <w:t>17</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6" w:history="1">
        <w:r w:rsidR="00071368" w:rsidRPr="00B957B1">
          <w:rPr>
            <w:rStyle w:val="Hyperlink"/>
            <w:rFonts w:eastAsia="Times New Roman"/>
            <w:iCs/>
            <w:noProof/>
            <w:u w:color="000000"/>
            <w:lang w:val="en-US"/>
          </w:rPr>
          <w:t>1.1.11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Immunization</w:t>
        </w:r>
        <w:r w:rsidR="00071368">
          <w:rPr>
            <w:noProof/>
            <w:webHidden/>
          </w:rPr>
          <w:tab/>
        </w:r>
        <w:r w:rsidR="00071368">
          <w:rPr>
            <w:noProof/>
            <w:webHidden/>
          </w:rPr>
          <w:fldChar w:fldCharType="begin"/>
        </w:r>
        <w:r w:rsidR="00071368">
          <w:rPr>
            <w:noProof/>
            <w:webHidden/>
          </w:rPr>
          <w:instrText xml:space="preserve"> PAGEREF _Toc394670606 \h </w:instrText>
        </w:r>
        <w:r w:rsidR="00071368">
          <w:rPr>
            <w:noProof/>
            <w:webHidden/>
          </w:rPr>
        </w:r>
        <w:r w:rsidR="00071368">
          <w:rPr>
            <w:noProof/>
            <w:webHidden/>
          </w:rPr>
          <w:fldChar w:fldCharType="separate"/>
        </w:r>
        <w:r w:rsidR="00071368">
          <w:rPr>
            <w:noProof/>
            <w:webHidden/>
          </w:rPr>
          <w:t>18</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7" w:history="1">
        <w:r w:rsidR="00071368" w:rsidRPr="00B957B1">
          <w:rPr>
            <w:rStyle w:val="Hyperlink"/>
            <w:rFonts w:eastAsia="Times New Roman"/>
            <w:iCs/>
            <w:noProof/>
            <w:u w:color="000000"/>
            <w:lang w:val="en-US"/>
          </w:rPr>
          <w:t>1.1.12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LaboratoryTest</w:t>
        </w:r>
        <w:r w:rsidR="00071368">
          <w:rPr>
            <w:noProof/>
            <w:webHidden/>
          </w:rPr>
          <w:tab/>
        </w:r>
        <w:r w:rsidR="00071368">
          <w:rPr>
            <w:noProof/>
            <w:webHidden/>
          </w:rPr>
          <w:fldChar w:fldCharType="begin"/>
        </w:r>
        <w:r w:rsidR="00071368">
          <w:rPr>
            <w:noProof/>
            <w:webHidden/>
          </w:rPr>
          <w:instrText xml:space="preserve"> PAGEREF _Toc394670607 \h </w:instrText>
        </w:r>
        <w:r w:rsidR="00071368">
          <w:rPr>
            <w:noProof/>
            <w:webHidden/>
          </w:rPr>
        </w:r>
        <w:r w:rsidR="00071368">
          <w:rPr>
            <w:noProof/>
            <w:webHidden/>
          </w:rPr>
          <w:fldChar w:fldCharType="separate"/>
        </w:r>
        <w:r w:rsidR="00071368">
          <w:rPr>
            <w:noProof/>
            <w:webHidden/>
          </w:rPr>
          <w:t>18</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8" w:history="1">
        <w:r w:rsidR="00071368" w:rsidRPr="00B957B1">
          <w:rPr>
            <w:rStyle w:val="Hyperlink"/>
            <w:rFonts w:eastAsia="Times New Roman"/>
            <w:iCs/>
            <w:noProof/>
            <w:u w:color="000000"/>
            <w:lang w:val="en-US"/>
          </w:rPr>
          <w:t>1.1.13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MedicationTreatment</w:t>
        </w:r>
        <w:r w:rsidR="00071368">
          <w:rPr>
            <w:noProof/>
            <w:webHidden/>
          </w:rPr>
          <w:tab/>
        </w:r>
        <w:r w:rsidR="00071368">
          <w:rPr>
            <w:noProof/>
            <w:webHidden/>
          </w:rPr>
          <w:fldChar w:fldCharType="begin"/>
        </w:r>
        <w:r w:rsidR="00071368">
          <w:rPr>
            <w:noProof/>
            <w:webHidden/>
          </w:rPr>
          <w:instrText xml:space="preserve"> PAGEREF _Toc394670608 \h </w:instrText>
        </w:r>
        <w:r w:rsidR="00071368">
          <w:rPr>
            <w:noProof/>
            <w:webHidden/>
          </w:rPr>
        </w:r>
        <w:r w:rsidR="00071368">
          <w:rPr>
            <w:noProof/>
            <w:webHidden/>
          </w:rPr>
          <w:fldChar w:fldCharType="separate"/>
        </w:r>
        <w:r w:rsidR="00071368">
          <w:rPr>
            <w:noProof/>
            <w:webHidden/>
          </w:rPr>
          <w:t>18</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9" w:history="1">
        <w:r w:rsidR="00071368" w:rsidRPr="00B957B1">
          <w:rPr>
            <w:rStyle w:val="Hyperlink"/>
            <w:rFonts w:eastAsia="Times New Roman"/>
            <w:iCs/>
            <w:noProof/>
            <w:u w:color="000000"/>
            <w:lang w:val="en-US"/>
          </w:rPr>
          <w:t>1.1.14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PatientControlledAnalgesia</w:t>
        </w:r>
        <w:r w:rsidR="00071368">
          <w:rPr>
            <w:noProof/>
            <w:webHidden/>
          </w:rPr>
          <w:tab/>
        </w:r>
        <w:r w:rsidR="00071368">
          <w:rPr>
            <w:noProof/>
            <w:webHidden/>
          </w:rPr>
          <w:fldChar w:fldCharType="begin"/>
        </w:r>
        <w:r w:rsidR="00071368">
          <w:rPr>
            <w:noProof/>
            <w:webHidden/>
          </w:rPr>
          <w:instrText xml:space="preserve"> PAGEREF _Toc394670609 \h </w:instrText>
        </w:r>
        <w:r w:rsidR="00071368">
          <w:rPr>
            <w:noProof/>
            <w:webHidden/>
          </w:rPr>
        </w:r>
        <w:r w:rsidR="00071368">
          <w:rPr>
            <w:noProof/>
            <w:webHidden/>
          </w:rPr>
          <w:fldChar w:fldCharType="separate"/>
        </w:r>
        <w:r w:rsidR="00071368">
          <w:rPr>
            <w:noProof/>
            <w:webHidden/>
          </w:rPr>
          <w:t>19</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0" w:history="1">
        <w:r w:rsidR="00071368" w:rsidRPr="00B957B1">
          <w:rPr>
            <w:rStyle w:val="Hyperlink"/>
            <w:rFonts w:eastAsia="Times New Roman"/>
            <w:iCs/>
            <w:noProof/>
            <w:u w:color="000000"/>
            <w:lang w:val="en-US"/>
          </w:rPr>
          <w:t>1.1.15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Procedure</w:t>
        </w:r>
        <w:r w:rsidR="00071368">
          <w:rPr>
            <w:noProof/>
            <w:webHidden/>
          </w:rPr>
          <w:tab/>
        </w:r>
        <w:r w:rsidR="00071368">
          <w:rPr>
            <w:noProof/>
            <w:webHidden/>
          </w:rPr>
          <w:fldChar w:fldCharType="begin"/>
        </w:r>
        <w:r w:rsidR="00071368">
          <w:rPr>
            <w:noProof/>
            <w:webHidden/>
          </w:rPr>
          <w:instrText xml:space="preserve"> PAGEREF _Toc394670610 \h </w:instrText>
        </w:r>
        <w:r w:rsidR="00071368">
          <w:rPr>
            <w:noProof/>
            <w:webHidden/>
          </w:rPr>
        </w:r>
        <w:r w:rsidR="00071368">
          <w:rPr>
            <w:noProof/>
            <w:webHidden/>
          </w:rPr>
          <w:fldChar w:fldCharType="separate"/>
        </w:r>
        <w:r w:rsidR="00071368">
          <w:rPr>
            <w:noProof/>
            <w:webHidden/>
          </w:rPr>
          <w:t>19</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1" w:history="1">
        <w:r w:rsidR="00071368" w:rsidRPr="00B957B1">
          <w:rPr>
            <w:rStyle w:val="Hyperlink"/>
            <w:rFonts w:eastAsia="Times New Roman"/>
            <w:iCs/>
            <w:noProof/>
            <w:u w:color="000000"/>
            <w:lang w:val="en-US"/>
          </w:rPr>
          <w:t>1.1.16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Radiotherapy</w:t>
        </w:r>
        <w:r w:rsidR="00071368">
          <w:rPr>
            <w:noProof/>
            <w:webHidden/>
          </w:rPr>
          <w:tab/>
        </w:r>
        <w:r w:rsidR="00071368">
          <w:rPr>
            <w:noProof/>
            <w:webHidden/>
          </w:rPr>
          <w:fldChar w:fldCharType="begin"/>
        </w:r>
        <w:r w:rsidR="00071368">
          <w:rPr>
            <w:noProof/>
            <w:webHidden/>
          </w:rPr>
          <w:instrText xml:space="preserve"> PAGEREF _Toc394670611 \h </w:instrText>
        </w:r>
        <w:r w:rsidR="00071368">
          <w:rPr>
            <w:noProof/>
            <w:webHidden/>
          </w:rPr>
        </w:r>
        <w:r w:rsidR="00071368">
          <w:rPr>
            <w:noProof/>
            <w:webHidden/>
          </w:rPr>
          <w:fldChar w:fldCharType="separate"/>
        </w:r>
        <w:r w:rsidR="00071368">
          <w:rPr>
            <w:noProof/>
            <w:webHidden/>
          </w:rPr>
          <w:t>19</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2" w:history="1">
        <w:r w:rsidR="00071368" w:rsidRPr="00B957B1">
          <w:rPr>
            <w:rStyle w:val="Hyperlink"/>
            <w:rFonts w:eastAsia="Times New Roman"/>
            <w:iCs/>
            <w:noProof/>
            <w:u w:color="000000"/>
            <w:lang w:val="en-US"/>
          </w:rPr>
          <w:t>1.1.17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RespiratoryCare</w:t>
        </w:r>
        <w:r w:rsidR="00071368">
          <w:rPr>
            <w:noProof/>
            <w:webHidden/>
          </w:rPr>
          <w:tab/>
        </w:r>
        <w:r w:rsidR="00071368">
          <w:rPr>
            <w:noProof/>
            <w:webHidden/>
          </w:rPr>
          <w:fldChar w:fldCharType="begin"/>
        </w:r>
        <w:r w:rsidR="00071368">
          <w:rPr>
            <w:noProof/>
            <w:webHidden/>
          </w:rPr>
          <w:instrText xml:space="preserve"> PAGEREF _Toc394670612 \h </w:instrText>
        </w:r>
        <w:r w:rsidR="00071368">
          <w:rPr>
            <w:noProof/>
            <w:webHidden/>
          </w:rPr>
        </w:r>
        <w:r w:rsidR="00071368">
          <w:rPr>
            <w:noProof/>
            <w:webHidden/>
          </w:rPr>
          <w:fldChar w:fldCharType="separate"/>
        </w:r>
        <w:r w:rsidR="00071368">
          <w:rPr>
            <w:noProof/>
            <w:webHidden/>
          </w:rPr>
          <w:t>20</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13" w:history="1">
        <w:r w:rsidR="00071368" w:rsidRPr="00B957B1">
          <w:rPr>
            <w:rStyle w:val="Hyperlink"/>
            <w:rFonts w:eastAsia="Times New Roman"/>
            <w:noProof/>
            <w:lang w:val="en-US"/>
          </w:rPr>
          <w:t>1.2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lang w:val="en-US"/>
          </w:rPr>
          <w:t>common</w:t>
        </w:r>
        <w:r w:rsidR="00071368">
          <w:rPr>
            <w:noProof/>
            <w:webHidden/>
          </w:rPr>
          <w:tab/>
        </w:r>
        <w:r w:rsidR="00071368">
          <w:rPr>
            <w:noProof/>
            <w:webHidden/>
          </w:rPr>
          <w:fldChar w:fldCharType="begin"/>
        </w:r>
        <w:r w:rsidR="00071368">
          <w:rPr>
            <w:noProof/>
            <w:webHidden/>
          </w:rPr>
          <w:instrText xml:space="preserve"> PAGEREF _Toc394670613 \h </w:instrText>
        </w:r>
        <w:r w:rsidR="00071368">
          <w:rPr>
            <w:noProof/>
            <w:webHidden/>
          </w:rPr>
        </w:r>
        <w:r w:rsidR="00071368">
          <w:rPr>
            <w:noProof/>
            <w:webHidden/>
          </w:rPr>
          <w:fldChar w:fldCharType="separate"/>
        </w:r>
        <w:r w:rsidR="00071368">
          <w:rPr>
            <w:noProof/>
            <w:webHidden/>
          </w:rPr>
          <w:t>21</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4" w:history="1">
        <w:r w:rsidR="00071368" w:rsidRPr="00B957B1">
          <w:rPr>
            <w:rStyle w:val="Hyperlink"/>
            <w:rFonts w:eastAsia="Times New Roman"/>
            <w:iCs/>
            <w:noProof/>
            <w:u w:color="000000"/>
            <w:lang w:val="en-US"/>
          </w:rPr>
          <w:t>1.2.1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EncounterCondition</w:t>
        </w:r>
        <w:r w:rsidR="00071368">
          <w:rPr>
            <w:noProof/>
            <w:webHidden/>
          </w:rPr>
          <w:tab/>
        </w:r>
        <w:r w:rsidR="00071368">
          <w:rPr>
            <w:noProof/>
            <w:webHidden/>
          </w:rPr>
          <w:fldChar w:fldCharType="begin"/>
        </w:r>
        <w:r w:rsidR="00071368">
          <w:rPr>
            <w:noProof/>
            <w:webHidden/>
          </w:rPr>
          <w:instrText xml:space="preserve"> PAGEREF _Toc394670614 \h </w:instrText>
        </w:r>
        <w:r w:rsidR="00071368">
          <w:rPr>
            <w:noProof/>
            <w:webHidden/>
          </w:rPr>
        </w:r>
        <w:r w:rsidR="00071368">
          <w:rPr>
            <w:noProof/>
            <w:webHidden/>
          </w:rPr>
          <w:fldChar w:fldCharType="separate"/>
        </w:r>
        <w:r w:rsidR="00071368">
          <w:rPr>
            <w:noProof/>
            <w:webHidden/>
          </w:rPr>
          <w:t>22</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5" w:history="1">
        <w:r w:rsidR="00071368" w:rsidRPr="00B957B1">
          <w:rPr>
            <w:rStyle w:val="Hyperlink"/>
            <w:rFonts w:eastAsia="Times New Roman"/>
            <w:iCs/>
            <w:noProof/>
            <w:u w:color="000000"/>
            <w:lang w:val="en-US"/>
          </w:rPr>
          <w:t>1.2.2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Indication</w:t>
        </w:r>
        <w:r w:rsidR="00071368">
          <w:rPr>
            <w:noProof/>
            <w:webHidden/>
          </w:rPr>
          <w:tab/>
        </w:r>
        <w:r w:rsidR="00071368">
          <w:rPr>
            <w:noProof/>
            <w:webHidden/>
          </w:rPr>
          <w:fldChar w:fldCharType="begin"/>
        </w:r>
        <w:r w:rsidR="00071368">
          <w:rPr>
            <w:noProof/>
            <w:webHidden/>
          </w:rPr>
          <w:instrText xml:space="preserve"> PAGEREF _Toc394670615 \h </w:instrText>
        </w:r>
        <w:r w:rsidR="00071368">
          <w:rPr>
            <w:noProof/>
            <w:webHidden/>
          </w:rPr>
        </w:r>
        <w:r w:rsidR="00071368">
          <w:rPr>
            <w:noProof/>
            <w:webHidden/>
          </w:rPr>
          <w:fldChar w:fldCharType="separate"/>
        </w:r>
        <w:r w:rsidR="00071368">
          <w:rPr>
            <w:noProof/>
            <w:webHidden/>
          </w:rPr>
          <w:t>22</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6" w:history="1">
        <w:r w:rsidR="00071368" w:rsidRPr="00B957B1">
          <w:rPr>
            <w:rStyle w:val="Hyperlink"/>
            <w:rFonts w:eastAsia="Times New Roman"/>
            <w:iCs/>
            <w:noProof/>
            <w:u w:color="000000"/>
            <w:lang w:val="en-US"/>
          </w:rPr>
          <w:t>1.2.3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Constituent</w:t>
        </w:r>
        <w:r w:rsidR="00071368">
          <w:rPr>
            <w:noProof/>
            <w:webHidden/>
          </w:rPr>
          <w:tab/>
        </w:r>
        <w:r w:rsidR="00071368">
          <w:rPr>
            <w:noProof/>
            <w:webHidden/>
          </w:rPr>
          <w:fldChar w:fldCharType="begin"/>
        </w:r>
        <w:r w:rsidR="00071368">
          <w:rPr>
            <w:noProof/>
            <w:webHidden/>
          </w:rPr>
          <w:instrText xml:space="preserve"> PAGEREF _Toc394670616 \h </w:instrText>
        </w:r>
        <w:r w:rsidR="00071368">
          <w:rPr>
            <w:noProof/>
            <w:webHidden/>
          </w:rPr>
        </w:r>
        <w:r w:rsidR="00071368">
          <w:rPr>
            <w:noProof/>
            <w:webHidden/>
          </w:rPr>
          <w:fldChar w:fldCharType="separate"/>
        </w:r>
        <w:r w:rsidR="00071368">
          <w:rPr>
            <w:noProof/>
            <w:webHidden/>
          </w:rPr>
          <w:t>23</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7" w:history="1">
        <w:r w:rsidR="00071368" w:rsidRPr="00B957B1">
          <w:rPr>
            <w:rStyle w:val="Hyperlink"/>
            <w:rFonts w:eastAsia="Times New Roman"/>
            <w:iCs/>
            <w:noProof/>
            <w:u w:color="000000"/>
            <w:lang w:val="en-US"/>
          </w:rPr>
          <w:t>1.2.4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AdministeredDose</w:t>
        </w:r>
        <w:r w:rsidR="00071368">
          <w:rPr>
            <w:noProof/>
            <w:webHidden/>
          </w:rPr>
          <w:tab/>
        </w:r>
        <w:r w:rsidR="00071368">
          <w:rPr>
            <w:noProof/>
            <w:webHidden/>
          </w:rPr>
          <w:fldChar w:fldCharType="begin"/>
        </w:r>
        <w:r w:rsidR="00071368">
          <w:rPr>
            <w:noProof/>
            <w:webHidden/>
          </w:rPr>
          <w:instrText xml:space="preserve"> PAGEREF _Toc394670617 \h </w:instrText>
        </w:r>
        <w:r w:rsidR="00071368">
          <w:rPr>
            <w:noProof/>
            <w:webHidden/>
          </w:rPr>
        </w:r>
        <w:r w:rsidR="00071368">
          <w:rPr>
            <w:noProof/>
            <w:webHidden/>
          </w:rPr>
          <w:fldChar w:fldCharType="separate"/>
        </w:r>
        <w:r w:rsidR="00071368">
          <w:rPr>
            <w:noProof/>
            <w:webHidden/>
          </w:rPr>
          <w:t>23</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8" w:history="1">
        <w:r w:rsidR="00071368" w:rsidRPr="00B957B1">
          <w:rPr>
            <w:rStyle w:val="Hyperlink"/>
            <w:rFonts w:eastAsia="Times New Roman"/>
            <w:iCs/>
            <w:noProof/>
            <w:u w:color="000000"/>
            <w:lang w:val="en-US"/>
          </w:rPr>
          <w:t>1.2.5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Dispense</w:t>
        </w:r>
        <w:r w:rsidR="00071368">
          <w:rPr>
            <w:noProof/>
            <w:webHidden/>
          </w:rPr>
          <w:tab/>
        </w:r>
        <w:r w:rsidR="00071368">
          <w:rPr>
            <w:noProof/>
            <w:webHidden/>
          </w:rPr>
          <w:fldChar w:fldCharType="begin"/>
        </w:r>
        <w:r w:rsidR="00071368">
          <w:rPr>
            <w:noProof/>
            <w:webHidden/>
          </w:rPr>
          <w:instrText xml:space="preserve"> PAGEREF _Toc394670618 \h </w:instrText>
        </w:r>
        <w:r w:rsidR="00071368">
          <w:rPr>
            <w:noProof/>
            <w:webHidden/>
          </w:rPr>
        </w:r>
        <w:r w:rsidR="00071368">
          <w:rPr>
            <w:noProof/>
            <w:webHidden/>
          </w:rPr>
          <w:fldChar w:fldCharType="separate"/>
        </w:r>
        <w:r w:rsidR="00071368">
          <w:rPr>
            <w:noProof/>
            <w:webHidden/>
          </w:rPr>
          <w:t>23</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9" w:history="1">
        <w:r w:rsidR="00071368" w:rsidRPr="00B957B1">
          <w:rPr>
            <w:rStyle w:val="Hyperlink"/>
            <w:rFonts w:eastAsia="Times New Roman"/>
            <w:iCs/>
            <w:noProof/>
            <w:u w:color="000000"/>
            <w:lang w:val="en-US"/>
          </w:rPr>
          <w:t>1.2.6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Dosage</w:t>
        </w:r>
        <w:r w:rsidR="00071368">
          <w:rPr>
            <w:noProof/>
            <w:webHidden/>
          </w:rPr>
          <w:tab/>
        </w:r>
        <w:r w:rsidR="00071368">
          <w:rPr>
            <w:noProof/>
            <w:webHidden/>
          </w:rPr>
          <w:fldChar w:fldCharType="begin"/>
        </w:r>
        <w:r w:rsidR="00071368">
          <w:rPr>
            <w:noProof/>
            <w:webHidden/>
          </w:rPr>
          <w:instrText xml:space="preserve"> PAGEREF _Toc394670619 \h </w:instrText>
        </w:r>
        <w:r w:rsidR="00071368">
          <w:rPr>
            <w:noProof/>
            <w:webHidden/>
          </w:rPr>
        </w:r>
        <w:r w:rsidR="00071368">
          <w:rPr>
            <w:noProof/>
            <w:webHidden/>
          </w:rPr>
          <w:fldChar w:fldCharType="separate"/>
        </w:r>
        <w:r w:rsidR="00071368">
          <w:rPr>
            <w:noProof/>
            <w:webHidden/>
          </w:rPr>
          <w:t>24</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0" w:history="1">
        <w:r w:rsidR="00071368" w:rsidRPr="00B957B1">
          <w:rPr>
            <w:rStyle w:val="Hyperlink"/>
            <w:rFonts w:eastAsia="Times New Roman"/>
            <w:iCs/>
            <w:noProof/>
            <w:u w:color="000000"/>
            <w:lang w:val="en-US"/>
          </w:rPr>
          <w:t>1.2.7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DosageInstruction</w:t>
        </w:r>
        <w:r w:rsidR="00071368">
          <w:rPr>
            <w:noProof/>
            <w:webHidden/>
          </w:rPr>
          <w:tab/>
        </w:r>
        <w:r w:rsidR="00071368">
          <w:rPr>
            <w:noProof/>
            <w:webHidden/>
          </w:rPr>
          <w:fldChar w:fldCharType="begin"/>
        </w:r>
        <w:r w:rsidR="00071368">
          <w:rPr>
            <w:noProof/>
            <w:webHidden/>
          </w:rPr>
          <w:instrText xml:space="preserve"> PAGEREF _Toc394670620 \h </w:instrText>
        </w:r>
        <w:r w:rsidR="00071368">
          <w:rPr>
            <w:noProof/>
            <w:webHidden/>
          </w:rPr>
        </w:r>
        <w:r w:rsidR="00071368">
          <w:rPr>
            <w:noProof/>
            <w:webHidden/>
          </w:rPr>
          <w:fldChar w:fldCharType="separate"/>
        </w:r>
        <w:r w:rsidR="00071368">
          <w:rPr>
            <w:noProof/>
            <w:webHidden/>
          </w:rPr>
          <w:t>25</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1" w:history="1">
        <w:r w:rsidR="00071368" w:rsidRPr="00B957B1">
          <w:rPr>
            <w:rStyle w:val="Hyperlink"/>
            <w:rFonts w:eastAsia="Times New Roman"/>
            <w:iCs/>
            <w:noProof/>
            <w:u w:color="000000"/>
            <w:lang w:val="en-US"/>
          </w:rPr>
          <w:t>1.2.8</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EnteralFormula</w:t>
        </w:r>
        <w:r w:rsidR="00071368">
          <w:rPr>
            <w:noProof/>
            <w:webHidden/>
          </w:rPr>
          <w:tab/>
        </w:r>
        <w:r w:rsidR="00071368">
          <w:rPr>
            <w:noProof/>
            <w:webHidden/>
          </w:rPr>
          <w:fldChar w:fldCharType="begin"/>
        </w:r>
        <w:r w:rsidR="00071368">
          <w:rPr>
            <w:noProof/>
            <w:webHidden/>
          </w:rPr>
          <w:instrText xml:space="preserve"> PAGEREF _Toc394670621 \h </w:instrText>
        </w:r>
        <w:r w:rsidR="00071368">
          <w:rPr>
            <w:noProof/>
            <w:webHidden/>
          </w:rPr>
        </w:r>
        <w:r w:rsidR="00071368">
          <w:rPr>
            <w:noProof/>
            <w:webHidden/>
          </w:rPr>
          <w:fldChar w:fldCharType="separate"/>
        </w:r>
        <w:r w:rsidR="00071368">
          <w:rPr>
            <w:noProof/>
            <w:webHidden/>
          </w:rPr>
          <w:t>25</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2" w:history="1">
        <w:r w:rsidR="00071368" w:rsidRPr="00B957B1">
          <w:rPr>
            <w:rStyle w:val="Hyperlink"/>
            <w:rFonts w:eastAsia="Times New Roman"/>
            <w:iCs/>
            <w:noProof/>
            <w:u w:color="000000"/>
            <w:lang w:val="en-US"/>
          </w:rPr>
          <w:t>1.2.9</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LocalizationMethod</w:t>
        </w:r>
        <w:r w:rsidR="00071368">
          <w:rPr>
            <w:noProof/>
            <w:webHidden/>
          </w:rPr>
          <w:tab/>
        </w:r>
        <w:r w:rsidR="00071368">
          <w:rPr>
            <w:noProof/>
            <w:webHidden/>
          </w:rPr>
          <w:fldChar w:fldCharType="begin"/>
        </w:r>
        <w:r w:rsidR="00071368">
          <w:rPr>
            <w:noProof/>
            <w:webHidden/>
          </w:rPr>
          <w:instrText xml:space="preserve"> PAGEREF _Toc394670622 \h </w:instrText>
        </w:r>
        <w:r w:rsidR="00071368">
          <w:rPr>
            <w:noProof/>
            <w:webHidden/>
          </w:rPr>
        </w:r>
        <w:r w:rsidR="00071368">
          <w:rPr>
            <w:noProof/>
            <w:webHidden/>
          </w:rPr>
          <w:fldChar w:fldCharType="separate"/>
        </w:r>
        <w:r w:rsidR="00071368">
          <w:rPr>
            <w:noProof/>
            <w:webHidden/>
          </w:rPr>
          <w:t>26</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3" w:history="1">
        <w:r w:rsidR="00071368" w:rsidRPr="00B957B1">
          <w:rPr>
            <w:rStyle w:val="Hyperlink"/>
            <w:rFonts w:eastAsia="Times New Roman"/>
            <w:iCs/>
            <w:noProof/>
            <w:u w:color="000000"/>
            <w:lang w:val="en-US"/>
          </w:rPr>
          <w:t>1.2.10</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MotionManagement</w:t>
        </w:r>
        <w:r w:rsidR="00071368">
          <w:rPr>
            <w:noProof/>
            <w:webHidden/>
          </w:rPr>
          <w:tab/>
        </w:r>
        <w:r w:rsidR="00071368">
          <w:rPr>
            <w:noProof/>
            <w:webHidden/>
          </w:rPr>
          <w:fldChar w:fldCharType="begin"/>
        </w:r>
        <w:r w:rsidR="00071368">
          <w:rPr>
            <w:noProof/>
            <w:webHidden/>
          </w:rPr>
          <w:instrText xml:space="preserve"> PAGEREF _Toc394670623 \h </w:instrText>
        </w:r>
        <w:r w:rsidR="00071368">
          <w:rPr>
            <w:noProof/>
            <w:webHidden/>
          </w:rPr>
        </w:r>
        <w:r w:rsidR="00071368">
          <w:rPr>
            <w:noProof/>
            <w:webHidden/>
          </w:rPr>
          <w:fldChar w:fldCharType="separate"/>
        </w:r>
        <w:r w:rsidR="00071368">
          <w:rPr>
            <w:noProof/>
            <w:webHidden/>
          </w:rPr>
          <w:t>26</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4" w:history="1">
        <w:r w:rsidR="00071368" w:rsidRPr="00B957B1">
          <w:rPr>
            <w:rStyle w:val="Hyperlink"/>
            <w:rFonts w:eastAsia="Times New Roman"/>
            <w:iCs/>
            <w:noProof/>
            <w:u w:color="000000"/>
            <w:lang w:val="en-US"/>
          </w:rPr>
          <w:t>1.2.11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NutrientModification</w:t>
        </w:r>
        <w:r w:rsidR="00071368">
          <w:rPr>
            <w:noProof/>
            <w:webHidden/>
          </w:rPr>
          <w:tab/>
        </w:r>
        <w:r w:rsidR="00071368">
          <w:rPr>
            <w:noProof/>
            <w:webHidden/>
          </w:rPr>
          <w:fldChar w:fldCharType="begin"/>
        </w:r>
        <w:r w:rsidR="00071368">
          <w:rPr>
            <w:noProof/>
            <w:webHidden/>
          </w:rPr>
          <w:instrText xml:space="preserve"> PAGEREF _Toc394670624 \h </w:instrText>
        </w:r>
        <w:r w:rsidR="00071368">
          <w:rPr>
            <w:noProof/>
            <w:webHidden/>
          </w:rPr>
        </w:r>
        <w:r w:rsidR="00071368">
          <w:rPr>
            <w:noProof/>
            <w:webHidden/>
          </w:rPr>
          <w:fldChar w:fldCharType="separate"/>
        </w:r>
        <w:r w:rsidR="00071368">
          <w:rPr>
            <w:noProof/>
            <w:webHidden/>
          </w:rPr>
          <w:t>26</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5" w:history="1">
        <w:r w:rsidR="00071368" w:rsidRPr="00B957B1">
          <w:rPr>
            <w:rStyle w:val="Hyperlink"/>
            <w:rFonts w:eastAsia="Times New Roman"/>
            <w:iCs/>
            <w:noProof/>
            <w:u w:color="000000"/>
            <w:lang w:val="en-US"/>
          </w:rPr>
          <w:t>1.2.12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NutritionItem</w:t>
        </w:r>
        <w:r w:rsidR="00071368">
          <w:rPr>
            <w:noProof/>
            <w:webHidden/>
          </w:rPr>
          <w:tab/>
        </w:r>
        <w:r w:rsidR="00071368">
          <w:rPr>
            <w:noProof/>
            <w:webHidden/>
          </w:rPr>
          <w:fldChar w:fldCharType="begin"/>
        </w:r>
        <w:r w:rsidR="00071368">
          <w:rPr>
            <w:noProof/>
            <w:webHidden/>
          </w:rPr>
          <w:instrText xml:space="preserve"> PAGEREF _Toc394670625 \h </w:instrText>
        </w:r>
        <w:r w:rsidR="00071368">
          <w:rPr>
            <w:noProof/>
            <w:webHidden/>
          </w:rPr>
        </w:r>
        <w:r w:rsidR="00071368">
          <w:rPr>
            <w:noProof/>
            <w:webHidden/>
          </w:rPr>
          <w:fldChar w:fldCharType="separate"/>
        </w:r>
        <w:r w:rsidR="00071368">
          <w:rPr>
            <w:noProof/>
            <w:webHidden/>
          </w:rPr>
          <w:t>27</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6" w:history="1">
        <w:r w:rsidR="00071368" w:rsidRPr="00B957B1">
          <w:rPr>
            <w:rStyle w:val="Hyperlink"/>
            <w:rFonts w:eastAsia="Times New Roman"/>
            <w:iCs/>
            <w:noProof/>
            <w:u w:color="000000"/>
            <w:lang w:val="en-US"/>
          </w:rPr>
          <w:t>1.2.13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NutritionalSupplement</w:t>
        </w:r>
        <w:r w:rsidR="00071368">
          <w:rPr>
            <w:noProof/>
            <w:webHidden/>
          </w:rPr>
          <w:tab/>
        </w:r>
        <w:r w:rsidR="00071368">
          <w:rPr>
            <w:noProof/>
            <w:webHidden/>
          </w:rPr>
          <w:fldChar w:fldCharType="begin"/>
        </w:r>
        <w:r w:rsidR="00071368">
          <w:rPr>
            <w:noProof/>
            <w:webHidden/>
          </w:rPr>
          <w:instrText xml:space="preserve"> PAGEREF _Toc394670626 \h </w:instrText>
        </w:r>
        <w:r w:rsidR="00071368">
          <w:rPr>
            <w:noProof/>
            <w:webHidden/>
          </w:rPr>
        </w:r>
        <w:r w:rsidR="00071368">
          <w:rPr>
            <w:noProof/>
            <w:webHidden/>
          </w:rPr>
          <w:fldChar w:fldCharType="separate"/>
        </w:r>
        <w:r w:rsidR="00071368">
          <w:rPr>
            <w:noProof/>
            <w:webHidden/>
          </w:rPr>
          <w:t>27</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7" w:history="1">
        <w:r w:rsidR="00071368" w:rsidRPr="00B957B1">
          <w:rPr>
            <w:rStyle w:val="Hyperlink"/>
            <w:rFonts w:eastAsia="Times New Roman"/>
            <w:iCs/>
            <w:noProof/>
            <w:u w:color="000000"/>
            <w:lang w:val="en-US"/>
          </w:rPr>
          <w:t>1.2.14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OralDiet</w:t>
        </w:r>
        <w:r w:rsidR="00071368">
          <w:rPr>
            <w:noProof/>
            <w:webHidden/>
          </w:rPr>
          <w:tab/>
        </w:r>
        <w:r w:rsidR="00071368">
          <w:rPr>
            <w:noProof/>
            <w:webHidden/>
          </w:rPr>
          <w:fldChar w:fldCharType="begin"/>
        </w:r>
        <w:r w:rsidR="00071368">
          <w:rPr>
            <w:noProof/>
            <w:webHidden/>
          </w:rPr>
          <w:instrText xml:space="preserve"> PAGEREF _Toc394670627 \h </w:instrText>
        </w:r>
        <w:r w:rsidR="00071368">
          <w:rPr>
            <w:noProof/>
            <w:webHidden/>
          </w:rPr>
        </w:r>
        <w:r w:rsidR="00071368">
          <w:rPr>
            <w:noProof/>
            <w:webHidden/>
          </w:rPr>
          <w:fldChar w:fldCharType="separate"/>
        </w:r>
        <w:r w:rsidR="00071368">
          <w:rPr>
            <w:noProof/>
            <w:webHidden/>
          </w:rPr>
          <w:t>27</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8" w:history="1">
        <w:r w:rsidR="00071368" w:rsidRPr="00B957B1">
          <w:rPr>
            <w:rStyle w:val="Hyperlink"/>
            <w:rFonts w:eastAsia="Times New Roman"/>
            <w:iCs/>
            <w:noProof/>
            <w:u w:color="000000"/>
            <w:lang w:val="en-US"/>
          </w:rPr>
          <w:t>1.2.15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RadiotherapySimulation</w:t>
        </w:r>
        <w:r w:rsidR="00071368">
          <w:rPr>
            <w:noProof/>
            <w:webHidden/>
          </w:rPr>
          <w:tab/>
        </w:r>
        <w:r w:rsidR="00071368">
          <w:rPr>
            <w:noProof/>
            <w:webHidden/>
          </w:rPr>
          <w:fldChar w:fldCharType="begin"/>
        </w:r>
        <w:r w:rsidR="00071368">
          <w:rPr>
            <w:noProof/>
            <w:webHidden/>
          </w:rPr>
          <w:instrText xml:space="preserve"> PAGEREF _Toc394670628 \h </w:instrText>
        </w:r>
        <w:r w:rsidR="00071368">
          <w:rPr>
            <w:noProof/>
            <w:webHidden/>
          </w:rPr>
        </w:r>
        <w:r w:rsidR="00071368">
          <w:rPr>
            <w:noProof/>
            <w:webHidden/>
          </w:rPr>
          <w:fldChar w:fldCharType="separate"/>
        </w:r>
        <w:r w:rsidR="00071368">
          <w:rPr>
            <w:noProof/>
            <w:webHidden/>
          </w:rPr>
          <w:t>28</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9" w:history="1">
        <w:r w:rsidR="00071368" w:rsidRPr="00B957B1">
          <w:rPr>
            <w:rStyle w:val="Hyperlink"/>
            <w:rFonts w:eastAsia="Times New Roman"/>
            <w:iCs/>
            <w:noProof/>
            <w:u w:color="000000"/>
            <w:lang w:val="en-US"/>
          </w:rPr>
          <w:t>1.2.16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TextureModification</w:t>
        </w:r>
        <w:r w:rsidR="00071368">
          <w:rPr>
            <w:noProof/>
            <w:webHidden/>
          </w:rPr>
          <w:tab/>
        </w:r>
        <w:r w:rsidR="00071368">
          <w:rPr>
            <w:noProof/>
            <w:webHidden/>
          </w:rPr>
          <w:fldChar w:fldCharType="begin"/>
        </w:r>
        <w:r w:rsidR="00071368">
          <w:rPr>
            <w:noProof/>
            <w:webHidden/>
          </w:rPr>
          <w:instrText xml:space="preserve"> PAGEREF _Toc394670629 \h </w:instrText>
        </w:r>
        <w:r w:rsidR="00071368">
          <w:rPr>
            <w:noProof/>
            <w:webHidden/>
          </w:rPr>
        </w:r>
        <w:r w:rsidR="00071368">
          <w:rPr>
            <w:noProof/>
            <w:webHidden/>
          </w:rPr>
          <w:fldChar w:fldCharType="separate"/>
        </w:r>
        <w:r w:rsidR="00071368">
          <w:rPr>
            <w:noProof/>
            <w:webHidden/>
          </w:rPr>
          <w:t>28</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0" w:history="1">
        <w:r w:rsidR="00071368" w:rsidRPr="00B957B1">
          <w:rPr>
            <w:rStyle w:val="Hyperlink"/>
            <w:rFonts w:eastAsia="Times New Roman"/>
            <w:iCs/>
            <w:noProof/>
            <w:u w:color="000000"/>
            <w:lang w:val="en-US"/>
          </w:rPr>
          <w:t>1.2.17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VaccinationProtocol</w:t>
        </w:r>
        <w:r w:rsidR="00071368">
          <w:rPr>
            <w:noProof/>
            <w:webHidden/>
          </w:rPr>
          <w:tab/>
        </w:r>
        <w:r w:rsidR="00071368">
          <w:rPr>
            <w:noProof/>
            <w:webHidden/>
          </w:rPr>
          <w:fldChar w:fldCharType="begin"/>
        </w:r>
        <w:r w:rsidR="00071368">
          <w:rPr>
            <w:noProof/>
            <w:webHidden/>
          </w:rPr>
          <w:instrText xml:space="preserve"> PAGEREF _Toc394670630 \h </w:instrText>
        </w:r>
        <w:r w:rsidR="00071368">
          <w:rPr>
            <w:noProof/>
            <w:webHidden/>
          </w:rPr>
        </w:r>
        <w:r w:rsidR="00071368">
          <w:rPr>
            <w:noProof/>
            <w:webHidden/>
          </w:rPr>
          <w:fldChar w:fldCharType="separate"/>
        </w:r>
        <w:r w:rsidR="00071368">
          <w:rPr>
            <w:noProof/>
            <w:webHidden/>
          </w:rPr>
          <w:t>28</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31" w:history="1">
        <w:r w:rsidR="00071368" w:rsidRPr="00B957B1">
          <w:rPr>
            <w:rStyle w:val="Hyperlink"/>
            <w:rFonts w:eastAsia="Times New Roman"/>
            <w:noProof/>
            <w:lang w:val="en-US"/>
          </w:rPr>
          <w:t>1.3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lang w:val="en-US"/>
          </w:rPr>
          <w:t>modality</w:t>
        </w:r>
        <w:r w:rsidR="00071368">
          <w:rPr>
            <w:noProof/>
            <w:webHidden/>
          </w:rPr>
          <w:tab/>
        </w:r>
        <w:r w:rsidR="00071368">
          <w:rPr>
            <w:noProof/>
            <w:webHidden/>
          </w:rPr>
          <w:fldChar w:fldCharType="begin"/>
        </w:r>
        <w:r w:rsidR="00071368">
          <w:rPr>
            <w:noProof/>
            <w:webHidden/>
          </w:rPr>
          <w:instrText xml:space="preserve"> PAGEREF _Toc394670631 \h </w:instrText>
        </w:r>
        <w:r w:rsidR="00071368">
          <w:rPr>
            <w:noProof/>
            <w:webHidden/>
          </w:rPr>
        </w:r>
        <w:r w:rsidR="00071368">
          <w:rPr>
            <w:noProof/>
            <w:webHidden/>
          </w:rPr>
          <w:fldChar w:fldCharType="separate"/>
        </w:r>
        <w:r w:rsidR="00071368">
          <w:rPr>
            <w:noProof/>
            <w:webHidden/>
          </w:rPr>
          <w:t>29</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2" w:history="1">
        <w:r w:rsidR="00071368" w:rsidRPr="00B957B1">
          <w:rPr>
            <w:rStyle w:val="Hyperlink"/>
            <w:rFonts w:eastAsia="Times New Roman"/>
            <w:iCs/>
            <w:noProof/>
            <w:u w:color="000000"/>
            <w:lang w:val="en-US"/>
          </w:rPr>
          <w:t>1.3.1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Action</w:t>
        </w:r>
        <w:r w:rsidR="00071368">
          <w:rPr>
            <w:noProof/>
            <w:webHidden/>
          </w:rPr>
          <w:tab/>
        </w:r>
        <w:r w:rsidR="00071368">
          <w:rPr>
            <w:noProof/>
            <w:webHidden/>
          </w:rPr>
          <w:fldChar w:fldCharType="begin"/>
        </w:r>
        <w:r w:rsidR="00071368">
          <w:rPr>
            <w:noProof/>
            <w:webHidden/>
          </w:rPr>
          <w:instrText xml:space="preserve"> PAGEREF _Toc394670632 \h </w:instrText>
        </w:r>
        <w:r w:rsidR="00071368">
          <w:rPr>
            <w:noProof/>
            <w:webHidden/>
          </w:rPr>
        </w:r>
        <w:r w:rsidR="00071368">
          <w:rPr>
            <w:noProof/>
            <w:webHidden/>
          </w:rPr>
          <w:fldChar w:fldCharType="separate"/>
        </w:r>
        <w:r w:rsidR="00071368">
          <w:rPr>
            <w:noProof/>
            <w:webHidden/>
          </w:rPr>
          <w:t>30</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3" w:history="1">
        <w:r w:rsidR="00071368" w:rsidRPr="00B957B1">
          <w:rPr>
            <w:rStyle w:val="Hyperlink"/>
            <w:rFonts w:eastAsia="Times New Roman"/>
            <w:iCs/>
            <w:noProof/>
            <w:u w:color="000000"/>
            <w:lang w:val="en-US"/>
          </w:rPr>
          <w:t>1.3.2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ActionStatus</w:t>
        </w:r>
        <w:r w:rsidR="00071368">
          <w:rPr>
            <w:noProof/>
            <w:webHidden/>
          </w:rPr>
          <w:tab/>
        </w:r>
        <w:r w:rsidR="00071368">
          <w:rPr>
            <w:noProof/>
            <w:webHidden/>
          </w:rPr>
          <w:fldChar w:fldCharType="begin"/>
        </w:r>
        <w:r w:rsidR="00071368">
          <w:rPr>
            <w:noProof/>
            <w:webHidden/>
          </w:rPr>
          <w:instrText xml:space="preserve"> PAGEREF _Toc394670633 \h </w:instrText>
        </w:r>
        <w:r w:rsidR="00071368">
          <w:rPr>
            <w:noProof/>
            <w:webHidden/>
          </w:rPr>
        </w:r>
        <w:r w:rsidR="00071368">
          <w:rPr>
            <w:noProof/>
            <w:webHidden/>
          </w:rPr>
          <w:fldChar w:fldCharType="separate"/>
        </w:r>
        <w:r w:rsidR="00071368">
          <w:rPr>
            <w:noProof/>
            <w:webHidden/>
          </w:rPr>
          <w:t>31</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4" w:history="1">
        <w:r w:rsidR="00071368" w:rsidRPr="00B957B1">
          <w:rPr>
            <w:rStyle w:val="Hyperlink"/>
            <w:rFonts w:eastAsia="Times New Roman"/>
            <w:iCs/>
            <w:noProof/>
            <w:u w:color="000000"/>
            <w:lang w:val="en-US"/>
          </w:rPr>
          <w:t>1.3.3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Order</w:t>
        </w:r>
        <w:r w:rsidR="00071368">
          <w:rPr>
            <w:noProof/>
            <w:webHidden/>
          </w:rPr>
          <w:tab/>
        </w:r>
        <w:r w:rsidR="00071368">
          <w:rPr>
            <w:noProof/>
            <w:webHidden/>
          </w:rPr>
          <w:fldChar w:fldCharType="begin"/>
        </w:r>
        <w:r w:rsidR="00071368">
          <w:rPr>
            <w:noProof/>
            <w:webHidden/>
          </w:rPr>
          <w:instrText xml:space="preserve"> PAGEREF _Toc394670634 \h </w:instrText>
        </w:r>
        <w:r w:rsidR="00071368">
          <w:rPr>
            <w:noProof/>
            <w:webHidden/>
          </w:rPr>
        </w:r>
        <w:r w:rsidR="00071368">
          <w:rPr>
            <w:noProof/>
            <w:webHidden/>
          </w:rPr>
          <w:fldChar w:fldCharType="separate"/>
        </w:r>
        <w:r w:rsidR="00071368">
          <w:rPr>
            <w:noProof/>
            <w:webHidden/>
          </w:rPr>
          <w:t>31</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5" w:history="1">
        <w:r w:rsidR="00071368" w:rsidRPr="00B957B1">
          <w:rPr>
            <w:rStyle w:val="Hyperlink"/>
            <w:rFonts w:eastAsia="Times New Roman"/>
            <w:iCs/>
            <w:noProof/>
            <w:u w:color="000000"/>
            <w:lang w:val="en-US"/>
          </w:rPr>
          <w:t>1.3.4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Performance</w:t>
        </w:r>
        <w:r w:rsidR="00071368">
          <w:rPr>
            <w:noProof/>
            <w:webHidden/>
          </w:rPr>
          <w:tab/>
        </w:r>
        <w:r w:rsidR="00071368">
          <w:rPr>
            <w:noProof/>
            <w:webHidden/>
          </w:rPr>
          <w:fldChar w:fldCharType="begin"/>
        </w:r>
        <w:r w:rsidR="00071368">
          <w:rPr>
            <w:noProof/>
            <w:webHidden/>
          </w:rPr>
          <w:instrText xml:space="preserve"> PAGEREF _Toc394670635 \h </w:instrText>
        </w:r>
        <w:r w:rsidR="00071368">
          <w:rPr>
            <w:noProof/>
            <w:webHidden/>
          </w:rPr>
        </w:r>
        <w:r w:rsidR="00071368">
          <w:rPr>
            <w:noProof/>
            <w:webHidden/>
          </w:rPr>
          <w:fldChar w:fldCharType="separate"/>
        </w:r>
        <w:r w:rsidR="00071368">
          <w:rPr>
            <w:noProof/>
            <w:webHidden/>
          </w:rPr>
          <w:t>32</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6" w:history="1">
        <w:r w:rsidR="00071368" w:rsidRPr="00B957B1">
          <w:rPr>
            <w:rStyle w:val="Hyperlink"/>
            <w:rFonts w:eastAsia="Times New Roman"/>
            <w:iCs/>
            <w:noProof/>
            <w:u w:color="000000"/>
            <w:lang w:val="en-US"/>
          </w:rPr>
          <w:t>1.3.5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Plan</w:t>
        </w:r>
        <w:r w:rsidR="00071368">
          <w:rPr>
            <w:noProof/>
            <w:webHidden/>
          </w:rPr>
          <w:tab/>
        </w:r>
        <w:r w:rsidR="00071368">
          <w:rPr>
            <w:noProof/>
            <w:webHidden/>
          </w:rPr>
          <w:fldChar w:fldCharType="begin"/>
        </w:r>
        <w:r w:rsidR="00071368">
          <w:rPr>
            <w:noProof/>
            <w:webHidden/>
          </w:rPr>
          <w:instrText xml:space="preserve"> PAGEREF _Toc394670636 \h </w:instrText>
        </w:r>
        <w:r w:rsidR="00071368">
          <w:rPr>
            <w:noProof/>
            <w:webHidden/>
          </w:rPr>
        </w:r>
        <w:r w:rsidR="00071368">
          <w:rPr>
            <w:noProof/>
            <w:webHidden/>
          </w:rPr>
          <w:fldChar w:fldCharType="separate"/>
        </w:r>
        <w:r w:rsidR="00071368">
          <w:rPr>
            <w:noProof/>
            <w:webHidden/>
          </w:rPr>
          <w:t>32</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7" w:history="1">
        <w:r w:rsidR="00071368" w:rsidRPr="00B957B1">
          <w:rPr>
            <w:rStyle w:val="Hyperlink"/>
            <w:rFonts w:eastAsia="Times New Roman"/>
            <w:iCs/>
            <w:noProof/>
            <w:u w:color="000000"/>
            <w:lang w:val="en-US"/>
          </w:rPr>
          <w:t>1.3.6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Proposal</w:t>
        </w:r>
        <w:r w:rsidR="00071368">
          <w:rPr>
            <w:noProof/>
            <w:webHidden/>
          </w:rPr>
          <w:tab/>
        </w:r>
        <w:r w:rsidR="00071368">
          <w:rPr>
            <w:noProof/>
            <w:webHidden/>
          </w:rPr>
          <w:fldChar w:fldCharType="begin"/>
        </w:r>
        <w:r w:rsidR="00071368">
          <w:rPr>
            <w:noProof/>
            <w:webHidden/>
          </w:rPr>
          <w:instrText xml:space="preserve"> PAGEREF _Toc394670637 \h </w:instrText>
        </w:r>
        <w:r w:rsidR="00071368">
          <w:rPr>
            <w:noProof/>
            <w:webHidden/>
          </w:rPr>
        </w:r>
        <w:r w:rsidR="00071368">
          <w:rPr>
            <w:noProof/>
            <w:webHidden/>
          </w:rPr>
          <w:fldChar w:fldCharType="separate"/>
        </w:r>
        <w:r w:rsidR="00071368">
          <w:rPr>
            <w:noProof/>
            <w:webHidden/>
          </w:rPr>
          <w:t>33</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8" w:history="1">
        <w:r w:rsidR="00071368" w:rsidRPr="00B957B1">
          <w:rPr>
            <w:rStyle w:val="Hyperlink"/>
            <w:rFonts w:eastAsia="Times New Roman"/>
            <w:iCs/>
            <w:noProof/>
            <w:u w:color="000000"/>
            <w:lang w:val="en-US"/>
          </w:rPr>
          <w:t>1.3.7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ProposalAgainst</w:t>
        </w:r>
        <w:r w:rsidR="00071368">
          <w:rPr>
            <w:noProof/>
            <w:webHidden/>
          </w:rPr>
          <w:tab/>
        </w:r>
        <w:r w:rsidR="00071368">
          <w:rPr>
            <w:noProof/>
            <w:webHidden/>
          </w:rPr>
          <w:fldChar w:fldCharType="begin"/>
        </w:r>
        <w:r w:rsidR="00071368">
          <w:rPr>
            <w:noProof/>
            <w:webHidden/>
          </w:rPr>
          <w:instrText xml:space="preserve"> PAGEREF _Toc394670638 \h </w:instrText>
        </w:r>
        <w:r w:rsidR="00071368">
          <w:rPr>
            <w:noProof/>
            <w:webHidden/>
          </w:rPr>
        </w:r>
        <w:r w:rsidR="00071368">
          <w:rPr>
            <w:noProof/>
            <w:webHidden/>
          </w:rPr>
          <w:fldChar w:fldCharType="separate"/>
        </w:r>
        <w:r w:rsidR="00071368">
          <w:rPr>
            <w:noProof/>
            <w:webHidden/>
          </w:rPr>
          <w:t>33</w:t>
        </w:r>
        <w:r w:rsidR="00071368">
          <w:rPr>
            <w:noProof/>
            <w:webHidden/>
          </w:rPr>
          <w:fldChar w:fldCharType="end"/>
        </w:r>
      </w:hyperlink>
    </w:p>
    <w:p w:rsidR="00071368" w:rsidRDefault="00E94F6D">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670639" w:history="1">
        <w:r w:rsidR="00071368" w:rsidRPr="00B957B1">
          <w:rPr>
            <w:rStyle w:val="Hyperlink"/>
            <w:rFonts w:eastAsia="Times New Roman"/>
            <w:noProof/>
            <w:lang w:val="en-US"/>
          </w:rPr>
          <w:t>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lang w:val="en-US"/>
          </w:rPr>
          <w:t>common</w:t>
        </w:r>
        <w:r w:rsidR="00071368">
          <w:rPr>
            <w:noProof/>
            <w:webHidden/>
          </w:rPr>
          <w:tab/>
        </w:r>
        <w:r w:rsidR="00071368">
          <w:rPr>
            <w:noProof/>
            <w:webHidden/>
          </w:rPr>
          <w:fldChar w:fldCharType="begin"/>
        </w:r>
        <w:r w:rsidR="00071368">
          <w:rPr>
            <w:noProof/>
            <w:webHidden/>
          </w:rPr>
          <w:instrText xml:space="preserve"> PAGEREF _Toc394670639 \h </w:instrText>
        </w:r>
        <w:r w:rsidR="00071368">
          <w:rPr>
            <w:noProof/>
            <w:webHidden/>
          </w:rPr>
        </w:r>
        <w:r w:rsidR="00071368">
          <w:rPr>
            <w:noProof/>
            <w:webHidden/>
          </w:rPr>
          <w:fldChar w:fldCharType="separate"/>
        </w:r>
        <w:r w:rsidR="00071368">
          <w:rPr>
            <w:noProof/>
            <w:webHidden/>
          </w:rPr>
          <w:t>33</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0" w:history="1">
        <w:r w:rsidR="00071368" w:rsidRPr="00B957B1">
          <w:rPr>
            <w:rStyle w:val="Hyperlink"/>
            <w:rFonts w:eastAsia="Times New Roman"/>
            <w:noProof/>
            <w:u w:color="000000"/>
            <w:lang w:val="en-US"/>
          </w:rPr>
          <w:t>2.1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AnchoredEvent</w:t>
        </w:r>
        <w:r w:rsidR="00071368">
          <w:rPr>
            <w:noProof/>
            <w:webHidden/>
          </w:rPr>
          <w:tab/>
        </w:r>
        <w:r w:rsidR="00071368">
          <w:rPr>
            <w:noProof/>
            <w:webHidden/>
          </w:rPr>
          <w:fldChar w:fldCharType="begin"/>
        </w:r>
        <w:r w:rsidR="00071368">
          <w:rPr>
            <w:noProof/>
            <w:webHidden/>
          </w:rPr>
          <w:instrText xml:space="preserve"> PAGEREF _Toc394670640 \h </w:instrText>
        </w:r>
        <w:r w:rsidR="00071368">
          <w:rPr>
            <w:noProof/>
            <w:webHidden/>
          </w:rPr>
        </w:r>
        <w:r w:rsidR="00071368">
          <w:rPr>
            <w:noProof/>
            <w:webHidden/>
          </w:rPr>
          <w:fldChar w:fldCharType="separate"/>
        </w:r>
        <w:r w:rsidR="00071368">
          <w:rPr>
            <w:noProof/>
            <w:webHidden/>
          </w:rPr>
          <w:t>34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1" w:history="1">
        <w:r w:rsidR="00071368" w:rsidRPr="00B957B1">
          <w:rPr>
            <w:rStyle w:val="Hyperlink"/>
            <w:rFonts w:eastAsia="Times New Roman"/>
            <w:noProof/>
            <w:u w:color="000000"/>
            <w:lang w:val="en-US"/>
          </w:rPr>
          <w:t>2.2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BodySite</w:t>
        </w:r>
        <w:r w:rsidR="00071368">
          <w:rPr>
            <w:noProof/>
            <w:webHidden/>
          </w:rPr>
          <w:tab/>
        </w:r>
        <w:r w:rsidR="00071368">
          <w:rPr>
            <w:noProof/>
            <w:webHidden/>
          </w:rPr>
          <w:fldChar w:fldCharType="begin"/>
        </w:r>
        <w:r w:rsidR="00071368">
          <w:rPr>
            <w:noProof/>
            <w:webHidden/>
          </w:rPr>
          <w:instrText xml:space="preserve"> PAGEREF _Toc394670641 \h </w:instrText>
        </w:r>
        <w:r w:rsidR="00071368">
          <w:rPr>
            <w:noProof/>
            <w:webHidden/>
          </w:rPr>
        </w:r>
        <w:r w:rsidR="00071368">
          <w:rPr>
            <w:noProof/>
            <w:webHidden/>
          </w:rPr>
          <w:fldChar w:fldCharType="separate"/>
        </w:r>
        <w:r w:rsidR="00071368">
          <w:rPr>
            <w:noProof/>
            <w:webHidden/>
          </w:rPr>
          <w:t>34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2" w:history="1">
        <w:r w:rsidR="00071368" w:rsidRPr="00B957B1">
          <w:rPr>
            <w:rStyle w:val="Hyperlink"/>
            <w:rFonts w:eastAsia="Times New Roman"/>
            <w:noProof/>
            <w:u w:color="000000"/>
            <w:lang w:val="en-US"/>
          </w:rPr>
          <w:t>2.3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CodedRecurringEvent</w:t>
        </w:r>
        <w:r w:rsidR="00071368">
          <w:rPr>
            <w:noProof/>
            <w:webHidden/>
          </w:rPr>
          <w:tab/>
        </w:r>
        <w:r w:rsidR="00071368">
          <w:rPr>
            <w:noProof/>
            <w:webHidden/>
          </w:rPr>
          <w:fldChar w:fldCharType="begin"/>
        </w:r>
        <w:r w:rsidR="00071368">
          <w:rPr>
            <w:noProof/>
            <w:webHidden/>
          </w:rPr>
          <w:instrText xml:space="preserve"> PAGEREF _Toc394670642 \h </w:instrText>
        </w:r>
        <w:r w:rsidR="00071368">
          <w:rPr>
            <w:noProof/>
            <w:webHidden/>
          </w:rPr>
        </w:r>
        <w:r w:rsidR="00071368">
          <w:rPr>
            <w:noProof/>
            <w:webHidden/>
          </w:rPr>
          <w:fldChar w:fldCharType="separate"/>
        </w:r>
        <w:r w:rsidR="00071368">
          <w:rPr>
            <w:noProof/>
            <w:webHidden/>
          </w:rPr>
          <w:t>35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3" w:history="1">
        <w:r w:rsidR="00071368" w:rsidRPr="00B957B1">
          <w:rPr>
            <w:rStyle w:val="Hyperlink"/>
            <w:rFonts w:eastAsia="Times New Roman"/>
            <w:noProof/>
            <w:u w:color="000000"/>
            <w:lang w:val="en-US"/>
          </w:rPr>
          <w:t>2.4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Cycle</w:t>
        </w:r>
        <w:r w:rsidR="00071368">
          <w:rPr>
            <w:noProof/>
            <w:webHidden/>
          </w:rPr>
          <w:tab/>
        </w:r>
        <w:r w:rsidR="00071368">
          <w:rPr>
            <w:noProof/>
            <w:webHidden/>
          </w:rPr>
          <w:fldChar w:fldCharType="begin"/>
        </w:r>
        <w:r w:rsidR="00071368">
          <w:rPr>
            <w:noProof/>
            <w:webHidden/>
          </w:rPr>
          <w:instrText xml:space="preserve"> PAGEREF _Toc394670643 \h </w:instrText>
        </w:r>
        <w:r w:rsidR="00071368">
          <w:rPr>
            <w:noProof/>
            <w:webHidden/>
          </w:rPr>
        </w:r>
        <w:r w:rsidR="00071368">
          <w:rPr>
            <w:noProof/>
            <w:webHidden/>
          </w:rPr>
          <w:fldChar w:fldCharType="separate"/>
        </w:r>
        <w:r w:rsidR="00071368">
          <w:rPr>
            <w:noProof/>
            <w:webHidden/>
          </w:rPr>
          <w:t>35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4" w:history="1">
        <w:r w:rsidR="00071368" w:rsidRPr="00B957B1">
          <w:rPr>
            <w:rStyle w:val="Hyperlink"/>
            <w:rFonts w:eastAsia="Times New Roman"/>
            <w:noProof/>
            <w:u w:color="000000"/>
            <w:lang w:val="en-US"/>
          </w:rPr>
          <w:t>2.5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CycleEventTiming</w:t>
        </w:r>
        <w:r w:rsidR="00071368">
          <w:rPr>
            <w:noProof/>
            <w:webHidden/>
          </w:rPr>
          <w:tab/>
        </w:r>
        <w:r w:rsidR="00071368">
          <w:rPr>
            <w:noProof/>
            <w:webHidden/>
          </w:rPr>
          <w:fldChar w:fldCharType="begin"/>
        </w:r>
        <w:r w:rsidR="00071368">
          <w:rPr>
            <w:noProof/>
            <w:webHidden/>
          </w:rPr>
          <w:instrText xml:space="preserve"> PAGEREF _Toc394670644 \h </w:instrText>
        </w:r>
        <w:r w:rsidR="00071368">
          <w:rPr>
            <w:noProof/>
            <w:webHidden/>
          </w:rPr>
        </w:r>
        <w:r w:rsidR="00071368">
          <w:rPr>
            <w:noProof/>
            <w:webHidden/>
          </w:rPr>
          <w:fldChar w:fldCharType="separate"/>
        </w:r>
        <w:r w:rsidR="00071368">
          <w:rPr>
            <w:noProof/>
            <w:webHidden/>
          </w:rPr>
          <w:t>35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5" w:history="1">
        <w:r w:rsidR="00071368" w:rsidRPr="00B957B1">
          <w:rPr>
            <w:rStyle w:val="Hyperlink"/>
            <w:rFonts w:eastAsia="Times New Roman"/>
            <w:noProof/>
            <w:u w:color="000000"/>
            <w:lang w:val="en-US"/>
          </w:rPr>
          <w:t>2.6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Participant</w:t>
        </w:r>
        <w:r w:rsidR="00071368">
          <w:rPr>
            <w:noProof/>
            <w:webHidden/>
          </w:rPr>
          <w:tab/>
        </w:r>
        <w:r w:rsidR="00071368">
          <w:rPr>
            <w:noProof/>
            <w:webHidden/>
          </w:rPr>
          <w:fldChar w:fldCharType="begin"/>
        </w:r>
        <w:r w:rsidR="00071368">
          <w:rPr>
            <w:noProof/>
            <w:webHidden/>
          </w:rPr>
          <w:instrText xml:space="preserve"> PAGEREF _Toc394670645 \h </w:instrText>
        </w:r>
        <w:r w:rsidR="00071368">
          <w:rPr>
            <w:noProof/>
            <w:webHidden/>
          </w:rPr>
        </w:r>
        <w:r w:rsidR="00071368">
          <w:rPr>
            <w:noProof/>
            <w:webHidden/>
          </w:rPr>
          <w:fldChar w:fldCharType="separate"/>
        </w:r>
        <w:r w:rsidR="00071368">
          <w:rPr>
            <w:noProof/>
            <w:webHidden/>
          </w:rPr>
          <w:t>36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6" w:history="1">
        <w:r w:rsidR="00071368" w:rsidRPr="00B957B1">
          <w:rPr>
            <w:rStyle w:val="Hyperlink"/>
            <w:rFonts w:eastAsia="Times New Roman"/>
            <w:noProof/>
            <w:u w:color="000000"/>
            <w:lang w:val="en-US"/>
          </w:rPr>
          <w:t>2.7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RecurringEvent</w:t>
        </w:r>
        <w:r w:rsidR="00071368">
          <w:rPr>
            <w:noProof/>
            <w:webHidden/>
          </w:rPr>
          <w:tab/>
        </w:r>
        <w:r w:rsidR="00071368">
          <w:rPr>
            <w:noProof/>
            <w:webHidden/>
          </w:rPr>
          <w:fldChar w:fldCharType="begin"/>
        </w:r>
        <w:r w:rsidR="00071368">
          <w:rPr>
            <w:noProof/>
            <w:webHidden/>
          </w:rPr>
          <w:instrText xml:space="preserve"> PAGEREF _Toc394670646 \h </w:instrText>
        </w:r>
        <w:r w:rsidR="00071368">
          <w:rPr>
            <w:noProof/>
            <w:webHidden/>
          </w:rPr>
        </w:r>
        <w:r w:rsidR="00071368">
          <w:rPr>
            <w:noProof/>
            <w:webHidden/>
          </w:rPr>
          <w:fldChar w:fldCharType="separate"/>
        </w:r>
        <w:r w:rsidR="00071368">
          <w:rPr>
            <w:noProof/>
            <w:webHidden/>
          </w:rPr>
          <w:t>36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7" w:history="1">
        <w:r w:rsidR="00071368" w:rsidRPr="00B957B1">
          <w:rPr>
            <w:rStyle w:val="Hyperlink"/>
            <w:rFonts w:eastAsia="Times New Roman"/>
            <w:noProof/>
            <w:u w:color="000000"/>
            <w:lang w:val="en-US"/>
          </w:rPr>
          <w:t>2.8</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Schedule</w:t>
        </w:r>
        <w:r w:rsidR="00071368">
          <w:rPr>
            <w:noProof/>
            <w:webHidden/>
          </w:rPr>
          <w:tab/>
        </w:r>
        <w:r w:rsidR="00071368">
          <w:rPr>
            <w:noProof/>
            <w:webHidden/>
          </w:rPr>
          <w:fldChar w:fldCharType="begin"/>
        </w:r>
        <w:r w:rsidR="00071368">
          <w:rPr>
            <w:noProof/>
            <w:webHidden/>
          </w:rPr>
          <w:instrText xml:space="preserve"> PAGEREF _Toc394670647 \h </w:instrText>
        </w:r>
        <w:r w:rsidR="00071368">
          <w:rPr>
            <w:noProof/>
            <w:webHidden/>
          </w:rPr>
        </w:r>
        <w:r w:rsidR="00071368">
          <w:rPr>
            <w:noProof/>
            <w:webHidden/>
          </w:rPr>
          <w:fldChar w:fldCharType="separate"/>
        </w:r>
        <w:r w:rsidR="00071368">
          <w:rPr>
            <w:noProof/>
            <w:webHidden/>
          </w:rPr>
          <w:t>37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8" w:history="1">
        <w:r w:rsidR="00071368" w:rsidRPr="00B957B1">
          <w:rPr>
            <w:rStyle w:val="Hyperlink"/>
            <w:rFonts w:eastAsia="Times New Roman"/>
            <w:noProof/>
            <w:lang w:val="en-US"/>
          </w:rPr>
          <w:t>2.9</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lang w:val="en-US"/>
          </w:rPr>
          <w:t>entity</w:t>
        </w:r>
        <w:r w:rsidR="00071368">
          <w:rPr>
            <w:noProof/>
            <w:webHidden/>
          </w:rPr>
          <w:tab/>
        </w:r>
        <w:r w:rsidR="00071368">
          <w:rPr>
            <w:noProof/>
            <w:webHidden/>
          </w:rPr>
          <w:fldChar w:fldCharType="begin"/>
        </w:r>
        <w:r w:rsidR="00071368">
          <w:rPr>
            <w:noProof/>
            <w:webHidden/>
          </w:rPr>
          <w:instrText xml:space="preserve"> PAGEREF _Toc394670648 \h </w:instrText>
        </w:r>
        <w:r w:rsidR="00071368">
          <w:rPr>
            <w:noProof/>
            <w:webHidden/>
          </w:rPr>
        </w:r>
        <w:r w:rsidR="00071368">
          <w:rPr>
            <w:noProof/>
            <w:webHidden/>
          </w:rPr>
          <w:fldChar w:fldCharType="separate"/>
        </w:r>
        <w:r w:rsidR="00071368">
          <w:rPr>
            <w:noProof/>
            <w:webHidden/>
          </w:rPr>
          <w:t>37</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49" w:history="1">
        <w:r w:rsidR="00071368" w:rsidRPr="00B957B1">
          <w:rPr>
            <w:rStyle w:val="Hyperlink"/>
            <w:rFonts w:eastAsia="Times New Roman"/>
            <w:iCs/>
            <w:noProof/>
            <w:u w:color="000000"/>
            <w:lang w:val="en-US"/>
          </w:rPr>
          <w:t>2.9.1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ComputerSystem</w:t>
        </w:r>
        <w:r w:rsidR="00071368">
          <w:rPr>
            <w:noProof/>
            <w:webHidden/>
          </w:rPr>
          <w:tab/>
        </w:r>
        <w:r w:rsidR="00071368">
          <w:rPr>
            <w:noProof/>
            <w:webHidden/>
          </w:rPr>
          <w:fldChar w:fldCharType="begin"/>
        </w:r>
        <w:r w:rsidR="00071368">
          <w:rPr>
            <w:noProof/>
            <w:webHidden/>
          </w:rPr>
          <w:instrText xml:space="preserve"> PAGEREF _Toc394670649 \h </w:instrText>
        </w:r>
        <w:r w:rsidR="00071368">
          <w:rPr>
            <w:noProof/>
            <w:webHidden/>
          </w:rPr>
        </w:r>
        <w:r w:rsidR="00071368">
          <w:rPr>
            <w:noProof/>
            <w:webHidden/>
          </w:rPr>
          <w:fldChar w:fldCharType="separate"/>
        </w:r>
        <w:r w:rsidR="00071368">
          <w:rPr>
            <w:noProof/>
            <w:webHidden/>
          </w:rPr>
          <w:t>38</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0" w:history="1">
        <w:r w:rsidR="00071368" w:rsidRPr="00B957B1">
          <w:rPr>
            <w:rStyle w:val="Hyperlink"/>
            <w:rFonts w:eastAsia="Times New Roman"/>
            <w:iCs/>
            <w:noProof/>
            <w:u w:color="000000"/>
            <w:lang w:val="en-US"/>
          </w:rPr>
          <w:t>2.9.2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Device</w:t>
        </w:r>
        <w:r w:rsidR="00071368">
          <w:rPr>
            <w:noProof/>
            <w:webHidden/>
          </w:rPr>
          <w:tab/>
        </w:r>
        <w:r w:rsidR="00071368">
          <w:rPr>
            <w:noProof/>
            <w:webHidden/>
          </w:rPr>
          <w:fldChar w:fldCharType="begin"/>
        </w:r>
        <w:r w:rsidR="00071368">
          <w:rPr>
            <w:noProof/>
            <w:webHidden/>
          </w:rPr>
          <w:instrText xml:space="preserve"> PAGEREF _Toc394670650 \h </w:instrText>
        </w:r>
        <w:r w:rsidR="00071368">
          <w:rPr>
            <w:noProof/>
            <w:webHidden/>
          </w:rPr>
        </w:r>
        <w:r w:rsidR="00071368">
          <w:rPr>
            <w:noProof/>
            <w:webHidden/>
          </w:rPr>
          <w:fldChar w:fldCharType="separate"/>
        </w:r>
        <w:r w:rsidR="00071368">
          <w:rPr>
            <w:noProof/>
            <w:webHidden/>
          </w:rPr>
          <w:t>38</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1" w:history="1">
        <w:r w:rsidR="00071368" w:rsidRPr="00B957B1">
          <w:rPr>
            <w:rStyle w:val="Hyperlink"/>
            <w:rFonts w:eastAsia="Times New Roman"/>
            <w:iCs/>
            <w:noProof/>
            <w:u w:color="000000"/>
            <w:lang w:val="en-US"/>
          </w:rPr>
          <w:t>2.9.3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Entity</w:t>
        </w:r>
        <w:r w:rsidR="00071368">
          <w:rPr>
            <w:noProof/>
            <w:webHidden/>
          </w:rPr>
          <w:tab/>
        </w:r>
        <w:r w:rsidR="00071368">
          <w:rPr>
            <w:noProof/>
            <w:webHidden/>
          </w:rPr>
          <w:fldChar w:fldCharType="begin"/>
        </w:r>
        <w:r w:rsidR="00071368">
          <w:rPr>
            <w:noProof/>
            <w:webHidden/>
          </w:rPr>
          <w:instrText xml:space="preserve"> PAGEREF _Toc394670651 \h </w:instrText>
        </w:r>
        <w:r w:rsidR="00071368">
          <w:rPr>
            <w:noProof/>
            <w:webHidden/>
          </w:rPr>
        </w:r>
        <w:r w:rsidR="00071368">
          <w:rPr>
            <w:noProof/>
            <w:webHidden/>
          </w:rPr>
          <w:fldChar w:fldCharType="separate"/>
        </w:r>
        <w:r w:rsidR="00071368">
          <w:rPr>
            <w:noProof/>
            <w:webHidden/>
          </w:rPr>
          <w:t>39</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2" w:history="1">
        <w:r w:rsidR="00071368" w:rsidRPr="00B957B1">
          <w:rPr>
            <w:rStyle w:val="Hyperlink"/>
            <w:rFonts w:eastAsia="Times New Roman"/>
            <w:iCs/>
            <w:noProof/>
            <w:u w:color="000000"/>
            <w:lang w:val="en-US"/>
          </w:rPr>
          <w:t>2.9.4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EntityCharacteristic</w:t>
        </w:r>
        <w:r w:rsidR="00071368">
          <w:rPr>
            <w:noProof/>
            <w:webHidden/>
          </w:rPr>
          <w:tab/>
        </w:r>
        <w:r w:rsidR="00071368">
          <w:rPr>
            <w:noProof/>
            <w:webHidden/>
          </w:rPr>
          <w:fldChar w:fldCharType="begin"/>
        </w:r>
        <w:r w:rsidR="00071368">
          <w:rPr>
            <w:noProof/>
            <w:webHidden/>
          </w:rPr>
          <w:instrText xml:space="preserve"> PAGEREF _Toc394670652 \h </w:instrText>
        </w:r>
        <w:r w:rsidR="00071368">
          <w:rPr>
            <w:noProof/>
            <w:webHidden/>
          </w:rPr>
        </w:r>
        <w:r w:rsidR="00071368">
          <w:rPr>
            <w:noProof/>
            <w:webHidden/>
          </w:rPr>
          <w:fldChar w:fldCharType="separate"/>
        </w:r>
        <w:r w:rsidR="00071368">
          <w:rPr>
            <w:noProof/>
            <w:webHidden/>
          </w:rPr>
          <w:t>39</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3" w:history="1">
        <w:r w:rsidR="00071368" w:rsidRPr="00B957B1">
          <w:rPr>
            <w:rStyle w:val="Hyperlink"/>
            <w:rFonts w:eastAsia="Times New Roman"/>
            <w:iCs/>
            <w:noProof/>
            <w:u w:color="000000"/>
            <w:lang w:val="en-US"/>
          </w:rPr>
          <w:t>2.9.5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Location</w:t>
        </w:r>
        <w:r w:rsidR="00071368">
          <w:rPr>
            <w:noProof/>
            <w:webHidden/>
          </w:rPr>
          <w:tab/>
        </w:r>
        <w:r w:rsidR="00071368">
          <w:rPr>
            <w:noProof/>
            <w:webHidden/>
          </w:rPr>
          <w:fldChar w:fldCharType="begin"/>
        </w:r>
        <w:r w:rsidR="00071368">
          <w:rPr>
            <w:noProof/>
            <w:webHidden/>
          </w:rPr>
          <w:instrText xml:space="preserve"> PAGEREF _Toc394670653 \h </w:instrText>
        </w:r>
        <w:r w:rsidR="00071368">
          <w:rPr>
            <w:noProof/>
            <w:webHidden/>
          </w:rPr>
        </w:r>
        <w:r w:rsidR="00071368">
          <w:rPr>
            <w:noProof/>
            <w:webHidden/>
          </w:rPr>
          <w:fldChar w:fldCharType="separate"/>
        </w:r>
        <w:r w:rsidR="00071368">
          <w:rPr>
            <w:noProof/>
            <w:webHidden/>
          </w:rPr>
          <w:t>39</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4" w:history="1">
        <w:r w:rsidR="00071368" w:rsidRPr="00B957B1">
          <w:rPr>
            <w:rStyle w:val="Hyperlink"/>
            <w:rFonts w:eastAsia="Times New Roman"/>
            <w:iCs/>
            <w:noProof/>
            <w:u w:color="000000"/>
            <w:lang w:val="en-US"/>
          </w:rPr>
          <w:t>2.9.6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ManufacturedProduct</w:t>
        </w:r>
        <w:r w:rsidR="00071368">
          <w:rPr>
            <w:noProof/>
            <w:webHidden/>
          </w:rPr>
          <w:tab/>
        </w:r>
        <w:r w:rsidR="00071368">
          <w:rPr>
            <w:noProof/>
            <w:webHidden/>
          </w:rPr>
          <w:fldChar w:fldCharType="begin"/>
        </w:r>
        <w:r w:rsidR="00071368">
          <w:rPr>
            <w:noProof/>
            <w:webHidden/>
          </w:rPr>
          <w:instrText xml:space="preserve"> PAGEREF _Toc394670654 \h </w:instrText>
        </w:r>
        <w:r w:rsidR="00071368">
          <w:rPr>
            <w:noProof/>
            <w:webHidden/>
          </w:rPr>
        </w:r>
        <w:r w:rsidR="00071368">
          <w:rPr>
            <w:noProof/>
            <w:webHidden/>
          </w:rPr>
          <w:fldChar w:fldCharType="separate"/>
        </w:r>
        <w:r w:rsidR="00071368">
          <w:rPr>
            <w:noProof/>
            <w:webHidden/>
          </w:rPr>
          <w:t>40</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5" w:history="1">
        <w:r w:rsidR="00071368" w:rsidRPr="00B957B1">
          <w:rPr>
            <w:rStyle w:val="Hyperlink"/>
            <w:rFonts w:eastAsia="Times New Roman"/>
            <w:iCs/>
            <w:noProof/>
            <w:u w:color="000000"/>
            <w:lang w:val="en-US"/>
          </w:rPr>
          <w:t>2.9.7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Medication</w:t>
        </w:r>
        <w:r w:rsidR="00071368">
          <w:rPr>
            <w:noProof/>
            <w:webHidden/>
          </w:rPr>
          <w:tab/>
        </w:r>
        <w:r w:rsidR="00071368">
          <w:rPr>
            <w:noProof/>
            <w:webHidden/>
          </w:rPr>
          <w:fldChar w:fldCharType="begin"/>
        </w:r>
        <w:r w:rsidR="00071368">
          <w:rPr>
            <w:noProof/>
            <w:webHidden/>
          </w:rPr>
          <w:instrText xml:space="preserve"> PAGEREF _Toc394670655 \h </w:instrText>
        </w:r>
        <w:r w:rsidR="00071368">
          <w:rPr>
            <w:noProof/>
            <w:webHidden/>
          </w:rPr>
        </w:r>
        <w:r w:rsidR="00071368">
          <w:rPr>
            <w:noProof/>
            <w:webHidden/>
          </w:rPr>
          <w:fldChar w:fldCharType="separate"/>
        </w:r>
        <w:r w:rsidR="00071368">
          <w:rPr>
            <w:noProof/>
            <w:webHidden/>
          </w:rPr>
          <w:t>40</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6" w:history="1">
        <w:r w:rsidR="00071368" w:rsidRPr="00B957B1">
          <w:rPr>
            <w:rStyle w:val="Hyperlink"/>
            <w:rFonts w:eastAsia="Times New Roman"/>
            <w:iCs/>
            <w:noProof/>
            <w:u w:color="000000"/>
            <w:lang w:val="en-US"/>
          </w:rPr>
          <w:t>2.9.8</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MedicationIngredient</w:t>
        </w:r>
        <w:r w:rsidR="00071368">
          <w:rPr>
            <w:noProof/>
            <w:webHidden/>
          </w:rPr>
          <w:tab/>
        </w:r>
        <w:r w:rsidR="00071368">
          <w:rPr>
            <w:noProof/>
            <w:webHidden/>
          </w:rPr>
          <w:fldChar w:fldCharType="begin"/>
        </w:r>
        <w:r w:rsidR="00071368">
          <w:rPr>
            <w:noProof/>
            <w:webHidden/>
          </w:rPr>
          <w:instrText xml:space="preserve"> PAGEREF _Toc394670656 \h </w:instrText>
        </w:r>
        <w:r w:rsidR="00071368">
          <w:rPr>
            <w:noProof/>
            <w:webHidden/>
          </w:rPr>
        </w:r>
        <w:r w:rsidR="00071368">
          <w:rPr>
            <w:noProof/>
            <w:webHidden/>
          </w:rPr>
          <w:fldChar w:fldCharType="separate"/>
        </w:r>
        <w:r w:rsidR="00071368">
          <w:rPr>
            <w:noProof/>
            <w:webHidden/>
          </w:rPr>
          <w:t>41</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7" w:history="1">
        <w:r w:rsidR="00071368" w:rsidRPr="00B957B1">
          <w:rPr>
            <w:rStyle w:val="Hyperlink"/>
            <w:rFonts w:eastAsia="Times New Roman"/>
            <w:iCs/>
            <w:noProof/>
            <w:u w:color="000000"/>
            <w:lang w:val="en-US"/>
          </w:rPr>
          <w:t>2.9.9</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NutritionProduct</w:t>
        </w:r>
        <w:r w:rsidR="00071368">
          <w:rPr>
            <w:noProof/>
            <w:webHidden/>
          </w:rPr>
          <w:tab/>
        </w:r>
        <w:r w:rsidR="00071368">
          <w:rPr>
            <w:noProof/>
            <w:webHidden/>
          </w:rPr>
          <w:fldChar w:fldCharType="begin"/>
        </w:r>
        <w:r w:rsidR="00071368">
          <w:rPr>
            <w:noProof/>
            <w:webHidden/>
          </w:rPr>
          <w:instrText xml:space="preserve"> PAGEREF _Toc394670657 \h </w:instrText>
        </w:r>
        <w:r w:rsidR="00071368">
          <w:rPr>
            <w:noProof/>
            <w:webHidden/>
          </w:rPr>
        </w:r>
        <w:r w:rsidR="00071368">
          <w:rPr>
            <w:noProof/>
            <w:webHidden/>
          </w:rPr>
          <w:fldChar w:fldCharType="separate"/>
        </w:r>
        <w:r w:rsidR="00071368">
          <w:rPr>
            <w:noProof/>
            <w:webHidden/>
          </w:rPr>
          <w:t>41</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8" w:history="1">
        <w:r w:rsidR="00071368" w:rsidRPr="00B957B1">
          <w:rPr>
            <w:rStyle w:val="Hyperlink"/>
            <w:rFonts w:eastAsia="Times New Roman"/>
            <w:iCs/>
            <w:noProof/>
            <w:u w:color="000000"/>
            <w:lang w:val="en-US"/>
          </w:rPr>
          <w:t>2.9.10</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Organization</w:t>
        </w:r>
        <w:r w:rsidR="00071368">
          <w:rPr>
            <w:noProof/>
            <w:webHidden/>
          </w:rPr>
          <w:tab/>
        </w:r>
        <w:r w:rsidR="00071368">
          <w:rPr>
            <w:noProof/>
            <w:webHidden/>
          </w:rPr>
          <w:fldChar w:fldCharType="begin"/>
        </w:r>
        <w:r w:rsidR="00071368">
          <w:rPr>
            <w:noProof/>
            <w:webHidden/>
          </w:rPr>
          <w:instrText xml:space="preserve"> PAGEREF _Toc394670658 \h </w:instrText>
        </w:r>
        <w:r w:rsidR="00071368">
          <w:rPr>
            <w:noProof/>
            <w:webHidden/>
          </w:rPr>
        </w:r>
        <w:r w:rsidR="00071368">
          <w:rPr>
            <w:noProof/>
            <w:webHidden/>
          </w:rPr>
          <w:fldChar w:fldCharType="separate"/>
        </w:r>
        <w:r w:rsidR="00071368">
          <w:rPr>
            <w:noProof/>
            <w:webHidden/>
          </w:rPr>
          <w:t>41</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9" w:history="1">
        <w:r w:rsidR="00071368" w:rsidRPr="00B957B1">
          <w:rPr>
            <w:rStyle w:val="Hyperlink"/>
            <w:rFonts w:eastAsia="Times New Roman"/>
            <w:iCs/>
            <w:noProof/>
            <w:u w:color="000000"/>
            <w:lang w:val="en-US"/>
          </w:rPr>
          <w:t>2.9.11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Patient</w:t>
        </w:r>
        <w:r w:rsidR="00071368">
          <w:rPr>
            <w:noProof/>
            <w:webHidden/>
          </w:rPr>
          <w:tab/>
        </w:r>
        <w:r w:rsidR="00071368">
          <w:rPr>
            <w:noProof/>
            <w:webHidden/>
          </w:rPr>
          <w:fldChar w:fldCharType="begin"/>
        </w:r>
        <w:r w:rsidR="00071368">
          <w:rPr>
            <w:noProof/>
            <w:webHidden/>
          </w:rPr>
          <w:instrText xml:space="preserve"> PAGEREF _Toc394670659 \h </w:instrText>
        </w:r>
        <w:r w:rsidR="00071368">
          <w:rPr>
            <w:noProof/>
            <w:webHidden/>
          </w:rPr>
        </w:r>
        <w:r w:rsidR="00071368">
          <w:rPr>
            <w:noProof/>
            <w:webHidden/>
          </w:rPr>
          <w:fldChar w:fldCharType="separate"/>
        </w:r>
        <w:r w:rsidR="00071368">
          <w:rPr>
            <w:noProof/>
            <w:webHidden/>
          </w:rPr>
          <w:t>41</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60" w:history="1">
        <w:r w:rsidR="00071368" w:rsidRPr="00B957B1">
          <w:rPr>
            <w:rStyle w:val="Hyperlink"/>
            <w:rFonts w:eastAsia="Times New Roman"/>
            <w:iCs/>
            <w:noProof/>
            <w:u w:color="000000"/>
            <w:lang w:val="en-US"/>
          </w:rPr>
          <w:t>2.9.12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Person</w:t>
        </w:r>
        <w:r w:rsidR="00071368">
          <w:rPr>
            <w:noProof/>
            <w:webHidden/>
          </w:rPr>
          <w:tab/>
        </w:r>
        <w:r w:rsidR="00071368">
          <w:rPr>
            <w:noProof/>
            <w:webHidden/>
          </w:rPr>
          <w:fldChar w:fldCharType="begin"/>
        </w:r>
        <w:r w:rsidR="00071368">
          <w:rPr>
            <w:noProof/>
            <w:webHidden/>
          </w:rPr>
          <w:instrText xml:space="preserve"> PAGEREF _Toc394670660 \h </w:instrText>
        </w:r>
        <w:r w:rsidR="00071368">
          <w:rPr>
            <w:noProof/>
            <w:webHidden/>
          </w:rPr>
        </w:r>
        <w:r w:rsidR="00071368">
          <w:rPr>
            <w:noProof/>
            <w:webHidden/>
          </w:rPr>
          <w:fldChar w:fldCharType="separate"/>
        </w:r>
        <w:r w:rsidR="00071368">
          <w:rPr>
            <w:noProof/>
            <w:webHidden/>
          </w:rPr>
          <w:t>42</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61" w:history="1">
        <w:r w:rsidR="00071368" w:rsidRPr="00B957B1">
          <w:rPr>
            <w:rStyle w:val="Hyperlink"/>
            <w:rFonts w:eastAsia="Times New Roman"/>
            <w:iCs/>
            <w:noProof/>
            <w:u w:color="000000"/>
            <w:lang w:val="en-US"/>
          </w:rPr>
          <w:t>2.9.13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Practitioner</w:t>
        </w:r>
        <w:r w:rsidR="00071368">
          <w:rPr>
            <w:noProof/>
            <w:webHidden/>
          </w:rPr>
          <w:tab/>
        </w:r>
        <w:r w:rsidR="00071368">
          <w:rPr>
            <w:noProof/>
            <w:webHidden/>
          </w:rPr>
          <w:fldChar w:fldCharType="begin"/>
        </w:r>
        <w:r w:rsidR="00071368">
          <w:rPr>
            <w:noProof/>
            <w:webHidden/>
          </w:rPr>
          <w:instrText xml:space="preserve"> PAGEREF _Toc394670661 \h </w:instrText>
        </w:r>
        <w:r w:rsidR="00071368">
          <w:rPr>
            <w:noProof/>
            <w:webHidden/>
          </w:rPr>
        </w:r>
        <w:r w:rsidR="00071368">
          <w:rPr>
            <w:noProof/>
            <w:webHidden/>
          </w:rPr>
          <w:fldChar w:fldCharType="separate"/>
        </w:r>
        <w:r w:rsidR="00071368">
          <w:rPr>
            <w:noProof/>
            <w:webHidden/>
          </w:rPr>
          <w:t>42</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62" w:history="1">
        <w:r w:rsidR="00071368" w:rsidRPr="00B957B1">
          <w:rPr>
            <w:rStyle w:val="Hyperlink"/>
            <w:rFonts w:eastAsia="Times New Roman"/>
            <w:iCs/>
            <w:noProof/>
            <w:u w:color="000000"/>
            <w:lang w:val="en-US"/>
          </w:rPr>
          <w:t>2.9.14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Qualification</w:t>
        </w:r>
        <w:r w:rsidR="00071368">
          <w:rPr>
            <w:noProof/>
            <w:webHidden/>
          </w:rPr>
          <w:tab/>
        </w:r>
        <w:r w:rsidR="00071368">
          <w:rPr>
            <w:noProof/>
            <w:webHidden/>
          </w:rPr>
          <w:fldChar w:fldCharType="begin"/>
        </w:r>
        <w:r w:rsidR="00071368">
          <w:rPr>
            <w:noProof/>
            <w:webHidden/>
          </w:rPr>
          <w:instrText xml:space="preserve"> PAGEREF _Toc394670662 \h </w:instrText>
        </w:r>
        <w:r w:rsidR="00071368">
          <w:rPr>
            <w:noProof/>
            <w:webHidden/>
          </w:rPr>
        </w:r>
        <w:r w:rsidR="00071368">
          <w:rPr>
            <w:noProof/>
            <w:webHidden/>
          </w:rPr>
          <w:fldChar w:fldCharType="separate"/>
        </w:r>
        <w:r w:rsidR="00071368">
          <w:rPr>
            <w:noProof/>
            <w:webHidden/>
          </w:rPr>
          <w:t>43</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63" w:history="1">
        <w:r w:rsidR="00071368" w:rsidRPr="00B957B1">
          <w:rPr>
            <w:rStyle w:val="Hyperlink"/>
            <w:rFonts w:eastAsia="Times New Roman"/>
            <w:iCs/>
            <w:noProof/>
            <w:u w:color="000000"/>
            <w:lang w:val="en-US"/>
          </w:rPr>
          <w:t>2.9.15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RelatedPerson</w:t>
        </w:r>
        <w:r w:rsidR="00071368">
          <w:rPr>
            <w:noProof/>
            <w:webHidden/>
          </w:rPr>
          <w:tab/>
        </w:r>
        <w:r w:rsidR="00071368">
          <w:rPr>
            <w:noProof/>
            <w:webHidden/>
          </w:rPr>
          <w:fldChar w:fldCharType="begin"/>
        </w:r>
        <w:r w:rsidR="00071368">
          <w:rPr>
            <w:noProof/>
            <w:webHidden/>
          </w:rPr>
          <w:instrText xml:space="preserve"> PAGEREF _Toc394670663 \h </w:instrText>
        </w:r>
        <w:r w:rsidR="00071368">
          <w:rPr>
            <w:noProof/>
            <w:webHidden/>
          </w:rPr>
        </w:r>
        <w:r w:rsidR="00071368">
          <w:rPr>
            <w:noProof/>
            <w:webHidden/>
          </w:rPr>
          <w:fldChar w:fldCharType="separate"/>
        </w:r>
        <w:r w:rsidR="00071368">
          <w:rPr>
            <w:noProof/>
            <w:webHidden/>
          </w:rPr>
          <w:t>43</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64" w:history="1">
        <w:r w:rsidR="00071368" w:rsidRPr="00B957B1">
          <w:rPr>
            <w:rStyle w:val="Hyperlink"/>
            <w:rFonts w:eastAsia="Times New Roman"/>
            <w:iCs/>
            <w:noProof/>
            <w:u w:color="000000"/>
            <w:lang w:val="en-US"/>
          </w:rPr>
          <w:t>2.9.16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Specimen</w:t>
        </w:r>
        <w:r w:rsidR="00071368">
          <w:rPr>
            <w:noProof/>
            <w:webHidden/>
          </w:rPr>
          <w:tab/>
        </w:r>
        <w:r w:rsidR="00071368">
          <w:rPr>
            <w:noProof/>
            <w:webHidden/>
          </w:rPr>
          <w:fldChar w:fldCharType="begin"/>
        </w:r>
        <w:r w:rsidR="00071368">
          <w:rPr>
            <w:noProof/>
            <w:webHidden/>
          </w:rPr>
          <w:instrText xml:space="preserve"> PAGEREF _Toc394670664 \h </w:instrText>
        </w:r>
        <w:r w:rsidR="00071368">
          <w:rPr>
            <w:noProof/>
            <w:webHidden/>
          </w:rPr>
        </w:r>
        <w:r w:rsidR="00071368">
          <w:rPr>
            <w:noProof/>
            <w:webHidden/>
          </w:rPr>
          <w:fldChar w:fldCharType="separate"/>
        </w:r>
        <w:r w:rsidR="00071368">
          <w:rPr>
            <w:noProof/>
            <w:webHidden/>
          </w:rPr>
          <w:t>44</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65" w:history="1">
        <w:r w:rsidR="00071368" w:rsidRPr="00B957B1">
          <w:rPr>
            <w:rStyle w:val="Hyperlink"/>
            <w:rFonts w:eastAsia="Times New Roman"/>
            <w:iCs/>
            <w:noProof/>
            <w:u w:color="000000"/>
            <w:lang w:val="en-US"/>
          </w:rPr>
          <w:t>2.9.17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Vaccine</w:t>
        </w:r>
        <w:r w:rsidR="00071368">
          <w:rPr>
            <w:noProof/>
            <w:webHidden/>
          </w:rPr>
          <w:tab/>
        </w:r>
        <w:r w:rsidR="00071368">
          <w:rPr>
            <w:noProof/>
            <w:webHidden/>
          </w:rPr>
          <w:fldChar w:fldCharType="begin"/>
        </w:r>
        <w:r w:rsidR="00071368">
          <w:rPr>
            <w:noProof/>
            <w:webHidden/>
          </w:rPr>
          <w:instrText xml:space="preserve"> PAGEREF _Toc394670665 \h </w:instrText>
        </w:r>
        <w:r w:rsidR="00071368">
          <w:rPr>
            <w:noProof/>
            <w:webHidden/>
          </w:rPr>
        </w:r>
        <w:r w:rsidR="00071368">
          <w:rPr>
            <w:noProof/>
            <w:webHidden/>
          </w:rPr>
          <w:fldChar w:fldCharType="separate"/>
        </w:r>
        <w:r w:rsidR="00071368">
          <w:rPr>
            <w:noProof/>
            <w:webHidden/>
          </w:rPr>
          <w:t>44</w:t>
        </w:r>
        <w:r w:rsidR="00071368">
          <w:rPr>
            <w:noProof/>
            <w:webHidden/>
          </w:rPr>
          <w:fldChar w:fldCharType="end"/>
        </w:r>
      </w:hyperlink>
    </w:p>
    <w:p w:rsidR="00071368" w:rsidRDefault="00E94F6D">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670666" w:history="1">
        <w:r w:rsidR="00071368" w:rsidRPr="00B957B1">
          <w:rPr>
            <w:rStyle w:val="Hyperlink"/>
            <w:rFonts w:eastAsia="Times New Roman"/>
            <w:noProof/>
            <w:lang w:val="en-US"/>
          </w:rPr>
          <w:t>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lang w:val="en-US"/>
          </w:rPr>
          <w:t>core</w:t>
        </w:r>
        <w:r w:rsidR="00071368">
          <w:rPr>
            <w:noProof/>
            <w:webHidden/>
          </w:rPr>
          <w:tab/>
        </w:r>
        <w:r w:rsidR="00071368">
          <w:rPr>
            <w:noProof/>
            <w:webHidden/>
          </w:rPr>
          <w:fldChar w:fldCharType="begin"/>
        </w:r>
        <w:r w:rsidR="00071368">
          <w:rPr>
            <w:noProof/>
            <w:webHidden/>
          </w:rPr>
          <w:instrText xml:space="preserve"> PAGEREF _Toc394670666 \h </w:instrText>
        </w:r>
        <w:r w:rsidR="00071368">
          <w:rPr>
            <w:noProof/>
            <w:webHidden/>
          </w:rPr>
        </w:r>
        <w:r w:rsidR="00071368">
          <w:rPr>
            <w:noProof/>
            <w:webHidden/>
          </w:rPr>
          <w:fldChar w:fldCharType="separate"/>
        </w:r>
        <w:r w:rsidR="00071368">
          <w:rPr>
            <w:noProof/>
            <w:webHidden/>
          </w:rPr>
          <w:t>44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67" w:history="1">
        <w:r w:rsidR="00071368" w:rsidRPr="00B957B1">
          <w:rPr>
            <w:rStyle w:val="Hyperlink"/>
            <w:rFonts w:eastAsia="Times New Roman"/>
            <w:noProof/>
            <w:u w:color="000000"/>
            <w:lang w:val="en-US"/>
          </w:rPr>
          <w:t>3.1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ClinicalStatement</w:t>
        </w:r>
        <w:r w:rsidR="00071368">
          <w:rPr>
            <w:noProof/>
            <w:webHidden/>
          </w:rPr>
          <w:tab/>
        </w:r>
        <w:r w:rsidR="00071368">
          <w:rPr>
            <w:noProof/>
            <w:webHidden/>
          </w:rPr>
          <w:fldChar w:fldCharType="begin"/>
        </w:r>
        <w:r w:rsidR="00071368">
          <w:rPr>
            <w:noProof/>
            <w:webHidden/>
          </w:rPr>
          <w:instrText xml:space="preserve"> PAGEREF _Toc394670667 \h </w:instrText>
        </w:r>
        <w:r w:rsidR="00071368">
          <w:rPr>
            <w:noProof/>
            <w:webHidden/>
          </w:rPr>
        </w:r>
        <w:r w:rsidR="00071368">
          <w:rPr>
            <w:noProof/>
            <w:webHidden/>
          </w:rPr>
          <w:fldChar w:fldCharType="separate"/>
        </w:r>
        <w:r w:rsidR="00071368">
          <w:rPr>
            <w:noProof/>
            <w:webHidden/>
          </w:rPr>
          <w:t>45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68" w:history="1">
        <w:r w:rsidR="00071368" w:rsidRPr="00B957B1">
          <w:rPr>
            <w:rStyle w:val="Hyperlink"/>
            <w:rFonts w:eastAsia="Times New Roman"/>
            <w:noProof/>
            <w:u w:color="000000"/>
            <w:lang w:val="en-US"/>
          </w:rPr>
          <w:t>3.2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StatementModality</w:t>
        </w:r>
        <w:r w:rsidR="00071368">
          <w:rPr>
            <w:noProof/>
            <w:webHidden/>
          </w:rPr>
          <w:tab/>
        </w:r>
        <w:r w:rsidR="00071368">
          <w:rPr>
            <w:noProof/>
            <w:webHidden/>
          </w:rPr>
          <w:fldChar w:fldCharType="begin"/>
        </w:r>
        <w:r w:rsidR="00071368">
          <w:rPr>
            <w:noProof/>
            <w:webHidden/>
          </w:rPr>
          <w:instrText xml:space="preserve"> PAGEREF _Toc394670668 \h </w:instrText>
        </w:r>
        <w:r w:rsidR="00071368">
          <w:rPr>
            <w:noProof/>
            <w:webHidden/>
          </w:rPr>
        </w:r>
        <w:r w:rsidR="00071368">
          <w:rPr>
            <w:noProof/>
            <w:webHidden/>
          </w:rPr>
          <w:fldChar w:fldCharType="separate"/>
        </w:r>
        <w:r w:rsidR="00071368">
          <w:rPr>
            <w:noProof/>
            <w:webHidden/>
          </w:rPr>
          <w:t>46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69" w:history="1">
        <w:r w:rsidR="00071368" w:rsidRPr="00B957B1">
          <w:rPr>
            <w:rStyle w:val="Hyperlink"/>
            <w:rFonts w:eastAsia="Times New Roman"/>
            <w:noProof/>
            <w:u w:color="000000"/>
            <w:lang w:val="en-US"/>
          </w:rPr>
          <w:t>3.3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StatementOfNonOccurrence</w:t>
        </w:r>
        <w:r w:rsidR="00071368">
          <w:rPr>
            <w:noProof/>
            <w:webHidden/>
          </w:rPr>
          <w:tab/>
        </w:r>
        <w:r w:rsidR="00071368">
          <w:rPr>
            <w:noProof/>
            <w:webHidden/>
          </w:rPr>
          <w:fldChar w:fldCharType="begin"/>
        </w:r>
        <w:r w:rsidR="00071368">
          <w:rPr>
            <w:noProof/>
            <w:webHidden/>
          </w:rPr>
          <w:instrText xml:space="preserve"> PAGEREF _Toc394670669 \h </w:instrText>
        </w:r>
        <w:r w:rsidR="00071368">
          <w:rPr>
            <w:noProof/>
            <w:webHidden/>
          </w:rPr>
        </w:r>
        <w:r w:rsidR="00071368">
          <w:rPr>
            <w:noProof/>
            <w:webHidden/>
          </w:rPr>
          <w:fldChar w:fldCharType="separate"/>
        </w:r>
        <w:r w:rsidR="00071368">
          <w:rPr>
            <w:noProof/>
            <w:webHidden/>
          </w:rPr>
          <w:t>46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0" w:history="1">
        <w:r w:rsidR="00071368" w:rsidRPr="00B957B1">
          <w:rPr>
            <w:rStyle w:val="Hyperlink"/>
            <w:rFonts w:eastAsia="Times New Roman"/>
            <w:noProof/>
            <w:u w:color="000000"/>
            <w:lang w:val="en-US"/>
          </w:rPr>
          <w:t>3.4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StatementOfOccurrence</w:t>
        </w:r>
        <w:r w:rsidR="00071368">
          <w:rPr>
            <w:noProof/>
            <w:webHidden/>
          </w:rPr>
          <w:tab/>
        </w:r>
        <w:r w:rsidR="00071368">
          <w:rPr>
            <w:noProof/>
            <w:webHidden/>
          </w:rPr>
          <w:fldChar w:fldCharType="begin"/>
        </w:r>
        <w:r w:rsidR="00071368">
          <w:rPr>
            <w:noProof/>
            <w:webHidden/>
          </w:rPr>
          <w:instrText xml:space="preserve"> PAGEREF _Toc394670670 \h </w:instrText>
        </w:r>
        <w:r w:rsidR="00071368">
          <w:rPr>
            <w:noProof/>
            <w:webHidden/>
          </w:rPr>
        </w:r>
        <w:r w:rsidR="00071368">
          <w:rPr>
            <w:noProof/>
            <w:webHidden/>
          </w:rPr>
          <w:fldChar w:fldCharType="separate"/>
        </w:r>
        <w:r w:rsidR="00071368">
          <w:rPr>
            <w:noProof/>
            <w:webHidden/>
          </w:rPr>
          <w:t>47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1" w:history="1">
        <w:r w:rsidR="00071368" w:rsidRPr="00B957B1">
          <w:rPr>
            <w:rStyle w:val="Hyperlink"/>
            <w:rFonts w:eastAsia="Times New Roman"/>
            <w:noProof/>
            <w:u w:color="000000"/>
            <w:lang w:val="en-US"/>
          </w:rPr>
          <w:t>3.5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StatementOfUnknownOccurrence</w:t>
        </w:r>
        <w:r w:rsidR="00071368">
          <w:rPr>
            <w:noProof/>
            <w:webHidden/>
          </w:rPr>
          <w:tab/>
        </w:r>
        <w:r w:rsidR="00071368">
          <w:rPr>
            <w:noProof/>
            <w:webHidden/>
          </w:rPr>
          <w:fldChar w:fldCharType="begin"/>
        </w:r>
        <w:r w:rsidR="00071368">
          <w:rPr>
            <w:noProof/>
            <w:webHidden/>
          </w:rPr>
          <w:instrText xml:space="preserve"> PAGEREF _Toc394670671 \h </w:instrText>
        </w:r>
        <w:r w:rsidR="00071368">
          <w:rPr>
            <w:noProof/>
            <w:webHidden/>
          </w:rPr>
        </w:r>
        <w:r w:rsidR="00071368">
          <w:rPr>
            <w:noProof/>
            <w:webHidden/>
          </w:rPr>
          <w:fldChar w:fldCharType="separate"/>
        </w:r>
        <w:r w:rsidR="00071368">
          <w:rPr>
            <w:noProof/>
            <w:webHidden/>
          </w:rPr>
          <w:t>47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2" w:history="1">
        <w:r w:rsidR="00071368" w:rsidRPr="00B957B1">
          <w:rPr>
            <w:rStyle w:val="Hyperlink"/>
            <w:rFonts w:eastAsia="Times New Roman"/>
            <w:noProof/>
            <w:u w:color="000000"/>
            <w:lang w:val="en-US"/>
          </w:rPr>
          <w:t>3.6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StatementTopic</w:t>
        </w:r>
        <w:r w:rsidR="00071368">
          <w:rPr>
            <w:noProof/>
            <w:webHidden/>
          </w:rPr>
          <w:tab/>
        </w:r>
        <w:r w:rsidR="00071368">
          <w:rPr>
            <w:noProof/>
            <w:webHidden/>
          </w:rPr>
          <w:fldChar w:fldCharType="begin"/>
        </w:r>
        <w:r w:rsidR="00071368">
          <w:rPr>
            <w:noProof/>
            <w:webHidden/>
          </w:rPr>
          <w:instrText xml:space="preserve"> PAGEREF _Toc394670672 \h </w:instrText>
        </w:r>
        <w:r w:rsidR="00071368">
          <w:rPr>
            <w:noProof/>
            <w:webHidden/>
          </w:rPr>
        </w:r>
        <w:r w:rsidR="00071368">
          <w:rPr>
            <w:noProof/>
            <w:webHidden/>
          </w:rPr>
          <w:fldChar w:fldCharType="separate"/>
        </w:r>
        <w:r w:rsidR="00071368">
          <w:rPr>
            <w:noProof/>
            <w:webHidden/>
          </w:rPr>
          <w:t>47</w:t>
        </w:r>
        <w:r w:rsidR="00071368">
          <w:rPr>
            <w:noProof/>
            <w:webHidden/>
          </w:rPr>
          <w:fldChar w:fldCharType="end"/>
        </w:r>
      </w:hyperlink>
    </w:p>
    <w:p w:rsidR="00071368" w:rsidRDefault="00E94F6D">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670673" w:history="1">
        <w:r w:rsidR="00071368" w:rsidRPr="00B957B1">
          <w:rPr>
            <w:rStyle w:val="Hyperlink"/>
            <w:rFonts w:eastAsia="Times New Roman"/>
            <w:noProof/>
            <w:lang w:val="en-US"/>
          </w:rPr>
          <w:t>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lang w:val="en-US"/>
          </w:rPr>
          <w:t>datatypes</w:t>
        </w:r>
        <w:r w:rsidR="00071368">
          <w:rPr>
            <w:noProof/>
            <w:webHidden/>
          </w:rPr>
          <w:tab/>
        </w:r>
        <w:r w:rsidR="00071368">
          <w:rPr>
            <w:noProof/>
            <w:webHidden/>
          </w:rPr>
          <w:fldChar w:fldCharType="begin"/>
        </w:r>
        <w:r w:rsidR="00071368">
          <w:rPr>
            <w:noProof/>
            <w:webHidden/>
          </w:rPr>
          <w:instrText xml:space="preserve"> PAGEREF _Toc394670673 \h </w:instrText>
        </w:r>
        <w:r w:rsidR="00071368">
          <w:rPr>
            <w:noProof/>
            <w:webHidden/>
          </w:rPr>
        </w:r>
        <w:r w:rsidR="00071368">
          <w:rPr>
            <w:noProof/>
            <w:webHidden/>
          </w:rPr>
          <w:fldChar w:fldCharType="separate"/>
        </w:r>
        <w:r w:rsidR="00071368">
          <w:rPr>
            <w:noProof/>
            <w:webHidden/>
          </w:rPr>
          <w:t>47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4" w:history="1">
        <w:r w:rsidR="00071368" w:rsidRPr="00B957B1">
          <w:rPr>
            <w:rStyle w:val="Hyperlink"/>
            <w:rFonts w:eastAsia="Times New Roman"/>
            <w:noProof/>
            <w:u w:color="000000"/>
            <w:lang w:val="en-US"/>
          </w:rPr>
          <w:t>4.1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Address</w:t>
        </w:r>
        <w:r w:rsidR="00071368">
          <w:rPr>
            <w:noProof/>
            <w:webHidden/>
          </w:rPr>
          <w:tab/>
        </w:r>
        <w:r w:rsidR="00071368">
          <w:rPr>
            <w:noProof/>
            <w:webHidden/>
          </w:rPr>
          <w:fldChar w:fldCharType="begin"/>
        </w:r>
        <w:r w:rsidR="00071368">
          <w:rPr>
            <w:noProof/>
            <w:webHidden/>
          </w:rPr>
          <w:instrText xml:space="preserve"> PAGEREF _Toc394670674 \h </w:instrText>
        </w:r>
        <w:r w:rsidR="00071368">
          <w:rPr>
            <w:noProof/>
            <w:webHidden/>
          </w:rPr>
        </w:r>
        <w:r w:rsidR="00071368">
          <w:rPr>
            <w:noProof/>
            <w:webHidden/>
          </w:rPr>
          <w:fldChar w:fldCharType="separate"/>
        </w:r>
        <w:r w:rsidR="00071368">
          <w:rPr>
            <w:noProof/>
            <w:webHidden/>
          </w:rPr>
          <w:t>51</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5" w:history="1">
        <w:r w:rsidR="00071368" w:rsidRPr="00B957B1">
          <w:rPr>
            <w:rStyle w:val="Hyperlink"/>
            <w:rFonts w:eastAsia="Times New Roman"/>
            <w:noProof/>
            <w:u w:color="000000"/>
            <w:lang w:val="en-US"/>
          </w:rPr>
          <w:t>4.2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Age</w:t>
        </w:r>
        <w:r w:rsidR="00071368">
          <w:rPr>
            <w:noProof/>
            <w:webHidden/>
          </w:rPr>
          <w:tab/>
        </w:r>
        <w:r w:rsidR="00071368">
          <w:rPr>
            <w:noProof/>
            <w:webHidden/>
          </w:rPr>
          <w:fldChar w:fldCharType="begin"/>
        </w:r>
        <w:r w:rsidR="00071368">
          <w:rPr>
            <w:noProof/>
            <w:webHidden/>
          </w:rPr>
          <w:instrText xml:space="preserve"> PAGEREF _Toc394670675 \h </w:instrText>
        </w:r>
        <w:r w:rsidR="00071368">
          <w:rPr>
            <w:noProof/>
            <w:webHidden/>
          </w:rPr>
        </w:r>
        <w:r w:rsidR="00071368">
          <w:rPr>
            <w:noProof/>
            <w:webHidden/>
          </w:rPr>
          <w:fldChar w:fldCharType="separate"/>
        </w:r>
        <w:r w:rsidR="00071368">
          <w:rPr>
            <w:noProof/>
            <w:webHidden/>
          </w:rPr>
          <w:t>51</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6" w:history="1">
        <w:r w:rsidR="00071368" w:rsidRPr="00B957B1">
          <w:rPr>
            <w:rStyle w:val="Hyperlink"/>
            <w:rFonts w:eastAsia="Times New Roman"/>
            <w:noProof/>
            <w:u w:color="000000"/>
            <w:lang w:val="en-US"/>
          </w:rPr>
          <w:t>4.3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Attachment</w:t>
        </w:r>
        <w:r w:rsidR="00071368">
          <w:rPr>
            <w:noProof/>
            <w:webHidden/>
          </w:rPr>
          <w:tab/>
        </w:r>
        <w:r w:rsidR="00071368">
          <w:rPr>
            <w:noProof/>
            <w:webHidden/>
          </w:rPr>
          <w:fldChar w:fldCharType="begin"/>
        </w:r>
        <w:r w:rsidR="00071368">
          <w:rPr>
            <w:noProof/>
            <w:webHidden/>
          </w:rPr>
          <w:instrText xml:space="preserve"> PAGEREF _Toc394670676 \h </w:instrText>
        </w:r>
        <w:r w:rsidR="00071368">
          <w:rPr>
            <w:noProof/>
            <w:webHidden/>
          </w:rPr>
        </w:r>
        <w:r w:rsidR="00071368">
          <w:rPr>
            <w:noProof/>
            <w:webHidden/>
          </w:rPr>
          <w:fldChar w:fldCharType="separate"/>
        </w:r>
        <w:r w:rsidR="00071368">
          <w:rPr>
            <w:noProof/>
            <w:webHidden/>
          </w:rPr>
          <w:t>51</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7" w:history="1">
        <w:r w:rsidR="00071368" w:rsidRPr="00B957B1">
          <w:rPr>
            <w:rStyle w:val="Hyperlink"/>
            <w:rFonts w:eastAsia="Times New Roman"/>
            <w:noProof/>
            <w:u w:color="000000"/>
            <w:lang w:val="en-US"/>
          </w:rPr>
          <w:t>4.4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CodeableConcept</w:t>
        </w:r>
        <w:r w:rsidR="00071368">
          <w:rPr>
            <w:noProof/>
            <w:webHidden/>
          </w:rPr>
          <w:tab/>
        </w:r>
        <w:r w:rsidR="00071368">
          <w:rPr>
            <w:noProof/>
            <w:webHidden/>
          </w:rPr>
          <w:fldChar w:fldCharType="begin"/>
        </w:r>
        <w:r w:rsidR="00071368">
          <w:rPr>
            <w:noProof/>
            <w:webHidden/>
          </w:rPr>
          <w:instrText xml:space="preserve"> PAGEREF _Toc394670677 \h </w:instrText>
        </w:r>
        <w:r w:rsidR="00071368">
          <w:rPr>
            <w:noProof/>
            <w:webHidden/>
          </w:rPr>
        </w:r>
        <w:r w:rsidR="00071368">
          <w:rPr>
            <w:noProof/>
            <w:webHidden/>
          </w:rPr>
          <w:fldChar w:fldCharType="separate"/>
        </w:r>
        <w:r w:rsidR="00071368">
          <w:rPr>
            <w:noProof/>
            <w:webHidden/>
          </w:rPr>
          <w:t>52</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8" w:history="1">
        <w:r w:rsidR="00071368" w:rsidRPr="00B957B1">
          <w:rPr>
            <w:rStyle w:val="Hyperlink"/>
            <w:rFonts w:eastAsia="Times New Roman"/>
            <w:noProof/>
            <w:u w:color="000000"/>
            <w:lang w:val="en-US"/>
          </w:rPr>
          <w:t>4.5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Coding</w:t>
        </w:r>
        <w:r w:rsidR="00071368">
          <w:rPr>
            <w:noProof/>
            <w:webHidden/>
          </w:rPr>
          <w:tab/>
        </w:r>
        <w:r w:rsidR="00071368">
          <w:rPr>
            <w:noProof/>
            <w:webHidden/>
          </w:rPr>
          <w:fldChar w:fldCharType="begin"/>
        </w:r>
        <w:r w:rsidR="00071368">
          <w:rPr>
            <w:noProof/>
            <w:webHidden/>
          </w:rPr>
          <w:instrText xml:space="preserve"> PAGEREF _Toc394670678 \h </w:instrText>
        </w:r>
        <w:r w:rsidR="00071368">
          <w:rPr>
            <w:noProof/>
            <w:webHidden/>
          </w:rPr>
        </w:r>
        <w:r w:rsidR="00071368">
          <w:rPr>
            <w:noProof/>
            <w:webHidden/>
          </w:rPr>
          <w:fldChar w:fldCharType="separate"/>
        </w:r>
        <w:r w:rsidR="00071368">
          <w:rPr>
            <w:noProof/>
            <w:webHidden/>
          </w:rPr>
          <w:t>52</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9" w:history="1">
        <w:r w:rsidR="00071368" w:rsidRPr="00B957B1">
          <w:rPr>
            <w:rStyle w:val="Hyperlink"/>
            <w:rFonts w:eastAsia="Times New Roman"/>
            <w:noProof/>
            <w:u w:color="000000"/>
            <w:lang w:val="en-US"/>
          </w:rPr>
          <w:t>4.6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Contact</w:t>
        </w:r>
        <w:r w:rsidR="00071368">
          <w:rPr>
            <w:noProof/>
            <w:webHidden/>
          </w:rPr>
          <w:tab/>
        </w:r>
        <w:r w:rsidR="00071368">
          <w:rPr>
            <w:noProof/>
            <w:webHidden/>
          </w:rPr>
          <w:fldChar w:fldCharType="begin"/>
        </w:r>
        <w:r w:rsidR="00071368">
          <w:rPr>
            <w:noProof/>
            <w:webHidden/>
          </w:rPr>
          <w:instrText xml:space="preserve"> PAGEREF _Toc394670679 \h </w:instrText>
        </w:r>
        <w:r w:rsidR="00071368">
          <w:rPr>
            <w:noProof/>
            <w:webHidden/>
          </w:rPr>
        </w:r>
        <w:r w:rsidR="00071368">
          <w:rPr>
            <w:noProof/>
            <w:webHidden/>
          </w:rPr>
          <w:fldChar w:fldCharType="separate"/>
        </w:r>
        <w:r w:rsidR="00071368">
          <w:rPr>
            <w:noProof/>
            <w:webHidden/>
          </w:rPr>
          <w:t>52</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0" w:history="1">
        <w:r w:rsidR="00071368" w:rsidRPr="00B957B1">
          <w:rPr>
            <w:rStyle w:val="Hyperlink"/>
            <w:rFonts w:eastAsia="Times New Roman"/>
            <w:noProof/>
            <w:u w:color="000000"/>
            <w:lang w:val="en-US"/>
          </w:rPr>
          <w:t>4.7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Count</w:t>
        </w:r>
        <w:r w:rsidR="00071368">
          <w:rPr>
            <w:noProof/>
            <w:webHidden/>
          </w:rPr>
          <w:tab/>
        </w:r>
        <w:r w:rsidR="00071368">
          <w:rPr>
            <w:noProof/>
            <w:webHidden/>
          </w:rPr>
          <w:fldChar w:fldCharType="begin"/>
        </w:r>
        <w:r w:rsidR="00071368">
          <w:rPr>
            <w:noProof/>
            <w:webHidden/>
          </w:rPr>
          <w:instrText xml:space="preserve"> PAGEREF _Toc394670680 \h </w:instrText>
        </w:r>
        <w:r w:rsidR="00071368">
          <w:rPr>
            <w:noProof/>
            <w:webHidden/>
          </w:rPr>
        </w:r>
        <w:r w:rsidR="00071368">
          <w:rPr>
            <w:noProof/>
            <w:webHidden/>
          </w:rPr>
          <w:fldChar w:fldCharType="separate"/>
        </w:r>
        <w:r w:rsidR="00071368">
          <w:rPr>
            <w:noProof/>
            <w:webHidden/>
          </w:rPr>
          <w:t>52</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1" w:history="1">
        <w:r w:rsidR="00071368" w:rsidRPr="00B957B1">
          <w:rPr>
            <w:rStyle w:val="Hyperlink"/>
            <w:rFonts w:eastAsia="Times New Roman"/>
            <w:noProof/>
            <w:u w:color="000000"/>
            <w:lang w:val="en-US"/>
          </w:rPr>
          <w:t>4.8</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Distance</w:t>
        </w:r>
        <w:r w:rsidR="00071368">
          <w:rPr>
            <w:noProof/>
            <w:webHidden/>
          </w:rPr>
          <w:tab/>
        </w:r>
        <w:r w:rsidR="00071368">
          <w:rPr>
            <w:noProof/>
            <w:webHidden/>
          </w:rPr>
          <w:fldChar w:fldCharType="begin"/>
        </w:r>
        <w:r w:rsidR="00071368">
          <w:rPr>
            <w:noProof/>
            <w:webHidden/>
          </w:rPr>
          <w:instrText xml:space="preserve"> PAGEREF _Toc394670681 \h </w:instrText>
        </w:r>
        <w:r w:rsidR="00071368">
          <w:rPr>
            <w:noProof/>
            <w:webHidden/>
          </w:rPr>
        </w:r>
        <w:r w:rsidR="00071368">
          <w:rPr>
            <w:noProof/>
            <w:webHidden/>
          </w:rPr>
          <w:fldChar w:fldCharType="separate"/>
        </w:r>
        <w:r w:rsidR="00071368">
          <w:rPr>
            <w:noProof/>
            <w:webHidden/>
          </w:rPr>
          <w:t>52</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2" w:history="1">
        <w:r w:rsidR="00071368" w:rsidRPr="00B957B1">
          <w:rPr>
            <w:rStyle w:val="Hyperlink"/>
            <w:rFonts w:eastAsia="Times New Roman"/>
            <w:noProof/>
            <w:u w:color="000000"/>
            <w:lang w:val="en-US"/>
          </w:rPr>
          <w:t>4.9</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Duration</w:t>
        </w:r>
        <w:r w:rsidR="00071368">
          <w:rPr>
            <w:noProof/>
            <w:webHidden/>
          </w:rPr>
          <w:tab/>
        </w:r>
        <w:r w:rsidR="00071368">
          <w:rPr>
            <w:noProof/>
            <w:webHidden/>
          </w:rPr>
          <w:fldChar w:fldCharType="begin"/>
        </w:r>
        <w:r w:rsidR="00071368">
          <w:rPr>
            <w:noProof/>
            <w:webHidden/>
          </w:rPr>
          <w:instrText xml:space="preserve"> PAGEREF _Toc394670682 \h </w:instrText>
        </w:r>
        <w:r w:rsidR="00071368">
          <w:rPr>
            <w:noProof/>
            <w:webHidden/>
          </w:rPr>
        </w:r>
        <w:r w:rsidR="00071368">
          <w:rPr>
            <w:noProof/>
            <w:webHidden/>
          </w:rPr>
          <w:fldChar w:fldCharType="separate"/>
        </w:r>
        <w:r w:rsidR="00071368">
          <w:rPr>
            <w:noProof/>
            <w:webHidden/>
          </w:rPr>
          <w:t>53</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3" w:history="1">
        <w:r w:rsidR="00071368" w:rsidRPr="00B957B1">
          <w:rPr>
            <w:rStyle w:val="Hyperlink"/>
            <w:rFonts w:eastAsia="Times New Roman"/>
            <w:noProof/>
            <w:u w:color="000000"/>
            <w:lang w:val="en-US"/>
          </w:rPr>
          <w:t>4.10</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Element</w:t>
        </w:r>
        <w:r w:rsidR="00071368">
          <w:rPr>
            <w:noProof/>
            <w:webHidden/>
          </w:rPr>
          <w:tab/>
        </w:r>
        <w:r w:rsidR="00071368">
          <w:rPr>
            <w:noProof/>
            <w:webHidden/>
          </w:rPr>
          <w:fldChar w:fldCharType="begin"/>
        </w:r>
        <w:r w:rsidR="00071368">
          <w:rPr>
            <w:noProof/>
            <w:webHidden/>
          </w:rPr>
          <w:instrText xml:space="preserve"> PAGEREF _Toc394670683 \h </w:instrText>
        </w:r>
        <w:r w:rsidR="00071368">
          <w:rPr>
            <w:noProof/>
            <w:webHidden/>
          </w:rPr>
        </w:r>
        <w:r w:rsidR="00071368">
          <w:rPr>
            <w:noProof/>
            <w:webHidden/>
          </w:rPr>
          <w:fldChar w:fldCharType="separate"/>
        </w:r>
        <w:r w:rsidR="00071368">
          <w:rPr>
            <w:noProof/>
            <w:webHidden/>
          </w:rPr>
          <w:t>53</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4" w:history="1">
        <w:r w:rsidR="00071368" w:rsidRPr="00B957B1">
          <w:rPr>
            <w:rStyle w:val="Hyperlink"/>
            <w:rFonts w:eastAsia="Times New Roman"/>
            <w:noProof/>
            <w:u w:color="000000"/>
            <w:lang w:val="en-US"/>
          </w:rPr>
          <w:t>4.11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Extension</w:t>
        </w:r>
        <w:r w:rsidR="00071368">
          <w:rPr>
            <w:noProof/>
            <w:webHidden/>
          </w:rPr>
          <w:tab/>
        </w:r>
        <w:r w:rsidR="00071368">
          <w:rPr>
            <w:noProof/>
            <w:webHidden/>
          </w:rPr>
          <w:fldChar w:fldCharType="begin"/>
        </w:r>
        <w:r w:rsidR="00071368">
          <w:rPr>
            <w:noProof/>
            <w:webHidden/>
          </w:rPr>
          <w:instrText xml:space="preserve"> PAGEREF _Toc394670684 \h </w:instrText>
        </w:r>
        <w:r w:rsidR="00071368">
          <w:rPr>
            <w:noProof/>
            <w:webHidden/>
          </w:rPr>
        </w:r>
        <w:r w:rsidR="00071368">
          <w:rPr>
            <w:noProof/>
            <w:webHidden/>
          </w:rPr>
          <w:fldChar w:fldCharType="separate"/>
        </w:r>
        <w:r w:rsidR="00071368">
          <w:rPr>
            <w:noProof/>
            <w:webHidden/>
          </w:rPr>
          <w:t>53</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5" w:history="1">
        <w:r w:rsidR="00071368" w:rsidRPr="00B957B1">
          <w:rPr>
            <w:rStyle w:val="Hyperlink"/>
            <w:rFonts w:eastAsia="Times New Roman"/>
            <w:noProof/>
            <w:u w:color="000000"/>
            <w:lang w:val="en-US"/>
          </w:rPr>
          <w:t>4.12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HumanName</w:t>
        </w:r>
        <w:r w:rsidR="00071368">
          <w:rPr>
            <w:noProof/>
            <w:webHidden/>
          </w:rPr>
          <w:tab/>
        </w:r>
        <w:r w:rsidR="00071368">
          <w:rPr>
            <w:noProof/>
            <w:webHidden/>
          </w:rPr>
          <w:fldChar w:fldCharType="begin"/>
        </w:r>
        <w:r w:rsidR="00071368">
          <w:rPr>
            <w:noProof/>
            <w:webHidden/>
          </w:rPr>
          <w:instrText xml:space="preserve"> PAGEREF _Toc394670685 \h </w:instrText>
        </w:r>
        <w:r w:rsidR="00071368">
          <w:rPr>
            <w:noProof/>
            <w:webHidden/>
          </w:rPr>
        </w:r>
        <w:r w:rsidR="00071368">
          <w:rPr>
            <w:noProof/>
            <w:webHidden/>
          </w:rPr>
          <w:fldChar w:fldCharType="separate"/>
        </w:r>
        <w:r w:rsidR="00071368">
          <w:rPr>
            <w:noProof/>
            <w:webHidden/>
          </w:rPr>
          <w:t>53</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6" w:history="1">
        <w:r w:rsidR="00071368" w:rsidRPr="00B957B1">
          <w:rPr>
            <w:rStyle w:val="Hyperlink"/>
            <w:rFonts w:eastAsia="Times New Roman"/>
            <w:noProof/>
            <w:u w:color="000000"/>
            <w:lang w:val="en-US"/>
          </w:rPr>
          <w:t>4.13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Identifier</w:t>
        </w:r>
        <w:r w:rsidR="00071368">
          <w:rPr>
            <w:noProof/>
            <w:webHidden/>
          </w:rPr>
          <w:tab/>
        </w:r>
        <w:r w:rsidR="00071368">
          <w:rPr>
            <w:noProof/>
            <w:webHidden/>
          </w:rPr>
          <w:fldChar w:fldCharType="begin"/>
        </w:r>
        <w:r w:rsidR="00071368">
          <w:rPr>
            <w:noProof/>
            <w:webHidden/>
          </w:rPr>
          <w:instrText xml:space="preserve"> PAGEREF _Toc394670686 \h </w:instrText>
        </w:r>
        <w:r w:rsidR="00071368">
          <w:rPr>
            <w:noProof/>
            <w:webHidden/>
          </w:rPr>
        </w:r>
        <w:r w:rsidR="00071368">
          <w:rPr>
            <w:noProof/>
            <w:webHidden/>
          </w:rPr>
          <w:fldChar w:fldCharType="separate"/>
        </w:r>
        <w:r w:rsidR="00071368">
          <w:rPr>
            <w:noProof/>
            <w:webHidden/>
          </w:rPr>
          <w:t>53</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7" w:history="1">
        <w:r w:rsidR="00071368" w:rsidRPr="00B957B1">
          <w:rPr>
            <w:rStyle w:val="Hyperlink"/>
            <w:rFonts w:eastAsia="Times New Roman"/>
            <w:noProof/>
            <w:u w:color="000000"/>
            <w:lang w:val="en-US"/>
          </w:rPr>
          <w:t>4.14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Money</w:t>
        </w:r>
        <w:r w:rsidR="00071368">
          <w:rPr>
            <w:noProof/>
            <w:webHidden/>
          </w:rPr>
          <w:tab/>
        </w:r>
        <w:r w:rsidR="00071368">
          <w:rPr>
            <w:noProof/>
            <w:webHidden/>
          </w:rPr>
          <w:fldChar w:fldCharType="begin"/>
        </w:r>
        <w:r w:rsidR="00071368">
          <w:rPr>
            <w:noProof/>
            <w:webHidden/>
          </w:rPr>
          <w:instrText xml:space="preserve"> PAGEREF _Toc394670687 \h </w:instrText>
        </w:r>
        <w:r w:rsidR="00071368">
          <w:rPr>
            <w:noProof/>
            <w:webHidden/>
          </w:rPr>
        </w:r>
        <w:r w:rsidR="00071368">
          <w:rPr>
            <w:noProof/>
            <w:webHidden/>
          </w:rPr>
          <w:fldChar w:fldCharType="separate"/>
        </w:r>
        <w:r w:rsidR="00071368">
          <w:rPr>
            <w:noProof/>
            <w:webHidden/>
          </w:rPr>
          <w:t>54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8" w:history="1">
        <w:r w:rsidR="00071368" w:rsidRPr="00B957B1">
          <w:rPr>
            <w:rStyle w:val="Hyperlink"/>
            <w:rFonts w:eastAsia="Times New Roman"/>
            <w:noProof/>
            <w:u w:color="000000"/>
            <w:lang w:val="en-US"/>
          </w:rPr>
          <w:t>4.15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Period</w:t>
        </w:r>
        <w:r w:rsidR="00071368">
          <w:rPr>
            <w:noProof/>
            <w:webHidden/>
          </w:rPr>
          <w:tab/>
        </w:r>
        <w:r w:rsidR="00071368">
          <w:rPr>
            <w:noProof/>
            <w:webHidden/>
          </w:rPr>
          <w:fldChar w:fldCharType="begin"/>
        </w:r>
        <w:r w:rsidR="00071368">
          <w:rPr>
            <w:noProof/>
            <w:webHidden/>
          </w:rPr>
          <w:instrText xml:space="preserve"> PAGEREF _Toc394670688 \h </w:instrText>
        </w:r>
        <w:r w:rsidR="00071368">
          <w:rPr>
            <w:noProof/>
            <w:webHidden/>
          </w:rPr>
        </w:r>
        <w:r w:rsidR="00071368">
          <w:rPr>
            <w:noProof/>
            <w:webHidden/>
          </w:rPr>
          <w:fldChar w:fldCharType="separate"/>
        </w:r>
        <w:r w:rsidR="00071368">
          <w:rPr>
            <w:noProof/>
            <w:webHidden/>
          </w:rPr>
          <w:t>54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9" w:history="1">
        <w:r w:rsidR="00071368" w:rsidRPr="00B957B1">
          <w:rPr>
            <w:rStyle w:val="Hyperlink"/>
            <w:rFonts w:eastAsia="Times New Roman"/>
            <w:noProof/>
            <w:u w:color="000000"/>
            <w:lang w:val="en-US"/>
          </w:rPr>
          <w:t>4.16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Quantity</w:t>
        </w:r>
        <w:r w:rsidR="00071368">
          <w:rPr>
            <w:noProof/>
            <w:webHidden/>
          </w:rPr>
          <w:tab/>
        </w:r>
        <w:r w:rsidR="00071368">
          <w:rPr>
            <w:noProof/>
            <w:webHidden/>
          </w:rPr>
          <w:fldChar w:fldCharType="begin"/>
        </w:r>
        <w:r w:rsidR="00071368">
          <w:rPr>
            <w:noProof/>
            <w:webHidden/>
          </w:rPr>
          <w:instrText xml:space="preserve"> PAGEREF _Toc394670689 \h </w:instrText>
        </w:r>
        <w:r w:rsidR="00071368">
          <w:rPr>
            <w:noProof/>
            <w:webHidden/>
          </w:rPr>
        </w:r>
        <w:r w:rsidR="00071368">
          <w:rPr>
            <w:noProof/>
            <w:webHidden/>
          </w:rPr>
          <w:fldChar w:fldCharType="separate"/>
        </w:r>
        <w:r w:rsidR="00071368">
          <w:rPr>
            <w:noProof/>
            <w:webHidden/>
          </w:rPr>
          <w:t>54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0" w:history="1">
        <w:r w:rsidR="00071368" w:rsidRPr="00B957B1">
          <w:rPr>
            <w:rStyle w:val="Hyperlink"/>
            <w:rFonts w:eastAsia="Times New Roman"/>
            <w:noProof/>
            <w:u w:color="000000"/>
            <w:lang w:val="en-US"/>
          </w:rPr>
          <w:t>4.17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Range</w:t>
        </w:r>
        <w:r w:rsidR="00071368">
          <w:rPr>
            <w:noProof/>
            <w:webHidden/>
          </w:rPr>
          <w:tab/>
        </w:r>
        <w:r w:rsidR="00071368">
          <w:rPr>
            <w:noProof/>
            <w:webHidden/>
          </w:rPr>
          <w:fldChar w:fldCharType="begin"/>
        </w:r>
        <w:r w:rsidR="00071368">
          <w:rPr>
            <w:noProof/>
            <w:webHidden/>
          </w:rPr>
          <w:instrText xml:space="preserve"> PAGEREF _Toc394670690 \h </w:instrText>
        </w:r>
        <w:r w:rsidR="00071368">
          <w:rPr>
            <w:noProof/>
            <w:webHidden/>
          </w:rPr>
        </w:r>
        <w:r w:rsidR="00071368">
          <w:rPr>
            <w:noProof/>
            <w:webHidden/>
          </w:rPr>
          <w:fldChar w:fldCharType="separate"/>
        </w:r>
        <w:r w:rsidR="00071368">
          <w:rPr>
            <w:noProof/>
            <w:webHidden/>
          </w:rPr>
          <w:t>54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1" w:history="1">
        <w:r w:rsidR="00071368" w:rsidRPr="00B957B1">
          <w:rPr>
            <w:rStyle w:val="Hyperlink"/>
            <w:rFonts w:eastAsia="Times New Roman"/>
            <w:noProof/>
            <w:u w:color="000000"/>
            <w:lang w:val="en-US"/>
          </w:rPr>
          <w:t>4.18</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Ratio</w:t>
        </w:r>
        <w:r w:rsidR="00071368">
          <w:rPr>
            <w:noProof/>
            <w:webHidden/>
          </w:rPr>
          <w:tab/>
        </w:r>
        <w:r w:rsidR="00071368">
          <w:rPr>
            <w:noProof/>
            <w:webHidden/>
          </w:rPr>
          <w:fldChar w:fldCharType="begin"/>
        </w:r>
        <w:r w:rsidR="00071368">
          <w:rPr>
            <w:noProof/>
            <w:webHidden/>
          </w:rPr>
          <w:instrText xml:space="preserve"> PAGEREF _Toc394670691 \h </w:instrText>
        </w:r>
        <w:r w:rsidR="00071368">
          <w:rPr>
            <w:noProof/>
            <w:webHidden/>
          </w:rPr>
        </w:r>
        <w:r w:rsidR="00071368">
          <w:rPr>
            <w:noProof/>
            <w:webHidden/>
          </w:rPr>
          <w:fldChar w:fldCharType="separate"/>
        </w:r>
        <w:r w:rsidR="00071368">
          <w:rPr>
            <w:noProof/>
            <w:webHidden/>
          </w:rPr>
          <w:t>54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2" w:history="1">
        <w:r w:rsidR="00071368" w:rsidRPr="00B957B1">
          <w:rPr>
            <w:rStyle w:val="Hyperlink"/>
            <w:rFonts w:eastAsia="Times New Roman"/>
            <w:noProof/>
            <w:u w:color="000000"/>
            <w:lang w:val="en-US"/>
          </w:rPr>
          <w:t>4.19</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Repeat</w:t>
        </w:r>
        <w:r w:rsidR="00071368">
          <w:rPr>
            <w:noProof/>
            <w:webHidden/>
          </w:rPr>
          <w:tab/>
        </w:r>
        <w:r w:rsidR="00071368">
          <w:rPr>
            <w:noProof/>
            <w:webHidden/>
          </w:rPr>
          <w:fldChar w:fldCharType="begin"/>
        </w:r>
        <w:r w:rsidR="00071368">
          <w:rPr>
            <w:noProof/>
            <w:webHidden/>
          </w:rPr>
          <w:instrText xml:space="preserve"> PAGEREF _Toc394670692 \h </w:instrText>
        </w:r>
        <w:r w:rsidR="00071368">
          <w:rPr>
            <w:noProof/>
            <w:webHidden/>
          </w:rPr>
        </w:r>
        <w:r w:rsidR="00071368">
          <w:rPr>
            <w:noProof/>
            <w:webHidden/>
          </w:rPr>
          <w:fldChar w:fldCharType="separate"/>
        </w:r>
        <w:r w:rsidR="00071368">
          <w:rPr>
            <w:noProof/>
            <w:webHidden/>
          </w:rPr>
          <w:t>54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3" w:history="1">
        <w:r w:rsidR="00071368" w:rsidRPr="00B957B1">
          <w:rPr>
            <w:rStyle w:val="Hyperlink"/>
            <w:rFonts w:eastAsia="Times New Roman"/>
            <w:noProof/>
            <w:u w:color="000000"/>
            <w:lang w:val="en-US"/>
          </w:rPr>
          <w:t>4.20</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ResourceReference</w:t>
        </w:r>
        <w:r w:rsidR="00071368">
          <w:rPr>
            <w:noProof/>
            <w:webHidden/>
          </w:rPr>
          <w:tab/>
        </w:r>
        <w:r w:rsidR="00071368">
          <w:rPr>
            <w:noProof/>
            <w:webHidden/>
          </w:rPr>
          <w:fldChar w:fldCharType="begin"/>
        </w:r>
        <w:r w:rsidR="00071368">
          <w:rPr>
            <w:noProof/>
            <w:webHidden/>
          </w:rPr>
          <w:instrText xml:space="preserve"> PAGEREF _Toc394670693 \h </w:instrText>
        </w:r>
        <w:r w:rsidR="00071368">
          <w:rPr>
            <w:noProof/>
            <w:webHidden/>
          </w:rPr>
        </w:r>
        <w:r w:rsidR="00071368">
          <w:rPr>
            <w:noProof/>
            <w:webHidden/>
          </w:rPr>
          <w:fldChar w:fldCharType="separate"/>
        </w:r>
        <w:r w:rsidR="00071368">
          <w:rPr>
            <w:noProof/>
            <w:webHidden/>
          </w:rPr>
          <w:t>55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4" w:history="1">
        <w:r w:rsidR="00071368" w:rsidRPr="00B957B1">
          <w:rPr>
            <w:rStyle w:val="Hyperlink"/>
            <w:rFonts w:eastAsia="Times New Roman"/>
            <w:noProof/>
            <w:u w:color="000000"/>
            <w:lang w:val="en-US"/>
          </w:rPr>
          <w:t>4.21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SampledData</w:t>
        </w:r>
        <w:r w:rsidR="00071368">
          <w:rPr>
            <w:noProof/>
            <w:webHidden/>
          </w:rPr>
          <w:tab/>
        </w:r>
        <w:r w:rsidR="00071368">
          <w:rPr>
            <w:noProof/>
            <w:webHidden/>
          </w:rPr>
          <w:fldChar w:fldCharType="begin"/>
        </w:r>
        <w:r w:rsidR="00071368">
          <w:rPr>
            <w:noProof/>
            <w:webHidden/>
          </w:rPr>
          <w:instrText xml:space="preserve"> PAGEREF _Toc394670694 \h </w:instrText>
        </w:r>
        <w:r w:rsidR="00071368">
          <w:rPr>
            <w:noProof/>
            <w:webHidden/>
          </w:rPr>
        </w:r>
        <w:r w:rsidR="00071368">
          <w:rPr>
            <w:noProof/>
            <w:webHidden/>
          </w:rPr>
          <w:fldChar w:fldCharType="separate"/>
        </w:r>
        <w:r w:rsidR="00071368">
          <w:rPr>
            <w:noProof/>
            <w:webHidden/>
          </w:rPr>
          <w:t>55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5" w:history="1">
        <w:r w:rsidR="00071368" w:rsidRPr="00B957B1">
          <w:rPr>
            <w:rStyle w:val="Hyperlink"/>
            <w:rFonts w:eastAsia="Times New Roman"/>
            <w:noProof/>
            <w:u w:color="000000"/>
            <w:lang w:val="en-US"/>
          </w:rPr>
          <w:t>4.22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Schedule</w:t>
        </w:r>
        <w:r w:rsidR="00071368">
          <w:rPr>
            <w:noProof/>
            <w:webHidden/>
          </w:rPr>
          <w:tab/>
        </w:r>
        <w:r w:rsidR="00071368">
          <w:rPr>
            <w:noProof/>
            <w:webHidden/>
          </w:rPr>
          <w:fldChar w:fldCharType="begin"/>
        </w:r>
        <w:r w:rsidR="00071368">
          <w:rPr>
            <w:noProof/>
            <w:webHidden/>
          </w:rPr>
          <w:instrText xml:space="preserve"> PAGEREF _Toc394670695 \h </w:instrText>
        </w:r>
        <w:r w:rsidR="00071368">
          <w:rPr>
            <w:noProof/>
            <w:webHidden/>
          </w:rPr>
        </w:r>
        <w:r w:rsidR="00071368">
          <w:rPr>
            <w:noProof/>
            <w:webHidden/>
          </w:rPr>
          <w:fldChar w:fldCharType="separate"/>
        </w:r>
        <w:r w:rsidR="00071368">
          <w:rPr>
            <w:noProof/>
            <w:webHidden/>
          </w:rPr>
          <w:t>55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6" w:history="1">
        <w:r w:rsidR="00071368" w:rsidRPr="00B957B1">
          <w:rPr>
            <w:rStyle w:val="Hyperlink"/>
            <w:rFonts w:eastAsia="Times New Roman"/>
            <w:noProof/>
            <w:u w:color="000000"/>
            <w:lang w:val="en-US"/>
          </w:rPr>
          <w:t>4.23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Structure</w:t>
        </w:r>
        <w:r w:rsidR="00071368">
          <w:rPr>
            <w:noProof/>
            <w:webHidden/>
          </w:rPr>
          <w:tab/>
        </w:r>
        <w:r w:rsidR="00071368">
          <w:rPr>
            <w:noProof/>
            <w:webHidden/>
          </w:rPr>
          <w:fldChar w:fldCharType="begin"/>
        </w:r>
        <w:r w:rsidR="00071368">
          <w:rPr>
            <w:noProof/>
            <w:webHidden/>
          </w:rPr>
          <w:instrText xml:space="preserve"> PAGEREF _Toc394670696 \h </w:instrText>
        </w:r>
        <w:r w:rsidR="00071368">
          <w:rPr>
            <w:noProof/>
            <w:webHidden/>
          </w:rPr>
        </w:r>
        <w:r w:rsidR="00071368">
          <w:rPr>
            <w:noProof/>
            <w:webHidden/>
          </w:rPr>
          <w:fldChar w:fldCharType="separate"/>
        </w:r>
        <w:r w:rsidR="00071368">
          <w:rPr>
            <w:noProof/>
            <w:webHidden/>
          </w:rPr>
          <w:t>55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7" w:history="1">
        <w:r w:rsidR="00071368" w:rsidRPr="00B957B1">
          <w:rPr>
            <w:rStyle w:val="Hyperlink"/>
            <w:rFonts w:eastAsia="Times New Roman"/>
            <w:noProof/>
            <w:u w:color="000000"/>
            <w:lang w:val="en-US"/>
          </w:rPr>
          <w:t>4.24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Type</w:t>
        </w:r>
        <w:r w:rsidR="00071368">
          <w:rPr>
            <w:noProof/>
            <w:webHidden/>
          </w:rPr>
          <w:tab/>
        </w:r>
        <w:r w:rsidR="00071368">
          <w:rPr>
            <w:noProof/>
            <w:webHidden/>
          </w:rPr>
          <w:fldChar w:fldCharType="begin"/>
        </w:r>
        <w:r w:rsidR="00071368">
          <w:rPr>
            <w:noProof/>
            <w:webHidden/>
          </w:rPr>
          <w:instrText xml:space="preserve"> PAGEREF _Toc394670697 \h </w:instrText>
        </w:r>
        <w:r w:rsidR="00071368">
          <w:rPr>
            <w:noProof/>
            <w:webHidden/>
          </w:rPr>
        </w:r>
        <w:r w:rsidR="00071368">
          <w:rPr>
            <w:noProof/>
            <w:webHidden/>
          </w:rPr>
          <w:fldChar w:fldCharType="separate"/>
        </w:r>
        <w:r w:rsidR="00071368">
          <w:rPr>
            <w:noProof/>
            <w:webHidden/>
          </w:rPr>
          <w:t>55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8" w:history="1">
        <w:r w:rsidR="00071368" w:rsidRPr="00B957B1">
          <w:rPr>
            <w:rStyle w:val="Hyperlink"/>
            <w:rFonts w:eastAsia="Times New Roman"/>
            <w:noProof/>
            <w:u w:color="000000"/>
            <w:lang w:val="en-US"/>
          </w:rPr>
          <w:t>4.25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base64Binary</w:t>
        </w:r>
        <w:r w:rsidR="00071368">
          <w:rPr>
            <w:noProof/>
            <w:webHidden/>
          </w:rPr>
          <w:tab/>
        </w:r>
        <w:r w:rsidR="00071368">
          <w:rPr>
            <w:noProof/>
            <w:webHidden/>
          </w:rPr>
          <w:fldChar w:fldCharType="begin"/>
        </w:r>
        <w:r w:rsidR="00071368">
          <w:rPr>
            <w:noProof/>
            <w:webHidden/>
          </w:rPr>
          <w:instrText xml:space="preserve"> PAGEREF _Toc394670698 \h </w:instrText>
        </w:r>
        <w:r w:rsidR="00071368">
          <w:rPr>
            <w:noProof/>
            <w:webHidden/>
          </w:rPr>
        </w:r>
        <w:r w:rsidR="00071368">
          <w:rPr>
            <w:noProof/>
            <w:webHidden/>
          </w:rPr>
          <w:fldChar w:fldCharType="separate"/>
        </w:r>
        <w:r w:rsidR="00071368">
          <w:rPr>
            <w:noProof/>
            <w:webHidden/>
          </w:rPr>
          <w:t>55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9" w:history="1">
        <w:r w:rsidR="00071368" w:rsidRPr="00B957B1">
          <w:rPr>
            <w:rStyle w:val="Hyperlink"/>
            <w:rFonts w:eastAsia="Times New Roman"/>
            <w:noProof/>
            <w:u w:color="000000"/>
            <w:lang w:val="en-US"/>
          </w:rPr>
          <w:t>4.26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base64Binary-primitive</w:t>
        </w:r>
        <w:r w:rsidR="00071368">
          <w:rPr>
            <w:noProof/>
            <w:webHidden/>
          </w:rPr>
          <w:tab/>
        </w:r>
        <w:r w:rsidR="00071368">
          <w:rPr>
            <w:noProof/>
            <w:webHidden/>
          </w:rPr>
          <w:fldChar w:fldCharType="begin"/>
        </w:r>
        <w:r w:rsidR="00071368">
          <w:rPr>
            <w:noProof/>
            <w:webHidden/>
          </w:rPr>
          <w:instrText xml:space="preserve"> PAGEREF _Toc394670699 \h </w:instrText>
        </w:r>
        <w:r w:rsidR="00071368">
          <w:rPr>
            <w:noProof/>
            <w:webHidden/>
          </w:rPr>
        </w:r>
        <w:r w:rsidR="00071368">
          <w:rPr>
            <w:noProof/>
            <w:webHidden/>
          </w:rPr>
          <w:fldChar w:fldCharType="separate"/>
        </w:r>
        <w:r w:rsidR="00071368">
          <w:rPr>
            <w:noProof/>
            <w:webHidden/>
          </w:rPr>
          <w:t>56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0" w:history="1">
        <w:r w:rsidR="00071368" w:rsidRPr="00B957B1">
          <w:rPr>
            <w:rStyle w:val="Hyperlink"/>
            <w:rFonts w:eastAsia="Times New Roman"/>
            <w:noProof/>
            <w:u w:color="000000"/>
            <w:lang w:val="en-US"/>
          </w:rPr>
          <w:t>4.27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boolean</w:t>
        </w:r>
        <w:r w:rsidR="00071368">
          <w:rPr>
            <w:noProof/>
            <w:webHidden/>
          </w:rPr>
          <w:tab/>
        </w:r>
        <w:r w:rsidR="00071368">
          <w:rPr>
            <w:noProof/>
            <w:webHidden/>
          </w:rPr>
          <w:fldChar w:fldCharType="begin"/>
        </w:r>
        <w:r w:rsidR="00071368">
          <w:rPr>
            <w:noProof/>
            <w:webHidden/>
          </w:rPr>
          <w:instrText xml:space="preserve"> PAGEREF _Toc394670700 \h </w:instrText>
        </w:r>
        <w:r w:rsidR="00071368">
          <w:rPr>
            <w:noProof/>
            <w:webHidden/>
          </w:rPr>
        </w:r>
        <w:r w:rsidR="00071368">
          <w:rPr>
            <w:noProof/>
            <w:webHidden/>
          </w:rPr>
          <w:fldChar w:fldCharType="separate"/>
        </w:r>
        <w:r w:rsidR="00071368">
          <w:rPr>
            <w:noProof/>
            <w:webHidden/>
          </w:rPr>
          <w:t>56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1" w:history="1">
        <w:r w:rsidR="00071368" w:rsidRPr="00B957B1">
          <w:rPr>
            <w:rStyle w:val="Hyperlink"/>
            <w:rFonts w:eastAsia="Times New Roman"/>
            <w:noProof/>
            <w:u w:color="000000"/>
            <w:lang w:val="en-US"/>
          </w:rPr>
          <w:t>4.28</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boolean-primitive</w:t>
        </w:r>
        <w:r w:rsidR="00071368">
          <w:rPr>
            <w:noProof/>
            <w:webHidden/>
          </w:rPr>
          <w:tab/>
        </w:r>
        <w:r w:rsidR="00071368">
          <w:rPr>
            <w:noProof/>
            <w:webHidden/>
          </w:rPr>
          <w:fldChar w:fldCharType="begin"/>
        </w:r>
        <w:r w:rsidR="00071368">
          <w:rPr>
            <w:noProof/>
            <w:webHidden/>
          </w:rPr>
          <w:instrText xml:space="preserve"> PAGEREF _Toc394670701 \h </w:instrText>
        </w:r>
        <w:r w:rsidR="00071368">
          <w:rPr>
            <w:noProof/>
            <w:webHidden/>
          </w:rPr>
        </w:r>
        <w:r w:rsidR="00071368">
          <w:rPr>
            <w:noProof/>
            <w:webHidden/>
          </w:rPr>
          <w:fldChar w:fldCharType="separate"/>
        </w:r>
        <w:r w:rsidR="00071368">
          <w:rPr>
            <w:noProof/>
            <w:webHidden/>
          </w:rPr>
          <w:t>56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2" w:history="1">
        <w:r w:rsidR="00071368" w:rsidRPr="00B957B1">
          <w:rPr>
            <w:rStyle w:val="Hyperlink"/>
            <w:rFonts w:eastAsia="Times New Roman"/>
            <w:noProof/>
            <w:u w:color="000000"/>
            <w:lang w:val="en-US"/>
          </w:rPr>
          <w:t>4.29</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code</w:t>
        </w:r>
        <w:r w:rsidR="00071368">
          <w:rPr>
            <w:noProof/>
            <w:webHidden/>
          </w:rPr>
          <w:tab/>
        </w:r>
        <w:r w:rsidR="00071368">
          <w:rPr>
            <w:noProof/>
            <w:webHidden/>
          </w:rPr>
          <w:fldChar w:fldCharType="begin"/>
        </w:r>
        <w:r w:rsidR="00071368">
          <w:rPr>
            <w:noProof/>
            <w:webHidden/>
          </w:rPr>
          <w:instrText xml:space="preserve"> PAGEREF _Toc394670702 \h </w:instrText>
        </w:r>
        <w:r w:rsidR="00071368">
          <w:rPr>
            <w:noProof/>
            <w:webHidden/>
          </w:rPr>
        </w:r>
        <w:r w:rsidR="00071368">
          <w:rPr>
            <w:noProof/>
            <w:webHidden/>
          </w:rPr>
          <w:fldChar w:fldCharType="separate"/>
        </w:r>
        <w:r w:rsidR="00071368">
          <w:rPr>
            <w:noProof/>
            <w:webHidden/>
          </w:rPr>
          <w:t>56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3" w:history="1">
        <w:r w:rsidR="00071368" w:rsidRPr="00B957B1">
          <w:rPr>
            <w:rStyle w:val="Hyperlink"/>
            <w:rFonts w:eastAsia="Times New Roman"/>
            <w:noProof/>
            <w:u w:color="000000"/>
            <w:lang w:val="en-US"/>
          </w:rPr>
          <w:t>4.30</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code-primitive</w:t>
        </w:r>
        <w:r w:rsidR="00071368">
          <w:rPr>
            <w:noProof/>
            <w:webHidden/>
          </w:rPr>
          <w:tab/>
        </w:r>
        <w:r w:rsidR="00071368">
          <w:rPr>
            <w:noProof/>
            <w:webHidden/>
          </w:rPr>
          <w:fldChar w:fldCharType="begin"/>
        </w:r>
        <w:r w:rsidR="00071368">
          <w:rPr>
            <w:noProof/>
            <w:webHidden/>
          </w:rPr>
          <w:instrText xml:space="preserve"> PAGEREF _Toc394670703 \h </w:instrText>
        </w:r>
        <w:r w:rsidR="00071368">
          <w:rPr>
            <w:noProof/>
            <w:webHidden/>
          </w:rPr>
        </w:r>
        <w:r w:rsidR="00071368">
          <w:rPr>
            <w:noProof/>
            <w:webHidden/>
          </w:rPr>
          <w:fldChar w:fldCharType="separate"/>
        </w:r>
        <w:r w:rsidR="00071368">
          <w:rPr>
            <w:noProof/>
            <w:webHidden/>
          </w:rPr>
          <w:t>56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4" w:history="1">
        <w:r w:rsidR="00071368" w:rsidRPr="00B957B1">
          <w:rPr>
            <w:rStyle w:val="Hyperlink"/>
            <w:rFonts w:eastAsia="Times New Roman"/>
            <w:noProof/>
            <w:u w:color="000000"/>
            <w:lang w:val="en-US"/>
          </w:rPr>
          <w:t>4.31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date</w:t>
        </w:r>
        <w:r w:rsidR="00071368">
          <w:rPr>
            <w:noProof/>
            <w:webHidden/>
          </w:rPr>
          <w:tab/>
        </w:r>
        <w:r w:rsidR="00071368">
          <w:rPr>
            <w:noProof/>
            <w:webHidden/>
          </w:rPr>
          <w:fldChar w:fldCharType="begin"/>
        </w:r>
        <w:r w:rsidR="00071368">
          <w:rPr>
            <w:noProof/>
            <w:webHidden/>
          </w:rPr>
          <w:instrText xml:space="preserve"> PAGEREF _Toc394670704 \h </w:instrText>
        </w:r>
        <w:r w:rsidR="00071368">
          <w:rPr>
            <w:noProof/>
            <w:webHidden/>
          </w:rPr>
        </w:r>
        <w:r w:rsidR="00071368">
          <w:rPr>
            <w:noProof/>
            <w:webHidden/>
          </w:rPr>
          <w:fldChar w:fldCharType="separate"/>
        </w:r>
        <w:r w:rsidR="00071368">
          <w:rPr>
            <w:noProof/>
            <w:webHidden/>
          </w:rPr>
          <w:t>56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5" w:history="1">
        <w:r w:rsidR="00071368" w:rsidRPr="00B957B1">
          <w:rPr>
            <w:rStyle w:val="Hyperlink"/>
            <w:rFonts w:eastAsia="Times New Roman"/>
            <w:noProof/>
            <w:u w:color="000000"/>
            <w:lang w:val="en-US"/>
          </w:rPr>
          <w:t>4.32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date-primitive</w:t>
        </w:r>
        <w:r w:rsidR="00071368">
          <w:rPr>
            <w:noProof/>
            <w:webHidden/>
          </w:rPr>
          <w:tab/>
        </w:r>
        <w:r w:rsidR="00071368">
          <w:rPr>
            <w:noProof/>
            <w:webHidden/>
          </w:rPr>
          <w:fldChar w:fldCharType="begin"/>
        </w:r>
        <w:r w:rsidR="00071368">
          <w:rPr>
            <w:noProof/>
            <w:webHidden/>
          </w:rPr>
          <w:instrText xml:space="preserve"> PAGEREF _Toc394670705 \h </w:instrText>
        </w:r>
        <w:r w:rsidR="00071368">
          <w:rPr>
            <w:noProof/>
            <w:webHidden/>
          </w:rPr>
        </w:r>
        <w:r w:rsidR="00071368">
          <w:rPr>
            <w:noProof/>
            <w:webHidden/>
          </w:rPr>
          <w:fldChar w:fldCharType="separate"/>
        </w:r>
        <w:r w:rsidR="00071368">
          <w:rPr>
            <w:noProof/>
            <w:webHidden/>
          </w:rPr>
          <w:t>56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6" w:history="1">
        <w:r w:rsidR="00071368" w:rsidRPr="00B957B1">
          <w:rPr>
            <w:rStyle w:val="Hyperlink"/>
            <w:rFonts w:eastAsia="Times New Roman"/>
            <w:noProof/>
            <w:u w:color="000000"/>
            <w:lang w:val="en-US"/>
          </w:rPr>
          <w:t>4.33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date-union</w:t>
        </w:r>
        <w:r w:rsidR="00071368">
          <w:rPr>
            <w:noProof/>
            <w:webHidden/>
          </w:rPr>
          <w:tab/>
        </w:r>
        <w:r w:rsidR="00071368">
          <w:rPr>
            <w:noProof/>
            <w:webHidden/>
          </w:rPr>
          <w:fldChar w:fldCharType="begin"/>
        </w:r>
        <w:r w:rsidR="00071368">
          <w:rPr>
            <w:noProof/>
            <w:webHidden/>
          </w:rPr>
          <w:instrText xml:space="preserve"> PAGEREF _Toc394670706 \h </w:instrText>
        </w:r>
        <w:r w:rsidR="00071368">
          <w:rPr>
            <w:noProof/>
            <w:webHidden/>
          </w:rPr>
        </w:r>
        <w:r w:rsidR="00071368">
          <w:rPr>
            <w:noProof/>
            <w:webHidden/>
          </w:rPr>
          <w:fldChar w:fldCharType="separate"/>
        </w:r>
        <w:r w:rsidR="00071368">
          <w:rPr>
            <w:noProof/>
            <w:webHidden/>
          </w:rPr>
          <w:t>57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7" w:history="1">
        <w:r w:rsidR="00071368" w:rsidRPr="00B957B1">
          <w:rPr>
            <w:rStyle w:val="Hyperlink"/>
            <w:rFonts w:eastAsia="Times New Roman"/>
            <w:noProof/>
            <w:u w:color="000000"/>
            <w:lang w:val="en-US"/>
          </w:rPr>
          <w:t>4.34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dateTime</w:t>
        </w:r>
        <w:r w:rsidR="00071368">
          <w:rPr>
            <w:noProof/>
            <w:webHidden/>
          </w:rPr>
          <w:tab/>
        </w:r>
        <w:r w:rsidR="00071368">
          <w:rPr>
            <w:noProof/>
            <w:webHidden/>
          </w:rPr>
          <w:fldChar w:fldCharType="begin"/>
        </w:r>
        <w:r w:rsidR="00071368">
          <w:rPr>
            <w:noProof/>
            <w:webHidden/>
          </w:rPr>
          <w:instrText xml:space="preserve"> PAGEREF _Toc394670707 \h </w:instrText>
        </w:r>
        <w:r w:rsidR="00071368">
          <w:rPr>
            <w:noProof/>
            <w:webHidden/>
          </w:rPr>
        </w:r>
        <w:r w:rsidR="00071368">
          <w:rPr>
            <w:noProof/>
            <w:webHidden/>
          </w:rPr>
          <w:fldChar w:fldCharType="separate"/>
        </w:r>
        <w:r w:rsidR="00071368">
          <w:rPr>
            <w:noProof/>
            <w:webHidden/>
          </w:rPr>
          <w:t>57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8" w:history="1">
        <w:r w:rsidR="00071368" w:rsidRPr="00B957B1">
          <w:rPr>
            <w:rStyle w:val="Hyperlink"/>
            <w:rFonts w:eastAsia="Times New Roman"/>
            <w:noProof/>
            <w:u w:color="000000"/>
            <w:lang w:val="en-US"/>
          </w:rPr>
          <w:t>4.35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dateTime-primitive</w:t>
        </w:r>
        <w:r w:rsidR="00071368">
          <w:rPr>
            <w:noProof/>
            <w:webHidden/>
          </w:rPr>
          <w:tab/>
        </w:r>
        <w:r w:rsidR="00071368">
          <w:rPr>
            <w:noProof/>
            <w:webHidden/>
          </w:rPr>
          <w:fldChar w:fldCharType="begin"/>
        </w:r>
        <w:r w:rsidR="00071368">
          <w:rPr>
            <w:noProof/>
            <w:webHidden/>
          </w:rPr>
          <w:instrText xml:space="preserve"> PAGEREF _Toc394670708 \h </w:instrText>
        </w:r>
        <w:r w:rsidR="00071368">
          <w:rPr>
            <w:noProof/>
            <w:webHidden/>
          </w:rPr>
        </w:r>
        <w:r w:rsidR="00071368">
          <w:rPr>
            <w:noProof/>
            <w:webHidden/>
          </w:rPr>
          <w:fldChar w:fldCharType="separate"/>
        </w:r>
        <w:r w:rsidR="00071368">
          <w:rPr>
            <w:noProof/>
            <w:webHidden/>
          </w:rPr>
          <w:t>57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9" w:history="1">
        <w:r w:rsidR="00071368" w:rsidRPr="00B957B1">
          <w:rPr>
            <w:rStyle w:val="Hyperlink"/>
            <w:rFonts w:eastAsia="Times New Roman"/>
            <w:noProof/>
            <w:u w:color="000000"/>
            <w:lang w:val="en-US"/>
          </w:rPr>
          <w:t>4.36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dateTime-union</w:t>
        </w:r>
        <w:r w:rsidR="00071368">
          <w:rPr>
            <w:noProof/>
            <w:webHidden/>
          </w:rPr>
          <w:tab/>
        </w:r>
        <w:r w:rsidR="00071368">
          <w:rPr>
            <w:noProof/>
            <w:webHidden/>
          </w:rPr>
          <w:fldChar w:fldCharType="begin"/>
        </w:r>
        <w:r w:rsidR="00071368">
          <w:rPr>
            <w:noProof/>
            <w:webHidden/>
          </w:rPr>
          <w:instrText xml:space="preserve"> PAGEREF _Toc394670709 \h </w:instrText>
        </w:r>
        <w:r w:rsidR="00071368">
          <w:rPr>
            <w:noProof/>
            <w:webHidden/>
          </w:rPr>
        </w:r>
        <w:r w:rsidR="00071368">
          <w:rPr>
            <w:noProof/>
            <w:webHidden/>
          </w:rPr>
          <w:fldChar w:fldCharType="separate"/>
        </w:r>
        <w:r w:rsidR="00071368">
          <w:rPr>
            <w:noProof/>
            <w:webHidden/>
          </w:rPr>
          <w:t>57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0" w:history="1">
        <w:r w:rsidR="00071368" w:rsidRPr="00B957B1">
          <w:rPr>
            <w:rStyle w:val="Hyperlink"/>
            <w:rFonts w:eastAsia="Times New Roman"/>
            <w:noProof/>
            <w:u w:color="000000"/>
            <w:lang w:val="en-US"/>
          </w:rPr>
          <w:t>4.37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decimal</w:t>
        </w:r>
        <w:r w:rsidR="00071368">
          <w:rPr>
            <w:noProof/>
            <w:webHidden/>
          </w:rPr>
          <w:tab/>
        </w:r>
        <w:r w:rsidR="00071368">
          <w:rPr>
            <w:noProof/>
            <w:webHidden/>
          </w:rPr>
          <w:fldChar w:fldCharType="begin"/>
        </w:r>
        <w:r w:rsidR="00071368">
          <w:rPr>
            <w:noProof/>
            <w:webHidden/>
          </w:rPr>
          <w:instrText xml:space="preserve"> PAGEREF _Toc394670710 \h </w:instrText>
        </w:r>
        <w:r w:rsidR="00071368">
          <w:rPr>
            <w:noProof/>
            <w:webHidden/>
          </w:rPr>
        </w:r>
        <w:r w:rsidR="00071368">
          <w:rPr>
            <w:noProof/>
            <w:webHidden/>
          </w:rPr>
          <w:fldChar w:fldCharType="separate"/>
        </w:r>
        <w:r w:rsidR="00071368">
          <w:rPr>
            <w:noProof/>
            <w:webHidden/>
          </w:rPr>
          <w:t>57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1" w:history="1">
        <w:r w:rsidR="00071368" w:rsidRPr="00B957B1">
          <w:rPr>
            <w:rStyle w:val="Hyperlink"/>
            <w:rFonts w:eastAsia="Times New Roman"/>
            <w:noProof/>
            <w:u w:color="000000"/>
            <w:lang w:val="en-US"/>
          </w:rPr>
          <w:t>4.38</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decimal-primitive</w:t>
        </w:r>
        <w:r w:rsidR="00071368">
          <w:rPr>
            <w:noProof/>
            <w:webHidden/>
          </w:rPr>
          <w:tab/>
        </w:r>
        <w:r w:rsidR="00071368">
          <w:rPr>
            <w:noProof/>
            <w:webHidden/>
          </w:rPr>
          <w:fldChar w:fldCharType="begin"/>
        </w:r>
        <w:r w:rsidR="00071368">
          <w:rPr>
            <w:noProof/>
            <w:webHidden/>
          </w:rPr>
          <w:instrText xml:space="preserve"> PAGEREF _Toc394670711 \h </w:instrText>
        </w:r>
        <w:r w:rsidR="00071368">
          <w:rPr>
            <w:noProof/>
            <w:webHidden/>
          </w:rPr>
        </w:r>
        <w:r w:rsidR="00071368">
          <w:rPr>
            <w:noProof/>
            <w:webHidden/>
          </w:rPr>
          <w:fldChar w:fldCharType="separate"/>
        </w:r>
        <w:r w:rsidR="00071368">
          <w:rPr>
            <w:noProof/>
            <w:webHidden/>
          </w:rPr>
          <w:t>57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2" w:history="1">
        <w:r w:rsidR="00071368" w:rsidRPr="00B957B1">
          <w:rPr>
            <w:rStyle w:val="Hyperlink"/>
            <w:rFonts w:eastAsia="Times New Roman"/>
            <w:noProof/>
            <w:u w:color="000000"/>
            <w:lang w:val="en-US"/>
          </w:rPr>
          <w:t>4.39</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extension-choice</w:t>
        </w:r>
        <w:r w:rsidR="00071368">
          <w:rPr>
            <w:noProof/>
            <w:webHidden/>
          </w:rPr>
          <w:tab/>
        </w:r>
        <w:r w:rsidR="00071368">
          <w:rPr>
            <w:noProof/>
            <w:webHidden/>
          </w:rPr>
          <w:fldChar w:fldCharType="begin"/>
        </w:r>
        <w:r w:rsidR="00071368">
          <w:rPr>
            <w:noProof/>
            <w:webHidden/>
          </w:rPr>
          <w:instrText xml:space="preserve"> PAGEREF _Toc394670712 \h </w:instrText>
        </w:r>
        <w:r w:rsidR="00071368">
          <w:rPr>
            <w:noProof/>
            <w:webHidden/>
          </w:rPr>
        </w:r>
        <w:r w:rsidR="00071368">
          <w:rPr>
            <w:noProof/>
            <w:webHidden/>
          </w:rPr>
          <w:fldChar w:fldCharType="separate"/>
        </w:r>
        <w:r w:rsidR="00071368">
          <w:rPr>
            <w:noProof/>
            <w:webHidden/>
          </w:rPr>
          <w:t>57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3" w:history="1">
        <w:r w:rsidR="00071368" w:rsidRPr="00B957B1">
          <w:rPr>
            <w:rStyle w:val="Hyperlink"/>
            <w:rFonts w:eastAsia="Times New Roman"/>
            <w:noProof/>
            <w:u w:color="000000"/>
            <w:lang w:val="en-US"/>
          </w:rPr>
          <w:t>4.40</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id</w:t>
        </w:r>
        <w:r w:rsidR="00071368">
          <w:rPr>
            <w:noProof/>
            <w:webHidden/>
          </w:rPr>
          <w:tab/>
        </w:r>
        <w:r w:rsidR="00071368">
          <w:rPr>
            <w:noProof/>
            <w:webHidden/>
          </w:rPr>
          <w:fldChar w:fldCharType="begin"/>
        </w:r>
        <w:r w:rsidR="00071368">
          <w:rPr>
            <w:noProof/>
            <w:webHidden/>
          </w:rPr>
          <w:instrText xml:space="preserve"> PAGEREF _Toc394670713 \h </w:instrText>
        </w:r>
        <w:r w:rsidR="00071368">
          <w:rPr>
            <w:noProof/>
            <w:webHidden/>
          </w:rPr>
        </w:r>
        <w:r w:rsidR="00071368">
          <w:rPr>
            <w:noProof/>
            <w:webHidden/>
          </w:rPr>
          <w:fldChar w:fldCharType="separate"/>
        </w:r>
        <w:r w:rsidR="00071368">
          <w:rPr>
            <w:noProof/>
            <w:webHidden/>
          </w:rPr>
          <w:t>58</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4" w:history="1">
        <w:r w:rsidR="00071368" w:rsidRPr="00B957B1">
          <w:rPr>
            <w:rStyle w:val="Hyperlink"/>
            <w:rFonts w:eastAsia="Times New Roman"/>
            <w:noProof/>
            <w:u w:color="000000"/>
            <w:lang w:val="en-US"/>
          </w:rPr>
          <w:t>4.41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id-primitive</w:t>
        </w:r>
        <w:r w:rsidR="00071368">
          <w:rPr>
            <w:noProof/>
            <w:webHidden/>
          </w:rPr>
          <w:tab/>
        </w:r>
        <w:r w:rsidR="00071368">
          <w:rPr>
            <w:noProof/>
            <w:webHidden/>
          </w:rPr>
          <w:fldChar w:fldCharType="begin"/>
        </w:r>
        <w:r w:rsidR="00071368">
          <w:rPr>
            <w:noProof/>
            <w:webHidden/>
          </w:rPr>
          <w:instrText xml:space="preserve"> PAGEREF _Toc394670714 \h </w:instrText>
        </w:r>
        <w:r w:rsidR="00071368">
          <w:rPr>
            <w:noProof/>
            <w:webHidden/>
          </w:rPr>
        </w:r>
        <w:r w:rsidR="00071368">
          <w:rPr>
            <w:noProof/>
            <w:webHidden/>
          </w:rPr>
          <w:fldChar w:fldCharType="separate"/>
        </w:r>
        <w:r w:rsidR="00071368">
          <w:rPr>
            <w:noProof/>
            <w:webHidden/>
          </w:rPr>
          <w:t>58</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5" w:history="1">
        <w:r w:rsidR="00071368" w:rsidRPr="00B957B1">
          <w:rPr>
            <w:rStyle w:val="Hyperlink"/>
            <w:rFonts w:eastAsia="Times New Roman"/>
            <w:noProof/>
            <w:u w:color="000000"/>
            <w:lang w:val="en-US"/>
          </w:rPr>
          <w:t>4.42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instant</w:t>
        </w:r>
        <w:r w:rsidR="00071368">
          <w:rPr>
            <w:noProof/>
            <w:webHidden/>
          </w:rPr>
          <w:tab/>
        </w:r>
        <w:r w:rsidR="00071368">
          <w:rPr>
            <w:noProof/>
            <w:webHidden/>
          </w:rPr>
          <w:fldChar w:fldCharType="begin"/>
        </w:r>
        <w:r w:rsidR="00071368">
          <w:rPr>
            <w:noProof/>
            <w:webHidden/>
          </w:rPr>
          <w:instrText xml:space="preserve"> PAGEREF _Toc394670715 \h </w:instrText>
        </w:r>
        <w:r w:rsidR="00071368">
          <w:rPr>
            <w:noProof/>
            <w:webHidden/>
          </w:rPr>
        </w:r>
        <w:r w:rsidR="00071368">
          <w:rPr>
            <w:noProof/>
            <w:webHidden/>
          </w:rPr>
          <w:fldChar w:fldCharType="separate"/>
        </w:r>
        <w:r w:rsidR="00071368">
          <w:rPr>
            <w:noProof/>
            <w:webHidden/>
          </w:rPr>
          <w:t>58</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6" w:history="1">
        <w:r w:rsidR="00071368" w:rsidRPr="00B957B1">
          <w:rPr>
            <w:rStyle w:val="Hyperlink"/>
            <w:rFonts w:eastAsia="Times New Roman"/>
            <w:noProof/>
            <w:u w:color="000000"/>
            <w:lang w:val="en-US"/>
          </w:rPr>
          <w:t>4.43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instant-primitive</w:t>
        </w:r>
        <w:r w:rsidR="00071368">
          <w:rPr>
            <w:noProof/>
            <w:webHidden/>
          </w:rPr>
          <w:tab/>
        </w:r>
        <w:r w:rsidR="00071368">
          <w:rPr>
            <w:noProof/>
            <w:webHidden/>
          </w:rPr>
          <w:fldChar w:fldCharType="begin"/>
        </w:r>
        <w:r w:rsidR="00071368">
          <w:rPr>
            <w:noProof/>
            <w:webHidden/>
          </w:rPr>
          <w:instrText xml:space="preserve"> PAGEREF _Toc394670716 \h </w:instrText>
        </w:r>
        <w:r w:rsidR="00071368">
          <w:rPr>
            <w:noProof/>
            <w:webHidden/>
          </w:rPr>
        </w:r>
        <w:r w:rsidR="00071368">
          <w:rPr>
            <w:noProof/>
            <w:webHidden/>
          </w:rPr>
          <w:fldChar w:fldCharType="separate"/>
        </w:r>
        <w:r w:rsidR="00071368">
          <w:rPr>
            <w:noProof/>
            <w:webHidden/>
          </w:rPr>
          <w:t>59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7" w:history="1">
        <w:r w:rsidR="00071368" w:rsidRPr="00B957B1">
          <w:rPr>
            <w:rStyle w:val="Hyperlink"/>
            <w:rFonts w:eastAsia="Times New Roman"/>
            <w:noProof/>
            <w:u w:color="000000"/>
            <w:lang w:val="en-US"/>
          </w:rPr>
          <w:t>4.44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integer</w:t>
        </w:r>
        <w:r w:rsidR="00071368">
          <w:rPr>
            <w:noProof/>
            <w:webHidden/>
          </w:rPr>
          <w:tab/>
        </w:r>
        <w:r w:rsidR="00071368">
          <w:rPr>
            <w:noProof/>
            <w:webHidden/>
          </w:rPr>
          <w:fldChar w:fldCharType="begin"/>
        </w:r>
        <w:r w:rsidR="00071368">
          <w:rPr>
            <w:noProof/>
            <w:webHidden/>
          </w:rPr>
          <w:instrText xml:space="preserve"> PAGEREF _Toc394670717 \h </w:instrText>
        </w:r>
        <w:r w:rsidR="00071368">
          <w:rPr>
            <w:noProof/>
            <w:webHidden/>
          </w:rPr>
        </w:r>
        <w:r w:rsidR="00071368">
          <w:rPr>
            <w:noProof/>
            <w:webHidden/>
          </w:rPr>
          <w:fldChar w:fldCharType="separate"/>
        </w:r>
        <w:r w:rsidR="00071368">
          <w:rPr>
            <w:noProof/>
            <w:webHidden/>
          </w:rPr>
          <w:t>59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8" w:history="1">
        <w:r w:rsidR="00071368" w:rsidRPr="00B957B1">
          <w:rPr>
            <w:rStyle w:val="Hyperlink"/>
            <w:rFonts w:eastAsia="Times New Roman"/>
            <w:noProof/>
            <w:u w:color="000000"/>
            <w:lang w:val="en-US"/>
          </w:rPr>
          <w:t>4.45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integer-primitive</w:t>
        </w:r>
        <w:r w:rsidR="00071368">
          <w:rPr>
            <w:noProof/>
            <w:webHidden/>
          </w:rPr>
          <w:tab/>
        </w:r>
        <w:r w:rsidR="00071368">
          <w:rPr>
            <w:noProof/>
            <w:webHidden/>
          </w:rPr>
          <w:fldChar w:fldCharType="begin"/>
        </w:r>
        <w:r w:rsidR="00071368">
          <w:rPr>
            <w:noProof/>
            <w:webHidden/>
          </w:rPr>
          <w:instrText xml:space="preserve"> PAGEREF _Toc394670718 \h </w:instrText>
        </w:r>
        <w:r w:rsidR="00071368">
          <w:rPr>
            <w:noProof/>
            <w:webHidden/>
          </w:rPr>
        </w:r>
        <w:r w:rsidR="00071368">
          <w:rPr>
            <w:noProof/>
            <w:webHidden/>
          </w:rPr>
          <w:fldChar w:fldCharType="separate"/>
        </w:r>
        <w:r w:rsidR="00071368">
          <w:rPr>
            <w:noProof/>
            <w:webHidden/>
          </w:rPr>
          <w:t>59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9" w:history="1">
        <w:r w:rsidR="00071368" w:rsidRPr="00B957B1">
          <w:rPr>
            <w:rStyle w:val="Hyperlink"/>
            <w:rFonts w:eastAsia="Times New Roman"/>
            <w:noProof/>
            <w:u w:color="000000"/>
            <w:lang w:val="en-US"/>
          </w:rPr>
          <w:t>4.46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oid</w:t>
        </w:r>
        <w:r w:rsidR="00071368">
          <w:rPr>
            <w:noProof/>
            <w:webHidden/>
          </w:rPr>
          <w:tab/>
        </w:r>
        <w:r w:rsidR="00071368">
          <w:rPr>
            <w:noProof/>
            <w:webHidden/>
          </w:rPr>
          <w:fldChar w:fldCharType="begin"/>
        </w:r>
        <w:r w:rsidR="00071368">
          <w:rPr>
            <w:noProof/>
            <w:webHidden/>
          </w:rPr>
          <w:instrText xml:space="preserve"> PAGEREF _Toc394670719 \h </w:instrText>
        </w:r>
        <w:r w:rsidR="00071368">
          <w:rPr>
            <w:noProof/>
            <w:webHidden/>
          </w:rPr>
        </w:r>
        <w:r w:rsidR="00071368">
          <w:rPr>
            <w:noProof/>
            <w:webHidden/>
          </w:rPr>
          <w:fldChar w:fldCharType="separate"/>
        </w:r>
        <w:r w:rsidR="00071368">
          <w:rPr>
            <w:noProof/>
            <w:webHidden/>
          </w:rPr>
          <w:t>59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0" w:history="1">
        <w:r w:rsidR="00071368" w:rsidRPr="00B957B1">
          <w:rPr>
            <w:rStyle w:val="Hyperlink"/>
            <w:rFonts w:eastAsia="Times New Roman"/>
            <w:noProof/>
            <w:u w:color="000000"/>
            <w:lang w:val="en-US"/>
          </w:rPr>
          <w:t>4.47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oid-primitive</w:t>
        </w:r>
        <w:r w:rsidR="00071368">
          <w:rPr>
            <w:noProof/>
            <w:webHidden/>
          </w:rPr>
          <w:tab/>
        </w:r>
        <w:r w:rsidR="00071368">
          <w:rPr>
            <w:noProof/>
            <w:webHidden/>
          </w:rPr>
          <w:fldChar w:fldCharType="begin"/>
        </w:r>
        <w:r w:rsidR="00071368">
          <w:rPr>
            <w:noProof/>
            <w:webHidden/>
          </w:rPr>
          <w:instrText xml:space="preserve"> PAGEREF _Toc394670720 \h </w:instrText>
        </w:r>
        <w:r w:rsidR="00071368">
          <w:rPr>
            <w:noProof/>
            <w:webHidden/>
          </w:rPr>
        </w:r>
        <w:r w:rsidR="00071368">
          <w:rPr>
            <w:noProof/>
            <w:webHidden/>
          </w:rPr>
          <w:fldChar w:fldCharType="separate"/>
        </w:r>
        <w:r w:rsidR="00071368">
          <w:rPr>
            <w:noProof/>
            <w:webHidden/>
          </w:rPr>
          <w:t>59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1" w:history="1">
        <w:r w:rsidR="00071368" w:rsidRPr="00B957B1">
          <w:rPr>
            <w:rStyle w:val="Hyperlink"/>
            <w:rFonts w:eastAsia="Times New Roman"/>
            <w:noProof/>
            <w:u w:color="000000"/>
            <w:lang w:val="en-US"/>
          </w:rPr>
          <w:t>4.48</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string</w:t>
        </w:r>
        <w:r w:rsidR="00071368">
          <w:rPr>
            <w:noProof/>
            <w:webHidden/>
          </w:rPr>
          <w:tab/>
        </w:r>
        <w:r w:rsidR="00071368">
          <w:rPr>
            <w:noProof/>
            <w:webHidden/>
          </w:rPr>
          <w:fldChar w:fldCharType="begin"/>
        </w:r>
        <w:r w:rsidR="00071368">
          <w:rPr>
            <w:noProof/>
            <w:webHidden/>
          </w:rPr>
          <w:instrText xml:space="preserve"> PAGEREF _Toc394670721 \h </w:instrText>
        </w:r>
        <w:r w:rsidR="00071368">
          <w:rPr>
            <w:noProof/>
            <w:webHidden/>
          </w:rPr>
        </w:r>
        <w:r w:rsidR="00071368">
          <w:rPr>
            <w:noProof/>
            <w:webHidden/>
          </w:rPr>
          <w:fldChar w:fldCharType="separate"/>
        </w:r>
        <w:r w:rsidR="00071368">
          <w:rPr>
            <w:noProof/>
            <w:webHidden/>
          </w:rPr>
          <w:t>59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2" w:history="1">
        <w:r w:rsidR="00071368" w:rsidRPr="00B957B1">
          <w:rPr>
            <w:rStyle w:val="Hyperlink"/>
            <w:rFonts w:eastAsia="Times New Roman"/>
            <w:noProof/>
            <w:u w:color="000000"/>
            <w:lang w:val="en-US"/>
          </w:rPr>
          <w:t>4.49</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string-primitive</w:t>
        </w:r>
        <w:r w:rsidR="00071368">
          <w:rPr>
            <w:noProof/>
            <w:webHidden/>
          </w:rPr>
          <w:tab/>
        </w:r>
        <w:r w:rsidR="00071368">
          <w:rPr>
            <w:noProof/>
            <w:webHidden/>
          </w:rPr>
          <w:fldChar w:fldCharType="begin"/>
        </w:r>
        <w:r w:rsidR="00071368">
          <w:rPr>
            <w:noProof/>
            <w:webHidden/>
          </w:rPr>
          <w:instrText xml:space="preserve"> PAGEREF _Toc394670722 \h </w:instrText>
        </w:r>
        <w:r w:rsidR="00071368">
          <w:rPr>
            <w:noProof/>
            <w:webHidden/>
          </w:rPr>
        </w:r>
        <w:r w:rsidR="00071368">
          <w:rPr>
            <w:noProof/>
            <w:webHidden/>
          </w:rPr>
          <w:fldChar w:fldCharType="separate"/>
        </w:r>
        <w:r w:rsidR="00071368">
          <w:rPr>
            <w:noProof/>
            <w:webHidden/>
          </w:rPr>
          <w:t>59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3" w:history="1">
        <w:r w:rsidR="00071368" w:rsidRPr="00B957B1">
          <w:rPr>
            <w:rStyle w:val="Hyperlink"/>
            <w:rFonts w:eastAsia="Times New Roman"/>
            <w:noProof/>
            <w:u w:color="000000"/>
            <w:lang w:val="en-US"/>
          </w:rPr>
          <w:t>4.50</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uri</w:t>
        </w:r>
        <w:r w:rsidR="00071368">
          <w:rPr>
            <w:noProof/>
            <w:webHidden/>
          </w:rPr>
          <w:tab/>
        </w:r>
        <w:r w:rsidR="00071368">
          <w:rPr>
            <w:noProof/>
            <w:webHidden/>
          </w:rPr>
          <w:fldChar w:fldCharType="begin"/>
        </w:r>
        <w:r w:rsidR="00071368">
          <w:rPr>
            <w:noProof/>
            <w:webHidden/>
          </w:rPr>
          <w:instrText xml:space="preserve"> PAGEREF _Toc394670723 \h </w:instrText>
        </w:r>
        <w:r w:rsidR="00071368">
          <w:rPr>
            <w:noProof/>
            <w:webHidden/>
          </w:rPr>
        </w:r>
        <w:r w:rsidR="00071368">
          <w:rPr>
            <w:noProof/>
            <w:webHidden/>
          </w:rPr>
          <w:fldChar w:fldCharType="separate"/>
        </w:r>
        <w:r w:rsidR="00071368">
          <w:rPr>
            <w:noProof/>
            <w:webHidden/>
          </w:rPr>
          <w:t>59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4" w:history="1">
        <w:r w:rsidR="00071368" w:rsidRPr="00B957B1">
          <w:rPr>
            <w:rStyle w:val="Hyperlink"/>
            <w:rFonts w:eastAsia="Times New Roman"/>
            <w:noProof/>
            <w:u w:color="000000"/>
            <w:lang w:val="en-US"/>
          </w:rPr>
          <w:t>4.51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uri-primitive</w:t>
        </w:r>
        <w:r w:rsidR="00071368">
          <w:rPr>
            <w:noProof/>
            <w:webHidden/>
          </w:rPr>
          <w:tab/>
        </w:r>
        <w:r w:rsidR="00071368">
          <w:rPr>
            <w:noProof/>
            <w:webHidden/>
          </w:rPr>
          <w:fldChar w:fldCharType="begin"/>
        </w:r>
        <w:r w:rsidR="00071368">
          <w:rPr>
            <w:noProof/>
            <w:webHidden/>
          </w:rPr>
          <w:instrText xml:space="preserve"> PAGEREF _Toc394670724 \h </w:instrText>
        </w:r>
        <w:r w:rsidR="00071368">
          <w:rPr>
            <w:noProof/>
            <w:webHidden/>
          </w:rPr>
        </w:r>
        <w:r w:rsidR="00071368">
          <w:rPr>
            <w:noProof/>
            <w:webHidden/>
          </w:rPr>
          <w:fldChar w:fldCharType="separate"/>
        </w:r>
        <w:r w:rsidR="00071368">
          <w:rPr>
            <w:noProof/>
            <w:webHidden/>
          </w:rPr>
          <w:t>60</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5" w:history="1">
        <w:r w:rsidR="00071368" w:rsidRPr="00B957B1">
          <w:rPr>
            <w:rStyle w:val="Hyperlink"/>
            <w:rFonts w:eastAsia="Times New Roman"/>
            <w:noProof/>
            <w:u w:color="000000"/>
            <w:lang w:val="en-US"/>
          </w:rPr>
          <w:t>4.52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uuid</w:t>
        </w:r>
        <w:r w:rsidR="00071368">
          <w:rPr>
            <w:noProof/>
            <w:webHidden/>
          </w:rPr>
          <w:tab/>
        </w:r>
        <w:r w:rsidR="00071368">
          <w:rPr>
            <w:noProof/>
            <w:webHidden/>
          </w:rPr>
          <w:fldChar w:fldCharType="begin"/>
        </w:r>
        <w:r w:rsidR="00071368">
          <w:rPr>
            <w:noProof/>
            <w:webHidden/>
          </w:rPr>
          <w:instrText xml:space="preserve"> PAGEREF _Toc394670725 \h </w:instrText>
        </w:r>
        <w:r w:rsidR="00071368">
          <w:rPr>
            <w:noProof/>
            <w:webHidden/>
          </w:rPr>
        </w:r>
        <w:r w:rsidR="00071368">
          <w:rPr>
            <w:noProof/>
            <w:webHidden/>
          </w:rPr>
          <w:fldChar w:fldCharType="separate"/>
        </w:r>
        <w:r w:rsidR="00071368">
          <w:rPr>
            <w:noProof/>
            <w:webHidden/>
          </w:rPr>
          <w:t>60</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6" w:history="1">
        <w:r w:rsidR="00071368" w:rsidRPr="00B957B1">
          <w:rPr>
            <w:rStyle w:val="Hyperlink"/>
            <w:rFonts w:eastAsia="Times New Roman"/>
            <w:noProof/>
            <w:u w:color="000000"/>
            <w:lang w:val="en-US"/>
          </w:rPr>
          <w:t>4.53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uuid-primitive</w:t>
        </w:r>
        <w:r w:rsidR="00071368">
          <w:rPr>
            <w:noProof/>
            <w:webHidden/>
          </w:rPr>
          <w:tab/>
        </w:r>
        <w:r w:rsidR="00071368">
          <w:rPr>
            <w:noProof/>
            <w:webHidden/>
          </w:rPr>
          <w:fldChar w:fldCharType="begin"/>
        </w:r>
        <w:r w:rsidR="00071368">
          <w:rPr>
            <w:noProof/>
            <w:webHidden/>
          </w:rPr>
          <w:instrText xml:space="preserve"> PAGEREF _Toc394670726 \h </w:instrText>
        </w:r>
        <w:r w:rsidR="00071368">
          <w:rPr>
            <w:noProof/>
            <w:webHidden/>
          </w:rPr>
        </w:r>
        <w:r w:rsidR="00071368">
          <w:rPr>
            <w:noProof/>
            <w:webHidden/>
          </w:rPr>
          <w:fldChar w:fldCharType="separate"/>
        </w:r>
        <w:r w:rsidR="00071368">
          <w:rPr>
            <w:noProof/>
            <w:webHidden/>
          </w:rPr>
          <w:t>60</w:t>
        </w:r>
        <w:r w:rsidR="00071368">
          <w:rPr>
            <w:noProof/>
            <w:webHidden/>
          </w:rPr>
          <w:fldChar w:fldCharType="end"/>
        </w:r>
      </w:hyperlink>
    </w:p>
    <w:p w:rsidR="00071368" w:rsidRDefault="00E94F6D">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670727" w:history="1">
        <w:r w:rsidR="00071368" w:rsidRPr="00B957B1">
          <w:rPr>
            <w:rStyle w:val="Hyperlink"/>
            <w:rFonts w:eastAsia="Times New Roman"/>
            <w:noProof/>
            <w:lang w:val="en-US"/>
          </w:rPr>
          <w:t>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lang w:val="en-US"/>
          </w:rPr>
          <w:t>observable</w:t>
        </w:r>
        <w:r w:rsidR="00071368">
          <w:rPr>
            <w:noProof/>
            <w:webHidden/>
          </w:rPr>
          <w:tab/>
        </w:r>
        <w:r w:rsidR="00071368">
          <w:rPr>
            <w:noProof/>
            <w:webHidden/>
          </w:rPr>
          <w:fldChar w:fldCharType="begin"/>
        </w:r>
        <w:r w:rsidR="00071368">
          <w:rPr>
            <w:noProof/>
            <w:webHidden/>
          </w:rPr>
          <w:instrText xml:space="preserve"> PAGEREF _Toc394670727 \h </w:instrText>
        </w:r>
        <w:r w:rsidR="00071368">
          <w:rPr>
            <w:noProof/>
            <w:webHidden/>
          </w:rPr>
        </w:r>
        <w:r w:rsidR="00071368">
          <w:rPr>
            <w:noProof/>
            <w:webHidden/>
          </w:rPr>
          <w:fldChar w:fldCharType="separate"/>
        </w:r>
        <w:r w:rsidR="00071368">
          <w:rPr>
            <w:noProof/>
            <w:webHidden/>
          </w:rPr>
          <w:t>60</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8" w:history="1">
        <w:r w:rsidR="00071368" w:rsidRPr="00B957B1">
          <w:rPr>
            <w:rStyle w:val="Hyperlink"/>
            <w:rFonts w:eastAsia="Times New Roman"/>
            <w:noProof/>
            <w:u w:color="000000"/>
            <w:lang w:val="en-US"/>
          </w:rPr>
          <w:t>5.1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AdverseReaction</w:t>
        </w:r>
        <w:r w:rsidR="00071368">
          <w:rPr>
            <w:noProof/>
            <w:webHidden/>
          </w:rPr>
          <w:tab/>
        </w:r>
        <w:r w:rsidR="00071368">
          <w:rPr>
            <w:noProof/>
            <w:webHidden/>
          </w:rPr>
          <w:fldChar w:fldCharType="begin"/>
        </w:r>
        <w:r w:rsidR="00071368">
          <w:rPr>
            <w:noProof/>
            <w:webHidden/>
          </w:rPr>
          <w:instrText xml:space="preserve"> PAGEREF _Toc394670728 \h </w:instrText>
        </w:r>
        <w:r w:rsidR="00071368">
          <w:rPr>
            <w:noProof/>
            <w:webHidden/>
          </w:rPr>
        </w:r>
        <w:r w:rsidR="00071368">
          <w:rPr>
            <w:noProof/>
            <w:webHidden/>
          </w:rPr>
          <w:fldChar w:fldCharType="separate"/>
        </w:r>
        <w:r w:rsidR="00071368">
          <w:rPr>
            <w:noProof/>
            <w:webHidden/>
          </w:rPr>
          <w:t>63</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9" w:history="1">
        <w:r w:rsidR="00071368" w:rsidRPr="00B957B1">
          <w:rPr>
            <w:rStyle w:val="Hyperlink"/>
            <w:rFonts w:eastAsia="Times New Roman"/>
            <w:noProof/>
            <w:u w:color="000000"/>
            <w:lang w:val="en-US"/>
          </w:rPr>
          <w:t>5.2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AllergyIntolerance</w:t>
        </w:r>
        <w:r w:rsidR="00071368">
          <w:rPr>
            <w:noProof/>
            <w:webHidden/>
          </w:rPr>
          <w:tab/>
        </w:r>
        <w:r w:rsidR="00071368">
          <w:rPr>
            <w:noProof/>
            <w:webHidden/>
          </w:rPr>
          <w:fldChar w:fldCharType="begin"/>
        </w:r>
        <w:r w:rsidR="00071368">
          <w:rPr>
            <w:noProof/>
            <w:webHidden/>
          </w:rPr>
          <w:instrText xml:space="preserve"> PAGEREF _Toc394670729 \h </w:instrText>
        </w:r>
        <w:r w:rsidR="00071368">
          <w:rPr>
            <w:noProof/>
            <w:webHidden/>
          </w:rPr>
        </w:r>
        <w:r w:rsidR="00071368">
          <w:rPr>
            <w:noProof/>
            <w:webHidden/>
          </w:rPr>
          <w:fldChar w:fldCharType="separate"/>
        </w:r>
        <w:r w:rsidR="00071368">
          <w:rPr>
            <w:noProof/>
            <w:webHidden/>
          </w:rPr>
          <w:t>63</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0" w:history="1">
        <w:r w:rsidR="00071368" w:rsidRPr="00B957B1">
          <w:rPr>
            <w:rStyle w:val="Hyperlink"/>
            <w:rFonts w:eastAsia="Times New Roman"/>
            <w:noProof/>
            <w:u w:color="000000"/>
            <w:lang w:val="en-US"/>
          </w:rPr>
          <w:t>5.3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CareExperience</w:t>
        </w:r>
        <w:r w:rsidR="00071368">
          <w:rPr>
            <w:noProof/>
            <w:webHidden/>
          </w:rPr>
          <w:tab/>
        </w:r>
        <w:r w:rsidR="00071368">
          <w:rPr>
            <w:noProof/>
            <w:webHidden/>
          </w:rPr>
          <w:fldChar w:fldCharType="begin"/>
        </w:r>
        <w:r w:rsidR="00071368">
          <w:rPr>
            <w:noProof/>
            <w:webHidden/>
          </w:rPr>
          <w:instrText xml:space="preserve"> PAGEREF _Toc394670730 \h </w:instrText>
        </w:r>
        <w:r w:rsidR="00071368">
          <w:rPr>
            <w:noProof/>
            <w:webHidden/>
          </w:rPr>
        </w:r>
        <w:r w:rsidR="00071368">
          <w:rPr>
            <w:noProof/>
            <w:webHidden/>
          </w:rPr>
          <w:fldChar w:fldCharType="separate"/>
        </w:r>
        <w:r w:rsidR="00071368">
          <w:rPr>
            <w:noProof/>
            <w:webHidden/>
          </w:rPr>
          <w:t>64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1" w:history="1">
        <w:r w:rsidR="00071368" w:rsidRPr="00B957B1">
          <w:rPr>
            <w:rStyle w:val="Hyperlink"/>
            <w:rFonts w:eastAsia="Times New Roman"/>
            <w:noProof/>
            <w:u w:color="000000"/>
            <w:lang w:val="en-US"/>
          </w:rPr>
          <w:t>5.4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Condition</w:t>
        </w:r>
        <w:r w:rsidR="00071368">
          <w:rPr>
            <w:noProof/>
            <w:webHidden/>
          </w:rPr>
          <w:tab/>
        </w:r>
        <w:r w:rsidR="00071368">
          <w:rPr>
            <w:noProof/>
            <w:webHidden/>
          </w:rPr>
          <w:fldChar w:fldCharType="begin"/>
        </w:r>
        <w:r w:rsidR="00071368">
          <w:rPr>
            <w:noProof/>
            <w:webHidden/>
          </w:rPr>
          <w:instrText xml:space="preserve"> PAGEREF _Toc394670731 \h </w:instrText>
        </w:r>
        <w:r w:rsidR="00071368">
          <w:rPr>
            <w:noProof/>
            <w:webHidden/>
          </w:rPr>
        </w:r>
        <w:r w:rsidR="00071368">
          <w:rPr>
            <w:noProof/>
            <w:webHidden/>
          </w:rPr>
          <w:fldChar w:fldCharType="separate"/>
        </w:r>
        <w:r w:rsidR="00071368">
          <w:rPr>
            <w:noProof/>
            <w:webHidden/>
          </w:rPr>
          <w:t>64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2" w:history="1">
        <w:r w:rsidR="00071368" w:rsidRPr="00B957B1">
          <w:rPr>
            <w:rStyle w:val="Hyperlink"/>
            <w:rFonts w:eastAsia="Times New Roman"/>
            <w:noProof/>
            <w:u w:color="000000"/>
            <w:lang w:val="en-US"/>
          </w:rPr>
          <w:t>5.5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Contraindication</w:t>
        </w:r>
        <w:r w:rsidR="00071368">
          <w:rPr>
            <w:noProof/>
            <w:webHidden/>
          </w:rPr>
          <w:tab/>
        </w:r>
        <w:r w:rsidR="00071368">
          <w:rPr>
            <w:noProof/>
            <w:webHidden/>
          </w:rPr>
          <w:fldChar w:fldCharType="begin"/>
        </w:r>
        <w:r w:rsidR="00071368">
          <w:rPr>
            <w:noProof/>
            <w:webHidden/>
          </w:rPr>
          <w:instrText xml:space="preserve"> PAGEREF _Toc394670732 \h </w:instrText>
        </w:r>
        <w:r w:rsidR="00071368">
          <w:rPr>
            <w:noProof/>
            <w:webHidden/>
          </w:rPr>
        </w:r>
        <w:r w:rsidR="00071368">
          <w:rPr>
            <w:noProof/>
            <w:webHidden/>
          </w:rPr>
          <w:fldChar w:fldCharType="separate"/>
        </w:r>
        <w:r w:rsidR="00071368">
          <w:rPr>
            <w:noProof/>
            <w:webHidden/>
          </w:rPr>
          <w:t>65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3" w:history="1">
        <w:r w:rsidR="00071368" w:rsidRPr="00B957B1">
          <w:rPr>
            <w:rStyle w:val="Hyperlink"/>
            <w:rFonts w:eastAsia="Times New Roman"/>
            <w:noProof/>
            <w:u w:color="000000"/>
            <w:lang w:val="en-US"/>
          </w:rPr>
          <w:t>5.6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Exposure</w:t>
        </w:r>
        <w:r w:rsidR="00071368">
          <w:rPr>
            <w:noProof/>
            <w:webHidden/>
          </w:rPr>
          <w:tab/>
        </w:r>
        <w:r w:rsidR="00071368">
          <w:rPr>
            <w:noProof/>
            <w:webHidden/>
          </w:rPr>
          <w:fldChar w:fldCharType="begin"/>
        </w:r>
        <w:r w:rsidR="00071368">
          <w:rPr>
            <w:noProof/>
            <w:webHidden/>
          </w:rPr>
          <w:instrText xml:space="preserve"> PAGEREF _Toc394670733 \h </w:instrText>
        </w:r>
        <w:r w:rsidR="00071368">
          <w:rPr>
            <w:noProof/>
            <w:webHidden/>
          </w:rPr>
        </w:r>
        <w:r w:rsidR="00071368">
          <w:rPr>
            <w:noProof/>
            <w:webHidden/>
          </w:rPr>
          <w:fldChar w:fldCharType="separate"/>
        </w:r>
        <w:r w:rsidR="00071368">
          <w:rPr>
            <w:noProof/>
            <w:webHidden/>
          </w:rPr>
          <w:t>66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4" w:history="1">
        <w:r w:rsidR="00071368" w:rsidRPr="00B957B1">
          <w:rPr>
            <w:rStyle w:val="Hyperlink"/>
            <w:rFonts w:eastAsia="Times New Roman"/>
            <w:noProof/>
            <w:u w:color="000000"/>
            <w:lang w:val="en-US"/>
          </w:rPr>
          <w:t>5.7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FamilyHistory</w:t>
        </w:r>
        <w:r w:rsidR="00071368">
          <w:rPr>
            <w:noProof/>
            <w:webHidden/>
          </w:rPr>
          <w:tab/>
        </w:r>
        <w:r w:rsidR="00071368">
          <w:rPr>
            <w:noProof/>
            <w:webHidden/>
          </w:rPr>
          <w:fldChar w:fldCharType="begin"/>
        </w:r>
        <w:r w:rsidR="00071368">
          <w:rPr>
            <w:noProof/>
            <w:webHidden/>
          </w:rPr>
          <w:instrText xml:space="preserve"> PAGEREF _Toc394670734 \h </w:instrText>
        </w:r>
        <w:r w:rsidR="00071368">
          <w:rPr>
            <w:noProof/>
            <w:webHidden/>
          </w:rPr>
        </w:r>
        <w:r w:rsidR="00071368">
          <w:rPr>
            <w:noProof/>
            <w:webHidden/>
          </w:rPr>
          <w:fldChar w:fldCharType="separate"/>
        </w:r>
        <w:r w:rsidR="00071368">
          <w:rPr>
            <w:noProof/>
            <w:webHidden/>
          </w:rPr>
          <w:t>66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5" w:history="1">
        <w:r w:rsidR="00071368" w:rsidRPr="00B957B1">
          <w:rPr>
            <w:rStyle w:val="Hyperlink"/>
            <w:rFonts w:eastAsia="Times New Roman"/>
            <w:noProof/>
            <w:u w:color="000000"/>
            <w:lang w:val="en-US"/>
          </w:rPr>
          <w:t>5.8</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Inference</w:t>
        </w:r>
        <w:r w:rsidR="00071368">
          <w:rPr>
            <w:noProof/>
            <w:webHidden/>
          </w:rPr>
          <w:tab/>
        </w:r>
        <w:r w:rsidR="00071368">
          <w:rPr>
            <w:noProof/>
            <w:webHidden/>
          </w:rPr>
          <w:fldChar w:fldCharType="begin"/>
        </w:r>
        <w:r w:rsidR="00071368">
          <w:rPr>
            <w:noProof/>
            <w:webHidden/>
          </w:rPr>
          <w:instrText xml:space="preserve"> PAGEREF _Toc394670735 \h </w:instrText>
        </w:r>
        <w:r w:rsidR="00071368">
          <w:rPr>
            <w:noProof/>
            <w:webHidden/>
          </w:rPr>
        </w:r>
        <w:r w:rsidR="00071368">
          <w:rPr>
            <w:noProof/>
            <w:webHidden/>
          </w:rPr>
          <w:fldChar w:fldCharType="separate"/>
        </w:r>
        <w:r w:rsidR="00071368">
          <w:rPr>
            <w:noProof/>
            <w:webHidden/>
          </w:rPr>
          <w:t>66</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6" w:history="1">
        <w:r w:rsidR="00071368" w:rsidRPr="00B957B1">
          <w:rPr>
            <w:rStyle w:val="Hyperlink"/>
            <w:rFonts w:eastAsia="Times New Roman"/>
            <w:noProof/>
            <w:u w:color="000000"/>
            <w:lang w:val="en-US"/>
          </w:rPr>
          <w:t>5.9</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ManifestedSymptom</w:t>
        </w:r>
        <w:r w:rsidR="00071368">
          <w:rPr>
            <w:noProof/>
            <w:webHidden/>
          </w:rPr>
          <w:tab/>
        </w:r>
        <w:r w:rsidR="00071368">
          <w:rPr>
            <w:noProof/>
            <w:webHidden/>
          </w:rPr>
          <w:fldChar w:fldCharType="begin"/>
        </w:r>
        <w:r w:rsidR="00071368">
          <w:rPr>
            <w:noProof/>
            <w:webHidden/>
          </w:rPr>
          <w:instrText xml:space="preserve"> PAGEREF _Toc394670736 \h </w:instrText>
        </w:r>
        <w:r w:rsidR="00071368">
          <w:rPr>
            <w:noProof/>
            <w:webHidden/>
          </w:rPr>
        </w:r>
        <w:r w:rsidR="00071368">
          <w:rPr>
            <w:noProof/>
            <w:webHidden/>
          </w:rPr>
          <w:fldChar w:fldCharType="separate"/>
        </w:r>
        <w:r w:rsidR="00071368">
          <w:rPr>
            <w:noProof/>
            <w:webHidden/>
          </w:rPr>
          <w:t>67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7" w:history="1">
        <w:r w:rsidR="00071368" w:rsidRPr="00B957B1">
          <w:rPr>
            <w:rStyle w:val="Hyperlink"/>
            <w:rFonts w:eastAsia="Times New Roman"/>
            <w:noProof/>
            <w:u w:color="000000"/>
            <w:lang w:val="en-US"/>
          </w:rPr>
          <w:t>5.10</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MicrobiologySensitivityResult</w:t>
        </w:r>
        <w:r w:rsidR="00071368">
          <w:rPr>
            <w:noProof/>
            <w:webHidden/>
          </w:rPr>
          <w:tab/>
        </w:r>
        <w:r w:rsidR="00071368">
          <w:rPr>
            <w:noProof/>
            <w:webHidden/>
          </w:rPr>
          <w:fldChar w:fldCharType="begin"/>
        </w:r>
        <w:r w:rsidR="00071368">
          <w:rPr>
            <w:noProof/>
            <w:webHidden/>
          </w:rPr>
          <w:instrText xml:space="preserve"> PAGEREF _Toc394670737 \h </w:instrText>
        </w:r>
        <w:r w:rsidR="00071368">
          <w:rPr>
            <w:noProof/>
            <w:webHidden/>
          </w:rPr>
        </w:r>
        <w:r w:rsidR="00071368">
          <w:rPr>
            <w:noProof/>
            <w:webHidden/>
          </w:rPr>
          <w:fldChar w:fldCharType="separate"/>
        </w:r>
        <w:r w:rsidR="00071368">
          <w:rPr>
            <w:noProof/>
            <w:webHidden/>
          </w:rPr>
          <w:t>67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8" w:history="1">
        <w:r w:rsidR="00071368" w:rsidRPr="00B957B1">
          <w:rPr>
            <w:rStyle w:val="Hyperlink"/>
            <w:rFonts w:eastAsia="Times New Roman"/>
            <w:noProof/>
            <w:u w:color="000000"/>
            <w:lang w:val="en-US"/>
          </w:rPr>
          <w:t>5.11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Observable</w:t>
        </w:r>
        <w:r w:rsidR="00071368">
          <w:rPr>
            <w:noProof/>
            <w:webHidden/>
          </w:rPr>
          <w:tab/>
        </w:r>
        <w:r w:rsidR="00071368">
          <w:rPr>
            <w:noProof/>
            <w:webHidden/>
          </w:rPr>
          <w:fldChar w:fldCharType="begin"/>
        </w:r>
        <w:r w:rsidR="00071368">
          <w:rPr>
            <w:noProof/>
            <w:webHidden/>
          </w:rPr>
          <w:instrText xml:space="preserve"> PAGEREF _Toc394670738 \h </w:instrText>
        </w:r>
        <w:r w:rsidR="00071368">
          <w:rPr>
            <w:noProof/>
            <w:webHidden/>
          </w:rPr>
        </w:r>
        <w:r w:rsidR="00071368">
          <w:rPr>
            <w:noProof/>
            <w:webHidden/>
          </w:rPr>
          <w:fldChar w:fldCharType="separate"/>
        </w:r>
        <w:r w:rsidR="00071368">
          <w:rPr>
            <w:noProof/>
            <w:webHidden/>
          </w:rPr>
          <w:t>67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9" w:history="1">
        <w:r w:rsidR="00071368" w:rsidRPr="00B957B1">
          <w:rPr>
            <w:rStyle w:val="Hyperlink"/>
            <w:rFonts w:eastAsia="Times New Roman"/>
            <w:noProof/>
            <w:u w:color="000000"/>
            <w:lang w:val="en-US"/>
          </w:rPr>
          <w:t>5.12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ObservationResult</w:t>
        </w:r>
        <w:r w:rsidR="00071368">
          <w:rPr>
            <w:noProof/>
            <w:webHidden/>
          </w:rPr>
          <w:tab/>
        </w:r>
        <w:r w:rsidR="00071368">
          <w:rPr>
            <w:noProof/>
            <w:webHidden/>
          </w:rPr>
          <w:fldChar w:fldCharType="begin"/>
        </w:r>
        <w:r w:rsidR="00071368">
          <w:rPr>
            <w:noProof/>
            <w:webHidden/>
          </w:rPr>
          <w:instrText xml:space="preserve"> PAGEREF _Toc394670739 \h </w:instrText>
        </w:r>
        <w:r w:rsidR="00071368">
          <w:rPr>
            <w:noProof/>
            <w:webHidden/>
          </w:rPr>
        </w:r>
        <w:r w:rsidR="00071368">
          <w:rPr>
            <w:noProof/>
            <w:webHidden/>
          </w:rPr>
          <w:fldChar w:fldCharType="separate"/>
        </w:r>
        <w:r w:rsidR="00071368">
          <w:rPr>
            <w:noProof/>
            <w:webHidden/>
          </w:rPr>
          <w:t>67</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0" w:history="1">
        <w:r w:rsidR="00071368" w:rsidRPr="00B957B1">
          <w:rPr>
            <w:rStyle w:val="Hyperlink"/>
            <w:rFonts w:eastAsia="Times New Roman"/>
            <w:noProof/>
            <w:u w:color="000000"/>
            <w:lang w:val="en-US"/>
          </w:rPr>
          <w:t>5.13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ObservationResultBase</w:t>
        </w:r>
        <w:r w:rsidR="00071368">
          <w:rPr>
            <w:noProof/>
            <w:webHidden/>
          </w:rPr>
          <w:tab/>
        </w:r>
        <w:r w:rsidR="00071368">
          <w:rPr>
            <w:noProof/>
            <w:webHidden/>
          </w:rPr>
          <w:fldChar w:fldCharType="begin"/>
        </w:r>
        <w:r w:rsidR="00071368">
          <w:rPr>
            <w:noProof/>
            <w:webHidden/>
          </w:rPr>
          <w:instrText xml:space="preserve"> PAGEREF _Toc394670740 \h </w:instrText>
        </w:r>
        <w:r w:rsidR="00071368">
          <w:rPr>
            <w:noProof/>
            <w:webHidden/>
          </w:rPr>
        </w:r>
        <w:r w:rsidR="00071368">
          <w:rPr>
            <w:noProof/>
            <w:webHidden/>
          </w:rPr>
          <w:fldChar w:fldCharType="separate"/>
        </w:r>
        <w:r w:rsidR="00071368">
          <w:rPr>
            <w:noProof/>
            <w:webHidden/>
          </w:rPr>
          <w:t>68</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1" w:history="1">
        <w:r w:rsidR="00071368" w:rsidRPr="00B957B1">
          <w:rPr>
            <w:rStyle w:val="Hyperlink"/>
            <w:rFonts w:eastAsia="Times New Roman"/>
            <w:noProof/>
            <w:u w:color="000000"/>
            <w:lang w:val="en-US"/>
          </w:rPr>
          <w:t>5.14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ObservationResultGroup</w:t>
        </w:r>
        <w:r w:rsidR="00071368">
          <w:rPr>
            <w:noProof/>
            <w:webHidden/>
          </w:rPr>
          <w:tab/>
        </w:r>
        <w:r w:rsidR="00071368">
          <w:rPr>
            <w:noProof/>
            <w:webHidden/>
          </w:rPr>
          <w:fldChar w:fldCharType="begin"/>
        </w:r>
        <w:r w:rsidR="00071368">
          <w:rPr>
            <w:noProof/>
            <w:webHidden/>
          </w:rPr>
          <w:instrText xml:space="preserve"> PAGEREF _Toc394670741 \h </w:instrText>
        </w:r>
        <w:r w:rsidR="00071368">
          <w:rPr>
            <w:noProof/>
            <w:webHidden/>
          </w:rPr>
        </w:r>
        <w:r w:rsidR="00071368">
          <w:rPr>
            <w:noProof/>
            <w:webHidden/>
          </w:rPr>
          <w:fldChar w:fldCharType="separate"/>
        </w:r>
        <w:r w:rsidR="00071368">
          <w:rPr>
            <w:noProof/>
            <w:webHidden/>
          </w:rPr>
          <w:t>69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2" w:history="1">
        <w:r w:rsidR="00071368" w:rsidRPr="00B957B1">
          <w:rPr>
            <w:rStyle w:val="Hyperlink"/>
            <w:rFonts w:eastAsia="Times New Roman"/>
            <w:noProof/>
            <w:u w:color="000000"/>
            <w:lang w:val="en-US"/>
          </w:rPr>
          <w:t>5.15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OrganismSensitivity</w:t>
        </w:r>
        <w:r w:rsidR="00071368">
          <w:rPr>
            <w:noProof/>
            <w:webHidden/>
          </w:rPr>
          <w:tab/>
        </w:r>
        <w:r w:rsidR="00071368">
          <w:rPr>
            <w:noProof/>
            <w:webHidden/>
          </w:rPr>
          <w:fldChar w:fldCharType="begin"/>
        </w:r>
        <w:r w:rsidR="00071368">
          <w:rPr>
            <w:noProof/>
            <w:webHidden/>
          </w:rPr>
          <w:instrText xml:space="preserve"> PAGEREF _Toc394670742 \h </w:instrText>
        </w:r>
        <w:r w:rsidR="00071368">
          <w:rPr>
            <w:noProof/>
            <w:webHidden/>
          </w:rPr>
        </w:r>
        <w:r w:rsidR="00071368">
          <w:rPr>
            <w:noProof/>
            <w:webHidden/>
          </w:rPr>
          <w:fldChar w:fldCharType="separate"/>
        </w:r>
        <w:r w:rsidR="00071368">
          <w:rPr>
            <w:noProof/>
            <w:webHidden/>
          </w:rPr>
          <w:t>69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3" w:history="1">
        <w:r w:rsidR="00071368" w:rsidRPr="00B957B1">
          <w:rPr>
            <w:rStyle w:val="Hyperlink"/>
            <w:rFonts w:eastAsia="Times New Roman"/>
            <w:noProof/>
            <w:u w:color="000000"/>
            <w:lang w:val="en-US"/>
          </w:rPr>
          <w:t>5.16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Prediction</w:t>
        </w:r>
        <w:r w:rsidR="00071368">
          <w:rPr>
            <w:noProof/>
            <w:webHidden/>
          </w:rPr>
          <w:tab/>
        </w:r>
        <w:r w:rsidR="00071368">
          <w:rPr>
            <w:noProof/>
            <w:webHidden/>
          </w:rPr>
          <w:fldChar w:fldCharType="begin"/>
        </w:r>
        <w:r w:rsidR="00071368">
          <w:rPr>
            <w:noProof/>
            <w:webHidden/>
          </w:rPr>
          <w:instrText xml:space="preserve"> PAGEREF _Toc394670743 \h </w:instrText>
        </w:r>
        <w:r w:rsidR="00071368">
          <w:rPr>
            <w:noProof/>
            <w:webHidden/>
          </w:rPr>
        </w:r>
        <w:r w:rsidR="00071368">
          <w:rPr>
            <w:noProof/>
            <w:webHidden/>
          </w:rPr>
          <w:fldChar w:fldCharType="separate"/>
        </w:r>
        <w:r w:rsidR="00071368">
          <w:rPr>
            <w:noProof/>
            <w:webHidden/>
          </w:rPr>
          <w:t>69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4" w:history="1">
        <w:r w:rsidR="00071368" w:rsidRPr="00B957B1">
          <w:rPr>
            <w:rStyle w:val="Hyperlink"/>
            <w:rFonts w:eastAsia="Times New Roman"/>
            <w:noProof/>
            <w:u w:color="000000"/>
            <w:lang w:val="en-US"/>
          </w:rPr>
          <w:t>5.17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Qualifier</w:t>
        </w:r>
        <w:r w:rsidR="00071368">
          <w:rPr>
            <w:noProof/>
            <w:webHidden/>
          </w:rPr>
          <w:tab/>
        </w:r>
        <w:r w:rsidR="00071368">
          <w:rPr>
            <w:noProof/>
            <w:webHidden/>
          </w:rPr>
          <w:fldChar w:fldCharType="begin"/>
        </w:r>
        <w:r w:rsidR="00071368">
          <w:rPr>
            <w:noProof/>
            <w:webHidden/>
          </w:rPr>
          <w:instrText xml:space="preserve"> PAGEREF _Toc394670744 \h </w:instrText>
        </w:r>
        <w:r w:rsidR="00071368">
          <w:rPr>
            <w:noProof/>
            <w:webHidden/>
          </w:rPr>
        </w:r>
        <w:r w:rsidR="00071368">
          <w:rPr>
            <w:noProof/>
            <w:webHidden/>
          </w:rPr>
          <w:fldChar w:fldCharType="separate"/>
        </w:r>
        <w:r w:rsidR="00071368">
          <w:rPr>
            <w:noProof/>
            <w:webHidden/>
          </w:rPr>
          <w:t>70</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5" w:history="1">
        <w:r w:rsidR="00071368" w:rsidRPr="00B957B1">
          <w:rPr>
            <w:rStyle w:val="Hyperlink"/>
            <w:rFonts w:eastAsia="Times New Roman"/>
            <w:noProof/>
            <w:u w:color="000000"/>
            <w:lang w:val="en-US"/>
          </w:rPr>
          <w:t>5.18</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RelatedObservation</w:t>
        </w:r>
        <w:r w:rsidR="00071368">
          <w:rPr>
            <w:noProof/>
            <w:webHidden/>
          </w:rPr>
          <w:tab/>
        </w:r>
        <w:r w:rsidR="00071368">
          <w:rPr>
            <w:noProof/>
            <w:webHidden/>
          </w:rPr>
          <w:fldChar w:fldCharType="begin"/>
        </w:r>
        <w:r w:rsidR="00071368">
          <w:rPr>
            <w:noProof/>
            <w:webHidden/>
          </w:rPr>
          <w:instrText xml:space="preserve"> PAGEREF _Toc394670745 \h </w:instrText>
        </w:r>
        <w:r w:rsidR="00071368">
          <w:rPr>
            <w:noProof/>
            <w:webHidden/>
          </w:rPr>
        </w:r>
        <w:r w:rsidR="00071368">
          <w:rPr>
            <w:noProof/>
            <w:webHidden/>
          </w:rPr>
          <w:fldChar w:fldCharType="separate"/>
        </w:r>
        <w:r w:rsidR="00071368">
          <w:rPr>
            <w:noProof/>
            <w:webHidden/>
          </w:rPr>
          <w:t>70</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6" w:history="1">
        <w:r w:rsidR="00071368" w:rsidRPr="00B957B1">
          <w:rPr>
            <w:rStyle w:val="Hyperlink"/>
            <w:rFonts w:eastAsia="Times New Roman"/>
            <w:noProof/>
            <w:lang w:val="en-US"/>
          </w:rPr>
          <w:t>5.19</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lang w:val="en-US"/>
          </w:rPr>
          <w:t>modality</w:t>
        </w:r>
        <w:r w:rsidR="00071368">
          <w:rPr>
            <w:noProof/>
            <w:webHidden/>
          </w:rPr>
          <w:tab/>
        </w:r>
        <w:r w:rsidR="00071368">
          <w:rPr>
            <w:noProof/>
            <w:webHidden/>
          </w:rPr>
          <w:fldChar w:fldCharType="begin"/>
        </w:r>
        <w:r w:rsidR="00071368">
          <w:rPr>
            <w:noProof/>
            <w:webHidden/>
          </w:rPr>
          <w:instrText xml:space="preserve"> PAGEREF _Toc394670746 \h </w:instrText>
        </w:r>
        <w:r w:rsidR="00071368">
          <w:rPr>
            <w:noProof/>
            <w:webHidden/>
          </w:rPr>
        </w:r>
        <w:r w:rsidR="00071368">
          <w:rPr>
            <w:noProof/>
            <w:webHidden/>
          </w:rPr>
          <w:fldChar w:fldCharType="separate"/>
        </w:r>
        <w:r w:rsidR="00071368">
          <w:rPr>
            <w:noProof/>
            <w:webHidden/>
          </w:rPr>
          <w:t>70</w:t>
        </w:r>
        <w:r w:rsidR="00071368">
          <w:rPr>
            <w:noProof/>
            <w:webHidden/>
          </w:rPr>
          <w:fldChar w:fldCharType="end"/>
        </w:r>
      </w:hyperlink>
    </w:p>
    <w:p w:rsidR="00071368" w:rsidRDefault="00E94F6D">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747" w:history="1">
        <w:r w:rsidR="00071368" w:rsidRPr="00B957B1">
          <w:rPr>
            <w:rStyle w:val="Hyperlink"/>
            <w:rFonts w:eastAsia="Times New Roman"/>
            <w:iCs/>
            <w:noProof/>
            <w:u w:color="000000"/>
            <w:lang w:val="en-US"/>
          </w:rPr>
          <w:t>5.19.1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iCs/>
            <w:noProof/>
            <w:u w:color="000000"/>
            <w:lang w:val="en-US"/>
          </w:rPr>
          <w:t>Observation</w:t>
        </w:r>
        <w:r w:rsidR="00071368">
          <w:rPr>
            <w:noProof/>
            <w:webHidden/>
          </w:rPr>
          <w:tab/>
        </w:r>
        <w:r w:rsidR="00071368">
          <w:rPr>
            <w:noProof/>
            <w:webHidden/>
          </w:rPr>
          <w:fldChar w:fldCharType="begin"/>
        </w:r>
        <w:r w:rsidR="00071368">
          <w:rPr>
            <w:noProof/>
            <w:webHidden/>
          </w:rPr>
          <w:instrText xml:space="preserve"> PAGEREF _Toc394670747 \h </w:instrText>
        </w:r>
        <w:r w:rsidR="00071368">
          <w:rPr>
            <w:noProof/>
            <w:webHidden/>
          </w:rPr>
        </w:r>
        <w:r w:rsidR="00071368">
          <w:rPr>
            <w:noProof/>
            <w:webHidden/>
          </w:rPr>
          <w:fldChar w:fldCharType="separate"/>
        </w:r>
        <w:r w:rsidR="00071368">
          <w:rPr>
            <w:noProof/>
            <w:webHidden/>
          </w:rPr>
          <w:t>70</w:t>
        </w:r>
        <w:r w:rsidR="00071368">
          <w:rPr>
            <w:noProof/>
            <w:webHidden/>
          </w:rPr>
          <w:fldChar w:fldCharType="end"/>
        </w:r>
      </w:hyperlink>
    </w:p>
    <w:p w:rsidR="00071368" w:rsidRDefault="00E94F6D">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670748" w:history="1">
        <w:r w:rsidR="00071368" w:rsidRPr="00B957B1">
          <w:rPr>
            <w:rStyle w:val="Hyperlink"/>
            <w:rFonts w:eastAsia="Times New Roman"/>
            <w:noProof/>
            <w:lang w:val="en-US"/>
          </w:rPr>
          <w:t>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lang w:val="en-US"/>
          </w:rPr>
          <w:t>statement</w:t>
        </w:r>
        <w:r w:rsidR="00071368">
          <w:rPr>
            <w:noProof/>
            <w:webHidden/>
          </w:rPr>
          <w:tab/>
        </w:r>
        <w:r w:rsidR="00071368">
          <w:rPr>
            <w:noProof/>
            <w:webHidden/>
          </w:rPr>
          <w:fldChar w:fldCharType="begin"/>
        </w:r>
        <w:r w:rsidR="00071368">
          <w:rPr>
            <w:noProof/>
            <w:webHidden/>
          </w:rPr>
          <w:instrText xml:space="preserve"> PAGEREF _Toc394670748 \h </w:instrText>
        </w:r>
        <w:r w:rsidR="00071368">
          <w:rPr>
            <w:noProof/>
            <w:webHidden/>
          </w:rPr>
        </w:r>
        <w:r w:rsidR="00071368">
          <w:rPr>
            <w:noProof/>
            <w:webHidden/>
          </w:rPr>
          <w:fldChar w:fldCharType="separate"/>
        </w:r>
        <w:r w:rsidR="00071368">
          <w:rPr>
            <w:noProof/>
            <w:webHidden/>
          </w:rPr>
          <w:t>70</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9" w:history="1">
        <w:r w:rsidR="00071368" w:rsidRPr="00B957B1">
          <w:rPr>
            <w:rStyle w:val="Hyperlink"/>
            <w:rFonts w:eastAsia="Times New Roman"/>
            <w:noProof/>
            <w:u w:color="000000"/>
            <w:lang w:val="en-US"/>
          </w:rPr>
          <w:t>6.1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CommunicationPerformanceOccurrence</w:t>
        </w:r>
        <w:r w:rsidR="00071368">
          <w:rPr>
            <w:noProof/>
            <w:webHidden/>
          </w:rPr>
          <w:tab/>
        </w:r>
        <w:r w:rsidR="00071368">
          <w:rPr>
            <w:noProof/>
            <w:webHidden/>
          </w:rPr>
          <w:fldChar w:fldCharType="begin"/>
        </w:r>
        <w:r w:rsidR="00071368">
          <w:rPr>
            <w:noProof/>
            <w:webHidden/>
          </w:rPr>
          <w:instrText xml:space="preserve"> PAGEREF _Toc394670749 \h </w:instrText>
        </w:r>
        <w:r w:rsidR="00071368">
          <w:rPr>
            <w:noProof/>
            <w:webHidden/>
          </w:rPr>
        </w:r>
        <w:r w:rsidR="00071368">
          <w:rPr>
            <w:noProof/>
            <w:webHidden/>
          </w:rPr>
          <w:fldChar w:fldCharType="separate"/>
        </w:r>
        <w:r w:rsidR="00071368">
          <w:rPr>
            <w:noProof/>
            <w:webHidden/>
          </w:rPr>
          <w:t>79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0" w:history="1">
        <w:r w:rsidR="00071368" w:rsidRPr="00B957B1">
          <w:rPr>
            <w:rStyle w:val="Hyperlink"/>
            <w:rFonts w:eastAsia="Times New Roman"/>
            <w:noProof/>
            <w:u w:color="000000"/>
            <w:lang w:val="en-US"/>
          </w:rPr>
          <w:t>6.2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CommunicationProposalOccurrence</w:t>
        </w:r>
        <w:r w:rsidR="00071368">
          <w:rPr>
            <w:noProof/>
            <w:webHidden/>
          </w:rPr>
          <w:tab/>
        </w:r>
        <w:r w:rsidR="00071368">
          <w:rPr>
            <w:noProof/>
            <w:webHidden/>
          </w:rPr>
          <w:fldChar w:fldCharType="begin"/>
        </w:r>
        <w:r w:rsidR="00071368">
          <w:rPr>
            <w:noProof/>
            <w:webHidden/>
          </w:rPr>
          <w:instrText xml:space="preserve"> PAGEREF _Toc394670750 \h </w:instrText>
        </w:r>
        <w:r w:rsidR="00071368">
          <w:rPr>
            <w:noProof/>
            <w:webHidden/>
          </w:rPr>
        </w:r>
        <w:r w:rsidR="00071368">
          <w:rPr>
            <w:noProof/>
            <w:webHidden/>
          </w:rPr>
          <w:fldChar w:fldCharType="separate"/>
        </w:r>
        <w:r w:rsidR="00071368">
          <w:rPr>
            <w:noProof/>
            <w:webHidden/>
          </w:rPr>
          <w:t>79</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1" w:history="1">
        <w:r w:rsidR="00071368" w:rsidRPr="00B957B1">
          <w:rPr>
            <w:rStyle w:val="Hyperlink"/>
            <w:rFonts w:eastAsia="Times New Roman"/>
            <w:noProof/>
            <w:u w:color="000000"/>
            <w:lang w:val="en-US"/>
          </w:rPr>
          <w:t>6.3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ConditionOccurrence</w:t>
        </w:r>
        <w:r w:rsidR="00071368">
          <w:rPr>
            <w:noProof/>
            <w:webHidden/>
          </w:rPr>
          <w:tab/>
        </w:r>
        <w:r w:rsidR="00071368">
          <w:rPr>
            <w:noProof/>
            <w:webHidden/>
          </w:rPr>
          <w:fldChar w:fldCharType="begin"/>
        </w:r>
        <w:r w:rsidR="00071368">
          <w:rPr>
            <w:noProof/>
            <w:webHidden/>
          </w:rPr>
          <w:instrText xml:space="preserve"> PAGEREF _Toc394670751 \h </w:instrText>
        </w:r>
        <w:r w:rsidR="00071368">
          <w:rPr>
            <w:noProof/>
            <w:webHidden/>
          </w:rPr>
        </w:r>
        <w:r w:rsidR="00071368">
          <w:rPr>
            <w:noProof/>
            <w:webHidden/>
          </w:rPr>
          <w:fldChar w:fldCharType="separate"/>
        </w:r>
        <w:r w:rsidR="00071368">
          <w:rPr>
            <w:noProof/>
            <w:webHidden/>
          </w:rPr>
          <w:t>80</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2" w:history="1">
        <w:r w:rsidR="00071368" w:rsidRPr="00B957B1">
          <w:rPr>
            <w:rStyle w:val="Hyperlink"/>
            <w:rFonts w:eastAsia="Times New Roman"/>
            <w:noProof/>
            <w:u w:color="000000"/>
            <w:lang w:val="en-US"/>
          </w:rPr>
          <w:t>6.4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DeviceUseOrderOccurrence</w:t>
        </w:r>
        <w:r w:rsidR="00071368">
          <w:rPr>
            <w:noProof/>
            <w:webHidden/>
          </w:rPr>
          <w:tab/>
        </w:r>
        <w:r w:rsidR="00071368">
          <w:rPr>
            <w:noProof/>
            <w:webHidden/>
          </w:rPr>
          <w:fldChar w:fldCharType="begin"/>
        </w:r>
        <w:r w:rsidR="00071368">
          <w:rPr>
            <w:noProof/>
            <w:webHidden/>
          </w:rPr>
          <w:instrText xml:space="preserve"> PAGEREF _Toc394670752 \h </w:instrText>
        </w:r>
        <w:r w:rsidR="00071368">
          <w:rPr>
            <w:noProof/>
            <w:webHidden/>
          </w:rPr>
        </w:r>
        <w:r w:rsidR="00071368">
          <w:rPr>
            <w:noProof/>
            <w:webHidden/>
          </w:rPr>
          <w:fldChar w:fldCharType="separate"/>
        </w:r>
        <w:r w:rsidR="00071368">
          <w:rPr>
            <w:noProof/>
            <w:webHidden/>
          </w:rPr>
          <w:t>80</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3" w:history="1">
        <w:r w:rsidR="00071368" w:rsidRPr="00B957B1">
          <w:rPr>
            <w:rStyle w:val="Hyperlink"/>
            <w:rFonts w:eastAsia="Times New Roman"/>
            <w:noProof/>
            <w:u w:color="000000"/>
            <w:lang w:val="en-US"/>
          </w:rPr>
          <w:t>6.5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DeviceUsePerformanceOccurrence</w:t>
        </w:r>
        <w:r w:rsidR="00071368">
          <w:rPr>
            <w:noProof/>
            <w:webHidden/>
          </w:rPr>
          <w:tab/>
        </w:r>
        <w:r w:rsidR="00071368">
          <w:rPr>
            <w:noProof/>
            <w:webHidden/>
          </w:rPr>
          <w:fldChar w:fldCharType="begin"/>
        </w:r>
        <w:r w:rsidR="00071368">
          <w:rPr>
            <w:noProof/>
            <w:webHidden/>
          </w:rPr>
          <w:instrText xml:space="preserve"> PAGEREF _Toc394670753 \h </w:instrText>
        </w:r>
        <w:r w:rsidR="00071368">
          <w:rPr>
            <w:noProof/>
            <w:webHidden/>
          </w:rPr>
        </w:r>
        <w:r w:rsidR="00071368">
          <w:rPr>
            <w:noProof/>
            <w:webHidden/>
          </w:rPr>
          <w:fldChar w:fldCharType="separate"/>
        </w:r>
        <w:r w:rsidR="00071368">
          <w:rPr>
            <w:noProof/>
            <w:webHidden/>
          </w:rPr>
          <w:t>80</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4" w:history="1">
        <w:r w:rsidR="00071368" w:rsidRPr="00B957B1">
          <w:rPr>
            <w:rStyle w:val="Hyperlink"/>
            <w:rFonts w:eastAsia="Times New Roman"/>
            <w:noProof/>
            <w:u w:color="000000"/>
            <w:lang w:val="en-US"/>
          </w:rPr>
          <w:t>6.6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DeviceUseProposalOccurrence</w:t>
        </w:r>
        <w:r w:rsidR="00071368">
          <w:rPr>
            <w:noProof/>
            <w:webHidden/>
          </w:rPr>
          <w:tab/>
        </w:r>
        <w:r w:rsidR="00071368">
          <w:rPr>
            <w:noProof/>
            <w:webHidden/>
          </w:rPr>
          <w:fldChar w:fldCharType="begin"/>
        </w:r>
        <w:r w:rsidR="00071368">
          <w:rPr>
            <w:noProof/>
            <w:webHidden/>
          </w:rPr>
          <w:instrText xml:space="preserve"> PAGEREF _Toc394670754 \h </w:instrText>
        </w:r>
        <w:r w:rsidR="00071368">
          <w:rPr>
            <w:noProof/>
            <w:webHidden/>
          </w:rPr>
        </w:r>
        <w:r w:rsidR="00071368">
          <w:rPr>
            <w:noProof/>
            <w:webHidden/>
          </w:rPr>
          <w:fldChar w:fldCharType="separate"/>
        </w:r>
        <w:r w:rsidR="00071368">
          <w:rPr>
            <w:noProof/>
            <w:webHidden/>
          </w:rPr>
          <w:t>81</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5" w:history="1">
        <w:r w:rsidR="00071368" w:rsidRPr="00B957B1">
          <w:rPr>
            <w:rStyle w:val="Hyperlink"/>
            <w:rFonts w:eastAsia="Times New Roman"/>
            <w:noProof/>
            <w:u w:color="000000"/>
            <w:lang w:val="en-US"/>
          </w:rPr>
          <w:t>6.7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DiagnosticImagingOrderOccurrence</w:t>
        </w:r>
        <w:r w:rsidR="00071368">
          <w:rPr>
            <w:noProof/>
            <w:webHidden/>
          </w:rPr>
          <w:tab/>
        </w:r>
        <w:r w:rsidR="00071368">
          <w:rPr>
            <w:noProof/>
            <w:webHidden/>
          </w:rPr>
          <w:fldChar w:fldCharType="begin"/>
        </w:r>
        <w:r w:rsidR="00071368">
          <w:rPr>
            <w:noProof/>
            <w:webHidden/>
          </w:rPr>
          <w:instrText xml:space="preserve"> PAGEREF _Toc394670755 \h </w:instrText>
        </w:r>
        <w:r w:rsidR="00071368">
          <w:rPr>
            <w:noProof/>
            <w:webHidden/>
          </w:rPr>
        </w:r>
        <w:r w:rsidR="00071368">
          <w:rPr>
            <w:noProof/>
            <w:webHidden/>
          </w:rPr>
          <w:fldChar w:fldCharType="separate"/>
        </w:r>
        <w:r w:rsidR="00071368">
          <w:rPr>
            <w:noProof/>
            <w:webHidden/>
          </w:rPr>
          <w:t>81</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6" w:history="1">
        <w:r w:rsidR="00071368" w:rsidRPr="00B957B1">
          <w:rPr>
            <w:rStyle w:val="Hyperlink"/>
            <w:rFonts w:eastAsia="Times New Roman"/>
            <w:noProof/>
            <w:u w:color="000000"/>
            <w:lang w:val="en-US"/>
          </w:rPr>
          <w:t>6.8</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DiagnosticImagingPerformanceOccurrence</w:t>
        </w:r>
        <w:r w:rsidR="00071368">
          <w:rPr>
            <w:noProof/>
            <w:webHidden/>
          </w:rPr>
          <w:tab/>
        </w:r>
        <w:r w:rsidR="00071368">
          <w:rPr>
            <w:noProof/>
            <w:webHidden/>
          </w:rPr>
          <w:fldChar w:fldCharType="begin"/>
        </w:r>
        <w:r w:rsidR="00071368">
          <w:rPr>
            <w:noProof/>
            <w:webHidden/>
          </w:rPr>
          <w:instrText xml:space="preserve"> PAGEREF _Toc394670756 \h </w:instrText>
        </w:r>
        <w:r w:rsidR="00071368">
          <w:rPr>
            <w:noProof/>
            <w:webHidden/>
          </w:rPr>
        </w:r>
        <w:r w:rsidR="00071368">
          <w:rPr>
            <w:noProof/>
            <w:webHidden/>
          </w:rPr>
          <w:fldChar w:fldCharType="separate"/>
        </w:r>
        <w:r w:rsidR="00071368">
          <w:rPr>
            <w:noProof/>
            <w:webHidden/>
          </w:rPr>
          <w:t>81</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7" w:history="1">
        <w:r w:rsidR="00071368" w:rsidRPr="00B957B1">
          <w:rPr>
            <w:rStyle w:val="Hyperlink"/>
            <w:rFonts w:eastAsia="Times New Roman"/>
            <w:noProof/>
            <w:u w:color="000000"/>
            <w:lang w:val="en-US"/>
          </w:rPr>
          <w:t>6.9</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DiagnosticImagingProposalOccurrence</w:t>
        </w:r>
        <w:r w:rsidR="00071368">
          <w:rPr>
            <w:noProof/>
            <w:webHidden/>
          </w:rPr>
          <w:tab/>
        </w:r>
        <w:r w:rsidR="00071368">
          <w:rPr>
            <w:noProof/>
            <w:webHidden/>
          </w:rPr>
          <w:fldChar w:fldCharType="begin"/>
        </w:r>
        <w:r w:rsidR="00071368">
          <w:rPr>
            <w:noProof/>
            <w:webHidden/>
          </w:rPr>
          <w:instrText xml:space="preserve"> PAGEREF _Toc394670757 \h </w:instrText>
        </w:r>
        <w:r w:rsidR="00071368">
          <w:rPr>
            <w:noProof/>
            <w:webHidden/>
          </w:rPr>
        </w:r>
        <w:r w:rsidR="00071368">
          <w:rPr>
            <w:noProof/>
            <w:webHidden/>
          </w:rPr>
          <w:fldChar w:fldCharType="separate"/>
        </w:r>
        <w:r w:rsidR="00071368">
          <w:rPr>
            <w:noProof/>
            <w:webHidden/>
          </w:rPr>
          <w:t>81</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8" w:history="1">
        <w:r w:rsidR="00071368" w:rsidRPr="00B957B1">
          <w:rPr>
            <w:rStyle w:val="Hyperlink"/>
            <w:rFonts w:eastAsia="Times New Roman"/>
            <w:noProof/>
            <w:u w:color="000000"/>
            <w:lang w:val="en-US"/>
          </w:rPr>
          <w:t>6.10</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EncounterPerformanceOccurrence</w:t>
        </w:r>
        <w:r w:rsidR="00071368">
          <w:rPr>
            <w:noProof/>
            <w:webHidden/>
          </w:rPr>
          <w:tab/>
        </w:r>
        <w:r w:rsidR="00071368">
          <w:rPr>
            <w:noProof/>
            <w:webHidden/>
          </w:rPr>
          <w:fldChar w:fldCharType="begin"/>
        </w:r>
        <w:r w:rsidR="00071368">
          <w:rPr>
            <w:noProof/>
            <w:webHidden/>
          </w:rPr>
          <w:instrText xml:space="preserve"> PAGEREF _Toc394670758 \h </w:instrText>
        </w:r>
        <w:r w:rsidR="00071368">
          <w:rPr>
            <w:noProof/>
            <w:webHidden/>
          </w:rPr>
        </w:r>
        <w:r w:rsidR="00071368">
          <w:rPr>
            <w:noProof/>
            <w:webHidden/>
          </w:rPr>
          <w:fldChar w:fldCharType="separate"/>
        </w:r>
        <w:r w:rsidR="00071368">
          <w:rPr>
            <w:noProof/>
            <w:webHidden/>
          </w:rPr>
          <w:t>82</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9" w:history="1">
        <w:r w:rsidR="00071368" w:rsidRPr="00B957B1">
          <w:rPr>
            <w:rStyle w:val="Hyperlink"/>
            <w:rFonts w:eastAsia="Times New Roman"/>
            <w:noProof/>
            <w:u w:color="000000"/>
            <w:lang w:val="en-US"/>
          </w:rPr>
          <w:t>6.11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EncounterProposalOccurrence</w:t>
        </w:r>
        <w:r w:rsidR="00071368">
          <w:rPr>
            <w:noProof/>
            <w:webHidden/>
          </w:rPr>
          <w:tab/>
        </w:r>
        <w:r w:rsidR="00071368">
          <w:rPr>
            <w:noProof/>
            <w:webHidden/>
          </w:rPr>
          <w:fldChar w:fldCharType="begin"/>
        </w:r>
        <w:r w:rsidR="00071368">
          <w:rPr>
            <w:noProof/>
            <w:webHidden/>
          </w:rPr>
          <w:instrText xml:space="preserve"> PAGEREF _Toc394670759 \h </w:instrText>
        </w:r>
        <w:r w:rsidR="00071368">
          <w:rPr>
            <w:noProof/>
            <w:webHidden/>
          </w:rPr>
        </w:r>
        <w:r w:rsidR="00071368">
          <w:rPr>
            <w:noProof/>
            <w:webHidden/>
          </w:rPr>
          <w:fldChar w:fldCharType="separate"/>
        </w:r>
        <w:r w:rsidR="00071368">
          <w:rPr>
            <w:noProof/>
            <w:webHidden/>
          </w:rPr>
          <w:t>82</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0" w:history="1">
        <w:r w:rsidR="00071368" w:rsidRPr="00B957B1">
          <w:rPr>
            <w:rStyle w:val="Hyperlink"/>
            <w:rFonts w:eastAsia="Times New Roman"/>
            <w:noProof/>
            <w:u w:color="000000"/>
            <w:lang w:val="en-US"/>
          </w:rPr>
          <w:t>6.12</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MedicationTreatmentOrderOccurrence</w:t>
        </w:r>
        <w:r w:rsidR="00071368">
          <w:rPr>
            <w:noProof/>
            <w:webHidden/>
          </w:rPr>
          <w:tab/>
        </w:r>
        <w:r w:rsidR="00071368">
          <w:rPr>
            <w:noProof/>
            <w:webHidden/>
          </w:rPr>
          <w:fldChar w:fldCharType="begin"/>
        </w:r>
        <w:r w:rsidR="00071368">
          <w:rPr>
            <w:noProof/>
            <w:webHidden/>
          </w:rPr>
          <w:instrText xml:space="preserve"> PAGEREF _Toc394670760 \h </w:instrText>
        </w:r>
        <w:r w:rsidR="00071368">
          <w:rPr>
            <w:noProof/>
            <w:webHidden/>
          </w:rPr>
        </w:r>
        <w:r w:rsidR="00071368">
          <w:rPr>
            <w:noProof/>
            <w:webHidden/>
          </w:rPr>
          <w:fldChar w:fldCharType="separate"/>
        </w:r>
        <w:r w:rsidR="00071368">
          <w:rPr>
            <w:noProof/>
            <w:webHidden/>
          </w:rPr>
          <w:t>82</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1" w:history="1">
        <w:r w:rsidR="00071368" w:rsidRPr="00B957B1">
          <w:rPr>
            <w:rStyle w:val="Hyperlink"/>
            <w:rFonts w:eastAsia="Times New Roman"/>
            <w:noProof/>
            <w:u w:color="000000"/>
            <w:lang w:val="en-US"/>
          </w:rPr>
          <w:t>6.13</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MedicationTreatmentPerformanceOccurrence</w:t>
        </w:r>
        <w:r w:rsidR="00071368">
          <w:rPr>
            <w:noProof/>
            <w:webHidden/>
          </w:rPr>
          <w:tab/>
        </w:r>
        <w:r w:rsidR="00071368">
          <w:rPr>
            <w:noProof/>
            <w:webHidden/>
          </w:rPr>
          <w:fldChar w:fldCharType="begin"/>
        </w:r>
        <w:r w:rsidR="00071368">
          <w:rPr>
            <w:noProof/>
            <w:webHidden/>
          </w:rPr>
          <w:instrText xml:space="preserve"> PAGEREF _Toc394670761 \h </w:instrText>
        </w:r>
        <w:r w:rsidR="00071368">
          <w:rPr>
            <w:noProof/>
            <w:webHidden/>
          </w:rPr>
        </w:r>
        <w:r w:rsidR="00071368">
          <w:rPr>
            <w:noProof/>
            <w:webHidden/>
          </w:rPr>
          <w:fldChar w:fldCharType="separate"/>
        </w:r>
        <w:r w:rsidR="00071368">
          <w:rPr>
            <w:noProof/>
            <w:webHidden/>
          </w:rPr>
          <w:t>83</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2" w:history="1">
        <w:r w:rsidR="00071368" w:rsidRPr="00B957B1">
          <w:rPr>
            <w:rStyle w:val="Hyperlink"/>
            <w:rFonts w:eastAsia="Times New Roman"/>
            <w:noProof/>
            <w:u w:color="000000"/>
            <w:lang w:val="en-US"/>
          </w:rPr>
          <w:t>6.14</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MedicationTreatmentProposalOccurrence</w:t>
        </w:r>
        <w:r w:rsidR="00071368">
          <w:rPr>
            <w:noProof/>
            <w:webHidden/>
          </w:rPr>
          <w:tab/>
        </w:r>
        <w:r w:rsidR="00071368">
          <w:rPr>
            <w:noProof/>
            <w:webHidden/>
          </w:rPr>
          <w:fldChar w:fldCharType="begin"/>
        </w:r>
        <w:r w:rsidR="00071368">
          <w:rPr>
            <w:noProof/>
            <w:webHidden/>
          </w:rPr>
          <w:instrText xml:space="preserve"> PAGEREF _Toc394670762 \h </w:instrText>
        </w:r>
        <w:r w:rsidR="00071368">
          <w:rPr>
            <w:noProof/>
            <w:webHidden/>
          </w:rPr>
        </w:r>
        <w:r w:rsidR="00071368">
          <w:rPr>
            <w:noProof/>
            <w:webHidden/>
          </w:rPr>
          <w:fldChar w:fldCharType="separate"/>
        </w:r>
        <w:r w:rsidR="00071368">
          <w:rPr>
            <w:noProof/>
            <w:webHidden/>
          </w:rPr>
          <w:t>84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3" w:history="1">
        <w:r w:rsidR="00071368" w:rsidRPr="00B957B1">
          <w:rPr>
            <w:rStyle w:val="Hyperlink"/>
            <w:rFonts w:eastAsia="Times New Roman"/>
            <w:noProof/>
            <w:u w:color="000000"/>
            <w:lang w:val="en-US"/>
          </w:rPr>
          <w:t>6.15</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ObservationResultGroupOccurrence</w:t>
        </w:r>
        <w:r w:rsidR="00071368">
          <w:rPr>
            <w:noProof/>
            <w:webHidden/>
          </w:rPr>
          <w:tab/>
        </w:r>
        <w:r w:rsidR="00071368">
          <w:rPr>
            <w:noProof/>
            <w:webHidden/>
          </w:rPr>
          <w:fldChar w:fldCharType="begin"/>
        </w:r>
        <w:r w:rsidR="00071368">
          <w:rPr>
            <w:noProof/>
            <w:webHidden/>
          </w:rPr>
          <w:instrText xml:space="preserve"> PAGEREF _Toc394670763 \h </w:instrText>
        </w:r>
        <w:r w:rsidR="00071368">
          <w:rPr>
            <w:noProof/>
            <w:webHidden/>
          </w:rPr>
        </w:r>
        <w:r w:rsidR="00071368">
          <w:rPr>
            <w:noProof/>
            <w:webHidden/>
          </w:rPr>
          <w:fldChar w:fldCharType="separate"/>
        </w:r>
        <w:r w:rsidR="00071368">
          <w:rPr>
            <w:noProof/>
            <w:webHidden/>
          </w:rPr>
          <w:t>84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4" w:history="1">
        <w:r w:rsidR="00071368" w:rsidRPr="00B957B1">
          <w:rPr>
            <w:rStyle w:val="Hyperlink"/>
            <w:rFonts w:eastAsia="Times New Roman"/>
            <w:noProof/>
            <w:u w:color="000000"/>
            <w:lang w:val="en-US"/>
          </w:rPr>
          <w:t>6.16</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PredictionOccurrence</w:t>
        </w:r>
        <w:r w:rsidR="00071368">
          <w:rPr>
            <w:noProof/>
            <w:webHidden/>
          </w:rPr>
          <w:tab/>
        </w:r>
        <w:r w:rsidR="00071368">
          <w:rPr>
            <w:noProof/>
            <w:webHidden/>
          </w:rPr>
          <w:fldChar w:fldCharType="begin"/>
        </w:r>
        <w:r w:rsidR="00071368">
          <w:rPr>
            <w:noProof/>
            <w:webHidden/>
          </w:rPr>
          <w:instrText xml:space="preserve"> PAGEREF _Toc394670764 \h </w:instrText>
        </w:r>
        <w:r w:rsidR="00071368">
          <w:rPr>
            <w:noProof/>
            <w:webHidden/>
          </w:rPr>
        </w:r>
        <w:r w:rsidR="00071368">
          <w:rPr>
            <w:noProof/>
            <w:webHidden/>
          </w:rPr>
          <w:fldChar w:fldCharType="separate"/>
        </w:r>
        <w:r w:rsidR="00071368">
          <w:rPr>
            <w:noProof/>
            <w:webHidden/>
          </w:rPr>
          <w:t>84</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5" w:history="1">
        <w:r w:rsidR="00071368" w:rsidRPr="00B957B1">
          <w:rPr>
            <w:rStyle w:val="Hyperlink"/>
            <w:rFonts w:eastAsia="Times New Roman"/>
            <w:noProof/>
            <w:u w:color="000000"/>
            <w:lang w:val="en-US"/>
          </w:rPr>
          <w:t>6.17</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ProcedureOrderOccurrence</w:t>
        </w:r>
        <w:r w:rsidR="00071368">
          <w:rPr>
            <w:noProof/>
            <w:webHidden/>
          </w:rPr>
          <w:tab/>
        </w:r>
        <w:r w:rsidR="00071368">
          <w:rPr>
            <w:noProof/>
            <w:webHidden/>
          </w:rPr>
          <w:fldChar w:fldCharType="begin"/>
        </w:r>
        <w:r w:rsidR="00071368">
          <w:rPr>
            <w:noProof/>
            <w:webHidden/>
          </w:rPr>
          <w:instrText xml:space="preserve"> PAGEREF _Toc394670765 \h </w:instrText>
        </w:r>
        <w:r w:rsidR="00071368">
          <w:rPr>
            <w:noProof/>
            <w:webHidden/>
          </w:rPr>
        </w:r>
        <w:r w:rsidR="00071368">
          <w:rPr>
            <w:noProof/>
            <w:webHidden/>
          </w:rPr>
          <w:fldChar w:fldCharType="separate"/>
        </w:r>
        <w:r w:rsidR="00071368">
          <w:rPr>
            <w:noProof/>
            <w:webHidden/>
          </w:rPr>
          <w:t>85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6" w:history="1">
        <w:r w:rsidR="00071368" w:rsidRPr="00B957B1">
          <w:rPr>
            <w:rStyle w:val="Hyperlink"/>
            <w:rFonts w:eastAsia="Times New Roman"/>
            <w:noProof/>
            <w:u w:color="000000"/>
            <w:lang w:val="en-US"/>
          </w:rPr>
          <w:t>6.18</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ProcedurePerformanceOccurrence</w:t>
        </w:r>
        <w:r w:rsidR="00071368">
          <w:rPr>
            <w:noProof/>
            <w:webHidden/>
          </w:rPr>
          <w:tab/>
        </w:r>
        <w:r w:rsidR="00071368">
          <w:rPr>
            <w:noProof/>
            <w:webHidden/>
          </w:rPr>
          <w:fldChar w:fldCharType="begin"/>
        </w:r>
        <w:r w:rsidR="00071368">
          <w:rPr>
            <w:noProof/>
            <w:webHidden/>
          </w:rPr>
          <w:instrText xml:space="preserve"> PAGEREF _Toc394670766 \h </w:instrText>
        </w:r>
        <w:r w:rsidR="00071368">
          <w:rPr>
            <w:noProof/>
            <w:webHidden/>
          </w:rPr>
        </w:r>
        <w:r w:rsidR="00071368">
          <w:rPr>
            <w:noProof/>
            <w:webHidden/>
          </w:rPr>
          <w:fldChar w:fldCharType="separate"/>
        </w:r>
        <w:r w:rsidR="00071368">
          <w:rPr>
            <w:noProof/>
            <w:webHidden/>
          </w:rPr>
          <w:t>85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7" w:history="1">
        <w:r w:rsidR="00071368" w:rsidRPr="00B957B1">
          <w:rPr>
            <w:rStyle w:val="Hyperlink"/>
            <w:rFonts w:eastAsia="Times New Roman"/>
            <w:noProof/>
            <w:u w:color="000000"/>
            <w:lang w:val="en-US"/>
          </w:rPr>
          <w:t>6.19</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ProcedureProposalOccurrence</w:t>
        </w:r>
        <w:r w:rsidR="00071368">
          <w:rPr>
            <w:noProof/>
            <w:webHidden/>
          </w:rPr>
          <w:tab/>
        </w:r>
        <w:r w:rsidR="00071368">
          <w:rPr>
            <w:noProof/>
            <w:webHidden/>
          </w:rPr>
          <w:fldChar w:fldCharType="begin"/>
        </w:r>
        <w:r w:rsidR="00071368">
          <w:rPr>
            <w:noProof/>
            <w:webHidden/>
          </w:rPr>
          <w:instrText xml:space="preserve"> PAGEREF _Toc394670767 \h </w:instrText>
        </w:r>
        <w:r w:rsidR="00071368">
          <w:rPr>
            <w:noProof/>
            <w:webHidden/>
          </w:rPr>
        </w:r>
        <w:r w:rsidR="00071368">
          <w:rPr>
            <w:noProof/>
            <w:webHidden/>
          </w:rPr>
          <w:fldChar w:fldCharType="separate"/>
        </w:r>
        <w:r w:rsidR="00071368">
          <w:rPr>
            <w:noProof/>
            <w:webHidden/>
          </w:rPr>
          <w:t>85</w:t>
        </w:r>
        <w:r w:rsidR="00071368">
          <w:rPr>
            <w:noProof/>
            <w:webHidden/>
          </w:rPr>
          <w:fldChar w:fldCharType="end"/>
        </w:r>
      </w:hyperlink>
    </w:p>
    <w:p w:rsidR="00071368" w:rsidRDefault="00E94F6D">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8" w:history="1">
        <w:r w:rsidR="00071368" w:rsidRPr="00B957B1">
          <w:rPr>
            <w:rStyle w:val="Hyperlink"/>
            <w:rFonts w:eastAsia="Times New Roman"/>
            <w:noProof/>
            <w:u w:color="000000"/>
            <w:lang w:val="en-US"/>
          </w:rPr>
          <w:t>6.20</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u w:color="000000"/>
            <w:lang w:val="en-US"/>
          </w:rPr>
          <w:t>SimpleObservationOccurrence</w:t>
        </w:r>
        <w:r w:rsidR="00071368">
          <w:rPr>
            <w:noProof/>
            <w:webHidden/>
          </w:rPr>
          <w:tab/>
        </w:r>
        <w:r w:rsidR="00071368">
          <w:rPr>
            <w:noProof/>
            <w:webHidden/>
          </w:rPr>
          <w:fldChar w:fldCharType="begin"/>
        </w:r>
        <w:r w:rsidR="00071368">
          <w:rPr>
            <w:noProof/>
            <w:webHidden/>
          </w:rPr>
          <w:instrText xml:space="preserve"> PAGEREF _Toc394670768 \h </w:instrText>
        </w:r>
        <w:r w:rsidR="00071368">
          <w:rPr>
            <w:noProof/>
            <w:webHidden/>
          </w:rPr>
        </w:r>
        <w:r w:rsidR="00071368">
          <w:rPr>
            <w:noProof/>
            <w:webHidden/>
          </w:rPr>
          <w:fldChar w:fldCharType="separate"/>
        </w:r>
        <w:r w:rsidR="00071368">
          <w:rPr>
            <w:noProof/>
            <w:webHidden/>
          </w:rPr>
          <w:t>85</w:t>
        </w:r>
        <w:r w:rsidR="00071368">
          <w:rPr>
            <w:noProof/>
            <w:webHidden/>
          </w:rPr>
          <w:fldChar w:fldCharType="end"/>
        </w:r>
      </w:hyperlink>
    </w:p>
    <w:p w:rsidR="008E43FA" w:rsidRDefault="008E43FA">
      <w:r>
        <w:rPr>
          <w:b/>
          <w:bCs/>
          <w:noProof/>
        </w:rPr>
        <w:fldChar w:fldCharType="end"/>
      </w:r>
    </w:p>
    <w:p w:rsidR="008E43FA" w:rsidRDefault="008E43FA" w:rsidP="008E43FA">
      <w:pPr>
        <w:shd w:val="clear" w:color="auto" w:fill="auto"/>
        <w:rPr>
          <w:rFonts w:ascii="Times New Roman" w:eastAsia="Times New Roman" w:hAnsi="Times New Roman"/>
          <w:color w:val="auto"/>
          <w:szCs w:val="24"/>
          <w:shd w:val="clear" w:color="auto" w:fill="auto"/>
        </w:rPr>
      </w:pPr>
    </w:p>
    <w:p w:rsidR="00850AD9" w:rsidRDefault="008E43FA" w:rsidP="008E43FA">
      <w:pPr>
        <w:pStyle w:val="Heading1"/>
        <w:rPr>
          <w:rFonts w:eastAsia="Times New Roman"/>
          <w:bCs w:val="0"/>
          <w:szCs w:val="24"/>
          <w:shd w:val="clear" w:color="auto" w:fill="auto"/>
          <w:lang w:val="en-US"/>
        </w:rPr>
      </w:pPr>
      <w:bookmarkStart w:id="1" w:name="ACTION"/>
      <w:bookmarkStart w:id="2" w:name="BKM_9920A293_4250_4281_9829_981965BBBD53"/>
      <w:bookmarkStart w:id="3" w:name="QUICK_CLASS_MODEL"/>
      <w:bookmarkStart w:id="4" w:name="BKM_2663152C_4446_4C85_B11F_A256116CC577"/>
      <w:r>
        <w:rPr>
          <w:rFonts w:eastAsia="Times New Roman"/>
          <w:bCs w:val="0"/>
          <w:szCs w:val="24"/>
          <w:shd w:val="clear" w:color="auto" w:fill="auto"/>
          <w:lang w:val="en-US"/>
        </w:rPr>
        <w:br w:type="page"/>
      </w:r>
      <w:bookmarkStart w:id="5" w:name="_Toc394670594"/>
      <w:r w:rsidR="001274C1">
        <w:rPr>
          <w:rFonts w:eastAsia="Times New Roman"/>
          <w:bCs w:val="0"/>
          <w:szCs w:val="24"/>
          <w:shd w:val="clear" w:color="auto" w:fill="auto"/>
          <w:lang w:val="en-US"/>
        </w:rPr>
        <w:lastRenderedPageBreak/>
        <w:t>action</w:t>
      </w:r>
      <w:bookmarkEnd w:id="5"/>
      <w:r w:rsidR="001274C1">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6" w:name="BKM_C7B5E6E5_28E9_4261_8561_9E472E51D3F4"/>
      <w:r>
        <w:rPr>
          <w:rFonts w:eastAsia="Times New Roman"/>
          <w:noProof/>
          <w:color w:val="auto"/>
          <w:szCs w:val="24"/>
          <w:highlight w:val="white"/>
          <w:lang w:val="en-US"/>
        </w:rPr>
        <w:drawing>
          <wp:inline distT="0" distB="0" distL="0" distR="0">
            <wp:extent cx="59817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1700" cy="5143500"/>
                    </a:xfrm>
                    <a:prstGeom prst="rect">
                      <a:avLst/>
                    </a:prstGeom>
                    <a:noFill/>
                    <a:ln>
                      <a:noFill/>
                    </a:ln>
                  </pic:spPr>
                </pic:pic>
              </a:graphicData>
            </a:graphic>
          </wp:inline>
        </w:drawing>
      </w:r>
      <w:bookmarkEnd w:id="6"/>
    </w:p>
    <w:p w:rsidR="00850AD9" w:rsidRDefault="001274C1" w:rsidP="008E43FA">
      <w:pPr>
        <w:pStyle w:val="Heading2"/>
        <w:rPr>
          <w:rFonts w:eastAsia="Times New Roman"/>
          <w:bCs w:val="0"/>
          <w:szCs w:val="24"/>
          <w:shd w:val="clear" w:color="auto" w:fill="auto"/>
          <w:lang w:val="en-US"/>
        </w:rPr>
      </w:pPr>
      <w:bookmarkStart w:id="7" w:name="_Toc394670595"/>
      <w:bookmarkStart w:id="8" w:name="ACT"/>
      <w:bookmarkStart w:id="9" w:name="BKM_313F51AD_9A91_4A2F_9FA0_4A4E43F75D0F"/>
      <w:r>
        <w:rPr>
          <w:rFonts w:eastAsia="Times New Roman"/>
          <w:bCs w:val="0"/>
          <w:szCs w:val="24"/>
          <w:shd w:val="clear" w:color="auto" w:fill="auto"/>
          <w:lang w:val="en-US"/>
        </w:rPr>
        <w:t>act</w:t>
      </w:r>
      <w:bookmarkEnd w:id="7"/>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action</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10" w:name="BKM_CBF93E5F_DF44_4E2A_8A54_5F8F7379F81E"/>
      <w:r>
        <w:rPr>
          <w:rFonts w:eastAsia="Times New Roman"/>
          <w:noProof/>
          <w:color w:val="auto"/>
          <w:szCs w:val="24"/>
          <w:highlight w:val="white"/>
          <w:lang w:val="en-US"/>
        </w:rPr>
        <w:lastRenderedPageBreak/>
        <w:drawing>
          <wp:inline distT="0" distB="0" distL="0" distR="0">
            <wp:extent cx="5953125" cy="572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5724525"/>
                    </a:xfrm>
                    <a:prstGeom prst="rect">
                      <a:avLst/>
                    </a:prstGeom>
                    <a:noFill/>
                    <a:ln>
                      <a:noFill/>
                    </a:ln>
                  </pic:spPr>
                </pic:pic>
              </a:graphicData>
            </a:graphic>
          </wp:inline>
        </w:drawing>
      </w:r>
      <w:bookmarkEnd w:id="10"/>
    </w:p>
    <w:p w:rsidR="00850AD9" w:rsidRDefault="00F60EB1" w:rsidP="008E43FA">
      <w:pPr>
        <w:shd w:val="clear" w:color="auto" w:fill="auto"/>
        <w:rPr>
          <w:rFonts w:eastAsia="Times New Roman"/>
          <w:szCs w:val="24"/>
          <w:highlight w:val="white"/>
          <w:u w:color="000000"/>
          <w:lang w:val="en-US"/>
        </w:rPr>
      </w:pPr>
      <w:bookmarkStart w:id="11" w:name="BKM_82F8BC56_DEA4_4EE3_85ED_749FEE0517AE"/>
      <w:r>
        <w:rPr>
          <w:rFonts w:eastAsia="Times New Roman"/>
          <w:noProof/>
          <w:color w:val="auto"/>
          <w:szCs w:val="24"/>
          <w:highlight w:val="white"/>
          <w:lang w:val="en-US"/>
        </w:rPr>
        <w:lastRenderedPageBreak/>
        <w:drawing>
          <wp:inline distT="0" distB="0" distL="0" distR="0">
            <wp:extent cx="31718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3533775"/>
                    </a:xfrm>
                    <a:prstGeom prst="rect">
                      <a:avLst/>
                    </a:prstGeom>
                    <a:noFill/>
                    <a:ln>
                      <a:noFill/>
                    </a:ln>
                  </pic:spPr>
                </pic:pic>
              </a:graphicData>
            </a:graphic>
          </wp:inline>
        </w:drawing>
      </w:r>
      <w:bookmarkEnd w:id="11"/>
    </w:p>
    <w:p w:rsidR="00850AD9" w:rsidRDefault="00F60EB1" w:rsidP="008E43FA">
      <w:pPr>
        <w:shd w:val="clear" w:color="auto" w:fill="auto"/>
        <w:rPr>
          <w:rFonts w:eastAsia="Times New Roman"/>
          <w:szCs w:val="24"/>
          <w:highlight w:val="white"/>
          <w:u w:color="000000"/>
          <w:lang w:val="en-US"/>
        </w:rPr>
      </w:pPr>
      <w:bookmarkStart w:id="12" w:name="BKM_434A1DBB_BA23_4102_A159_7F733355053F"/>
      <w:r>
        <w:rPr>
          <w:rFonts w:eastAsia="Times New Roman"/>
          <w:noProof/>
          <w:color w:val="auto"/>
          <w:szCs w:val="24"/>
          <w:highlight w:val="white"/>
          <w:lang w:val="en-US"/>
        </w:rPr>
        <w:lastRenderedPageBreak/>
        <w:drawing>
          <wp:inline distT="0" distB="0" distL="0" distR="0">
            <wp:extent cx="5934075" cy="613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6134100"/>
                    </a:xfrm>
                    <a:prstGeom prst="rect">
                      <a:avLst/>
                    </a:prstGeom>
                    <a:noFill/>
                    <a:ln>
                      <a:noFill/>
                    </a:ln>
                  </pic:spPr>
                </pic:pic>
              </a:graphicData>
            </a:graphic>
          </wp:inline>
        </w:drawing>
      </w:r>
      <w:bookmarkEnd w:id="12"/>
    </w:p>
    <w:p w:rsidR="00850AD9" w:rsidRDefault="00F60EB1" w:rsidP="008E43FA">
      <w:pPr>
        <w:shd w:val="clear" w:color="auto" w:fill="auto"/>
        <w:rPr>
          <w:rFonts w:eastAsia="Times New Roman"/>
          <w:szCs w:val="24"/>
          <w:highlight w:val="white"/>
          <w:u w:color="000000"/>
          <w:lang w:val="en-US"/>
        </w:rPr>
      </w:pPr>
      <w:bookmarkStart w:id="13" w:name="BKM_559FDAB4_13F2_478A_A46F_21F9276D752B"/>
      <w:r>
        <w:rPr>
          <w:rFonts w:eastAsia="Times New Roman"/>
          <w:noProof/>
          <w:color w:val="auto"/>
          <w:szCs w:val="24"/>
          <w:highlight w:val="white"/>
          <w:lang w:val="en-US"/>
        </w:rPr>
        <w:lastRenderedPageBreak/>
        <w:drawing>
          <wp:inline distT="0" distB="0" distL="0" distR="0">
            <wp:extent cx="595312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25" cy="3286125"/>
                    </a:xfrm>
                    <a:prstGeom prst="rect">
                      <a:avLst/>
                    </a:prstGeom>
                    <a:noFill/>
                    <a:ln>
                      <a:noFill/>
                    </a:ln>
                  </pic:spPr>
                </pic:pic>
              </a:graphicData>
            </a:graphic>
          </wp:inline>
        </w:drawing>
      </w:r>
      <w:bookmarkEnd w:id="13"/>
    </w:p>
    <w:p w:rsidR="00850AD9" w:rsidRDefault="00F60EB1" w:rsidP="008E43FA">
      <w:pPr>
        <w:shd w:val="clear" w:color="auto" w:fill="auto"/>
        <w:rPr>
          <w:rFonts w:eastAsia="Times New Roman"/>
          <w:szCs w:val="24"/>
          <w:highlight w:val="white"/>
          <w:u w:color="000000"/>
          <w:lang w:val="en-US"/>
        </w:rPr>
      </w:pPr>
      <w:bookmarkStart w:id="14" w:name="BKM_BCD582DA_3433_419D_A4F5_96B7EB3B04EB"/>
      <w:r>
        <w:rPr>
          <w:rFonts w:eastAsia="Times New Roman"/>
          <w:noProof/>
          <w:color w:val="auto"/>
          <w:szCs w:val="24"/>
          <w:highlight w:val="white"/>
          <w:lang w:val="en-US"/>
        </w:rPr>
        <w:lastRenderedPageBreak/>
        <w:drawing>
          <wp:inline distT="0" distB="0" distL="0" distR="0">
            <wp:extent cx="5934075" cy="609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6096000"/>
                    </a:xfrm>
                    <a:prstGeom prst="rect">
                      <a:avLst/>
                    </a:prstGeom>
                    <a:noFill/>
                    <a:ln>
                      <a:noFill/>
                    </a:ln>
                  </pic:spPr>
                </pic:pic>
              </a:graphicData>
            </a:graphic>
          </wp:inline>
        </w:drawing>
      </w:r>
      <w:bookmarkEnd w:id="14"/>
    </w:p>
    <w:p w:rsidR="00850AD9" w:rsidRDefault="001274C1" w:rsidP="008E43FA">
      <w:pPr>
        <w:pStyle w:val="Heading3"/>
        <w:rPr>
          <w:rFonts w:eastAsia="Times New Roman"/>
          <w:bCs w:val="0"/>
          <w:iCs/>
          <w:szCs w:val="24"/>
          <w:u w:color="000000"/>
          <w:shd w:val="clear" w:color="auto" w:fill="auto"/>
          <w:lang w:val="en-US"/>
        </w:rPr>
      </w:pPr>
      <w:bookmarkStart w:id="15" w:name="_Toc394670596"/>
      <w:bookmarkStart w:id="16" w:name="BKM_701CB845_6F20_49C1_BB23_18F81A8ADC54"/>
      <w:r>
        <w:rPr>
          <w:rFonts w:eastAsia="Times New Roman"/>
          <w:bCs w:val="0"/>
          <w:iCs/>
          <w:szCs w:val="24"/>
          <w:u w:color="000000"/>
          <w:shd w:val="clear" w:color="auto" w:fill="auto"/>
          <w:lang w:val="en-US"/>
        </w:rPr>
        <w:t>Act</w:t>
      </w:r>
      <w:bookmarkEnd w:id="1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object of an action, the specific healthcare thing that is being done or proposed.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
    </w:p>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7" w:name="_Toc394670597"/>
      <w:bookmarkStart w:id="18" w:name="BKM_38629BC6_F13A_4272_909F_F42EEEFFDD43"/>
      <w:proofErr w:type="spellStart"/>
      <w:r>
        <w:rPr>
          <w:rFonts w:eastAsia="Times New Roman"/>
          <w:bCs w:val="0"/>
          <w:iCs/>
          <w:szCs w:val="24"/>
          <w:u w:color="000000"/>
          <w:shd w:val="clear" w:color="auto" w:fill="auto"/>
          <w:lang w:val="en-US"/>
        </w:rPr>
        <w:t>CareProgramParticipation</w:t>
      </w:r>
      <w:bookmarkEnd w:id="1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the participation of a patient in a recognized program of care such as a care plan, a chemotherapy protocol, or a clinical trial.</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9" w:name="BKM_73D08066_ED03_4CAA_8CEE_B308AAC7AB76"/>
      <w:bookmarkEnd w:id="1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goals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w:t>
            </w:r>
            <w:r>
              <w:rPr>
                <w:rFonts w:ascii="Times New Roman" w:eastAsia="Times New Roman" w:hAnsi="Times New Roman"/>
                <w:szCs w:val="24"/>
                <w:shd w:val="clear" w:color="auto" w:fill="auto"/>
                <w:lang w:val="en-US"/>
              </w:rPr>
              <w:lastRenderedPageBreak/>
              <w:t>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goals that have been established for the patient </w:t>
            </w:r>
            <w:r>
              <w:rPr>
                <w:rFonts w:ascii="Times New Roman" w:eastAsia="Times New Roman" w:hAnsi="Times New Roman"/>
                <w:szCs w:val="24"/>
                <w:shd w:val="clear" w:color="auto" w:fill="auto"/>
                <w:lang w:val="en-US"/>
              </w:rPr>
              <w:lastRenderedPageBreak/>
              <w:t>as part of the care plan and the performance against those goals.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 w:name="BKM_E16FD682_0EE7_4B57_880D_A2EAA8781E2E"/>
            <w:proofErr w:type="spellStart"/>
            <w:r>
              <w:rPr>
                <w:rFonts w:ascii="Times New Roman" w:eastAsia="Times New Roman" w:hAnsi="Times New Roman"/>
                <w:szCs w:val="24"/>
                <w:shd w:val="clear" w:color="auto" w:fill="auto"/>
                <w:lang w:val="en-US"/>
              </w:rPr>
              <w:lastRenderedPageBreak/>
              <w:t>participationStatus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state of participation within the care plan, e.g., enrolled, ongoing, completed, suspended.</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status is different than the status of the action, e.g., proposal to enroll a patient in a care plan will have status as "accepted", but the patient may still not be enrolled.</w:t>
            </w:r>
          </w:p>
        </w:tc>
        <w:bookmarkEnd w:id="2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 w:name="BKM_5ACA5A35_B1CE_4D02_9B58_208B3C6ECD53"/>
            <w:r>
              <w:rPr>
                <w:rFonts w:ascii="Times New Roman" w:eastAsia="Times New Roman" w:hAnsi="Times New Roman"/>
                <w:szCs w:val="24"/>
                <w:shd w:val="clear" w:color="auto" w:fill="auto"/>
                <w:lang w:val="en-US"/>
              </w:rPr>
              <w:t>program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program in which the patient is enrolled, was enrolled, or is being enrolled.</w:t>
            </w:r>
          </w:p>
        </w:tc>
        <w:bookmarkEnd w:id="2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 w:name="BKM_5A9CA7A8_1221_4DE9_99DC_A90637050661"/>
            <w:proofErr w:type="spellStart"/>
            <w:r>
              <w:rPr>
                <w:rFonts w:ascii="Times New Roman" w:eastAsia="Times New Roman" w:hAnsi="Times New Roman"/>
                <w:szCs w:val="24"/>
                <w:shd w:val="clear" w:color="auto" w:fill="auto"/>
                <w:lang w:val="en-US"/>
              </w:rPr>
              <w:t>programType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the care program such as Care Plan, Clinical Trial, Chemotherapy Protocol</w:t>
            </w:r>
          </w:p>
        </w:tc>
        <w:bookmarkEnd w:id="22"/>
      </w:tr>
      <w:bookmarkEnd w:id="1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3" w:name="_Toc394670598"/>
      <w:bookmarkStart w:id="24" w:name="BKM_81A2ECEA_E56C_483D_9988_D81AA7EF2FDA"/>
      <w:r>
        <w:rPr>
          <w:rFonts w:eastAsia="Times New Roman"/>
          <w:bCs w:val="0"/>
          <w:iCs/>
          <w:szCs w:val="24"/>
          <w:u w:color="000000"/>
          <w:shd w:val="clear" w:color="auto" w:fill="auto"/>
          <w:lang w:val="en-US"/>
        </w:rPr>
        <w:t>Communication</w:t>
      </w:r>
      <w:bookmarkEnd w:id="23"/>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communication is a message sent between a sender and a recipient for a purpose and about a topic. Messages may be multipart each part having its own content-type.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5" w:name="BKM_069CADDA_8E20_4B3C_87A0_654270505803"/>
      <w:bookmarkEnd w:id="2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medium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communication medium, e.g., email, fax</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 w:name="BKM_21786675_13E0_4392_8DC7_2E12449C7394"/>
            <w:r>
              <w:rPr>
                <w:rFonts w:ascii="Times New Roman" w:eastAsia="Times New Roman" w:hAnsi="Times New Roman"/>
                <w:szCs w:val="24"/>
                <w:shd w:val="clear" w:color="auto" w:fill="auto"/>
                <w:lang w:val="en-US"/>
              </w:rPr>
              <w:t>message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Attachment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and other information to be communicated to the recipient</w:t>
            </w:r>
          </w:p>
        </w:tc>
        <w:bookmarkEnd w:id="2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 w:name="BKM_BF3214B5_A4B1_4DDA_AD72_8786EF4E28E5"/>
            <w:r>
              <w:rPr>
                <w:rFonts w:ascii="Times New Roman" w:eastAsia="Times New Roman" w:hAnsi="Times New Roman"/>
                <w:szCs w:val="24"/>
                <w:shd w:val="clear" w:color="auto" w:fill="auto"/>
                <w:lang w:val="en-US"/>
              </w:rPr>
              <w:t>recipient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intended target of the communication</w:t>
            </w:r>
          </w:p>
        </w:tc>
        <w:bookmarkEnd w:id="2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8" w:name="BKM_EB2DC572_44AC_4E39_92EF_E4598D593720"/>
            <w:proofErr w:type="spellStart"/>
            <w:r>
              <w:rPr>
                <w:rFonts w:ascii="Times New Roman" w:eastAsia="Times New Roman" w:hAnsi="Times New Roman"/>
                <w:szCs w:val="24"/>
                <w:shd w:val="clear" w:color="auto" w:fill="auto"/>
                <w:lang w:val="en-US"/>
              </w:rPr>
              <w:t>relatedStatement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ClinicalStatement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Any statement that is pertinent to the message</w:t>
            </w:r>
          </w:p>
        </w:tc>
        <w:bookmarkEnd w:id="2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9" w:name="BKM_4686E6A3_C3A2_46BD_B460_0A410837917D"/>
            <w:r>
              <w:rPr>
                <w:rFonts w:ascii="Times New Roman" w:eastAsia="Times New Roman" w:hAnsi="Times New Roman"/>
                <w:szCs w:val="24"/>
                <w:shd w:val="clear" w:color="auto" w:fill="auto"/>
                <w:lang w:val="en-US"/>
              </w:rPr>
              <w:t>sender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source of the communication</w:t>
            </w:r>
          </w:p>
        </w:tc>
        <w:bookmarkEnd w:id="29"/>
      </w:tr>
      <w:bookmarkEnd w:id="2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0" w:name="_Toc394670599"/>
      <w:bookmarkStart w:id="31" w:name="BKM_804B2F24_FBF5_43C2_8130_DC4AB5C4BD77"/>
      <w:proofErr w:type="spellStart"/>
      <w:r>
        <w:rPr>
          <w:rFonts w:eastAsia="Times New Roman"/>
          <w:bCs w:val="0"/>
          <w:iCs/>
          <w:szCs w:val="24"/>
          <w:u w:color="000000"/>
          <w:shd w:val="clear" w:color="auto" w:fill="auto"/>
          <w:lang w:val="en-US"/>
        </w:rPr>
        <w:t>CompositeIntravenousMedicationAdministration</w:t>
      </w:r>
      <w:bookmarkEnd w:id="30"/>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IV fluid administration that may consist of one or more additives mixed into a diluent. Additives and diluents are represented as constituents with the appropriate </w:t>
      </w:r>
      <w:proofErr w:type="spellStart"/>
      <w:r>
        <w:rPr>
          <w:rStyle w:val="FieldLabel"/>
          <w:rFonts w:ascii="Times New Roman" w:eastAsia="Times New Roman" w:hAnsi="Times New Roman"/>
          <w:i w:val="0"/>
          <w:iCs w:val="0"/>
          <w:color w:val="000000"/>
          <w:szCs w:val="24"/>
          <w:shd w:val="clear" w:color="auto" w:fill="auto"/>
          <w:lang w:val="en-US"/>
        </w:rPr>
        <w:t>constituentType</w:t>
      </w:r>
      <w:proofErr w:type="spellEnd"/>
      <w:r>
        <w:rPr>
          <w:rStyle w:val="FieldLabel"/>
          <w:rFonts w:ascii="Times New Roman" w:eastAsia="Times New Roman" w:hAnsi="Times New Roman"/>
          <w:i w:val="0"/>
          <w:iCs w:val="0"/>
          <w:color w:val="000000"/>
          <w:szCs w:val="24"/>
          <w:shd w:val="clear" w:color="auto" w:fill="auto"/>
          <w:lang w:val="en-US"/>
        </w:rPr>
        <w: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2" w:name="BKM_3EC6F27D_5C37_435D_9E07_53CD4AD1FFFB"/>
      <w:bookmarkEnd w:id="3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constituent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Constituent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constituents of this composite IV medication.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 w:name="BKM_113BEE0E_EE5F_4F5F_ADAC_88D847071382"/>
            <w:proofErr w:type="spellStart"/>
            <w:r>
              <w:rPr>
                <w:rFonts w:ascii="Times New Roman" w:eastAsia="Times New Roman" w:hAnsi="Times New Roman"/>
                <w:szCs w:val="24"/>
                <w:shd w:val="clear" w:color="auto" w:fill="auto"/>
                <w:lang w:val="en-US"/>
              </w:rPr>
              <w:t>totalVolume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33"/>
      </w:tr>
      <w:bookmarkEnd w:id="3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4" w:name="_Toc394670600"/>
      <w:bookmarkStart w:id="35" w:name="BKM_02085025_9D38_48E4_ADDB_91351E08FB45"/>
      <w:proofErr w:type="spellStart"/>
      <w:r>
        <w:rPr>
          <w:rFonts w:eastAsia="Times New Roman"/>
          <w:bCs w:val="0"/>
          <w:iCs/>
          <w:szCs w:val="24"/>
          <w:u w:color="000000"/>
          <w:shd w:val="clear" w:color="auto" w:fill="auto"/>
          <w:lang w:val="en-US"/>
        </w:rPr>
        <w:t>DeviceUse</w:t>
      </w:r>
      <w:bookmarkEnd w:id="34"/>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Application or use of equipment or device for the patient. E.g., wheelchair, </w:t>
      </w:r>
      <w:proofErr w:type="spellStart"/>
      <w:r>
        <w:rPr>
          <w:rStyle w:val="FieldLabel"/>
          <w:rFonts w:ascii="Times New Roman" w:eastAsia="Times New Roman" w:hAnsi="Times New Roman"/>
          <w:i w:val="0"/>
          <w:iCs w:val="0"/>
          <w:color w:val="000000"/>
          <w:szCs w:val="24"/>
          <w:shd w:val="clear" w:color="auto" w:fill="auto"/>
          <w:lang w:val="en-US"/>
        </w:rPr>
        <w:t>Holter</w:t>
      </w:r>
      <w:proofErr w:type="spellEnd"/>
      <w:r>
        <w:rPr>
          <w:rStyle w:val="FieldLabel"/>
          <w:rFonts w:ascii="Times New Roman" w:eastAsia="Times New Roman" w:hAnsi="Times New Roman"/>
          <w:i w:val="0"/>
          <w:iCs w:val="0"/>
          <w:color w:val="000000"/>
          <w:szCs w:val="24"/>
          <w:shd w:val="clear" w:color="auto" w:fill="auto"/>
          <w:lang w:val="en-US"/>
        </w:rPr>
        <w:t xml:space="preserve"> monitor, pacemaker, intra-uterine contraceptive device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6" w:name="BKM_A8175B41_09EC_48BA_BAE9_EF26A08ED8B1"/>
      <w:bookmarkEnd w:id="3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applicationSchedule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the application or use of the supply or equipment is </w:t>
            </w:r>
            <w:r>
              <w:rPr>
                <w:rFonts w:ascii="Times New Roman" w:eastAsia="Times New Roman" w:hAnsi="Times New Roman"/>
                <w:szCs w:val="24"/>
                <w:shd w:val="clear" w:color="auto" w:fill="auto"/>
                <w:lang w:val="en-US"/>
              </w:rPr>
              <w:lastRenderedPageBreak/>
              <w:t>repeated, the frequency pattern for repetitions.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7" w:name="BKM_179814C7_4C76_4E69_A024_F8074EF2AE8F"/>
            <w:r>
              <w:rPr>
                <w:rFonts w:ascii="Times New Roman" w:eastAsia="Times New Roman" w:hAnsi="Times New Roman"/>
                <w:szCs w:val="24"/>
                <w:shd w:val="clear" w:color="auto" w:fill="auto"/>
                <w:lang w:val="en-US"/>
              </w:rPr>
              <w:lastRenderedPageBreak/>
              <w:t>device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Device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details of the device used or to be used.</w:t>
            </w:r>
          </w:p>
        </w:tc>
        <w:bookmarkEnd w:id="3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 w:name="BKM_640FA77E_C03F_4E72_8D4D_75C23CE7E75F"/>
            <w:proofErr w:type="spellStart"/>
            <w:r>
              <w:rPr>
                <w:rFonts w:ascii="Times New Roman" w:eastAsia="Times New Roman" w:hAnsi="Times New Roman"/>
                <w:szCs w:val="24"/>
                <w:shd w:val="clear" w:color="auto" w:fill="auto"/>
                <w:lang w:val="en-US"/>
              </w:rPr>
              <w:t>targetBodySite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 site where the device is to be used.</w:t>
            </w:r>
          </w:p>
        </w:tc>
        <w:bookmarkEnd w:id="38"/>
      </w:tr>
      <w:bookmarkEnd w:id="35"/>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9" w:name="_Toc394670601"/>
      <w:bookmarkStart w:id="40" w:name="BKM_E46AA31A_24FF_4ACB_95D2_B7A65A80231D"/>
      <w:proofErr w:type="spellStart"/>
      <w:r>
        <w:rPr>
          <w:rFonts w:eastAsia="Times New Roman"/>
          <w:bCs w:val="0"/>
          <w:iCs/>
          <w:szCs w:val="24"/>
          <w:u w:color="000000"/>
          <w:shd w:val="clear" w:color="auto" w:fill="auto"/>
          <w:lang w:val="en-US"/>
        </w:rPr>
        <w:t>DiagnosticImaging</w:t>
      </w:r>
      <w:bookmarkEnd w:id="39"/>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An Imaging examination. For instance, Chest Radiograph - PA and Lateral.</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1" w:name="BKM_FC0CB9A8_B52D_4E65_9D01_87BBC619B279"/>
      <w:bookmarkEnd w:id="4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contrast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MedicationTreatment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Contrast if any to be administered for this procedure.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2" w:name="BKM_2E38E576_8D17_45C9_97E8_67D68E076DBF"/>
            <w:proofErr w:type="spellStart"/>
            <w:r>
              <w:rPr>
                <w:rFonts w:ascii="Times New Roman" w:eastAsia="Times New Roman" w:hAnsi="Times New Roman"/>
                <w:szCs w:val="24"/>
                <w:shd w:val="clear" w:color="auto" w:fill="auto"/>
                <w:lang w:val="en-US"/>
              </w:rPr>
              <w:t>isolationCode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4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 w:name="BKM_26334B48_03AD_43EB_8E62_891CA599CBD8"/>
            <w:proofErr w:type="spellStart"/>
            <w:r>
              <w:rPr>
                <w:rFonts w:ascii="Times New Roman" w:eastAsia="Times New Roman" w:hAnsi="Times New Roman"/>
                <w:szCs w:val="24"/>
                <w:shd w:val="clear" w:color="auto" w:fill="auto"/>
                <w:lang w:val="en-US"/>
              </w:rPr>
              <w:t>portableExam</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4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4" w:name="BKM_AE432C4B_E77C_4782_9F9B_FF6C74FA048E"/>
            <w:proofErr w:type="spellStart"/>
            <w:r>
              <w:rPr>
                <w:rFonts w:ascii="Times New Roman" w:eastAsia="Times New Roman" w:hAnsi="Times New Roman"/>
                <w:szCs w:val="24"/>
                <w:shd w:val="clear" w:color="auto" w:fill="auto"/>
                <w:lang w:val="en-US"/>
              </w:rPr>
              <w:t>radiationDose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4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5" w:name="BKM_BF52F100_2782_461D_B4AD_134EA2BE3F78"/>
            <w:r>
              <w:rPr>
                <w:rFonts w:ascii="Times New Roman" w:eastAsia="Times New Roman" w:hAnsi="Times New Roman"/>
                <w:szCs w:val="24"/>
                <w:shd w:val="clear" w:color="auto" w:fill="auto"/>
                <w:lang w:val="en-US"/>
              </w:rPr>
              <w:t>sedation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Sedation is required or was administered for this procedure.</w:t>
            </w:r>
          </w:p>
        </w:tc>
        <w:bookmarkEnd w:id="4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 w:name="BKM_5153AC04_1DBF_48AA_9078_04564B158619"/>
            <w:r>
              <w:rPr>
                <w:rFonts w:ascii="Times New Roman" w:eastAsia="Times New Roman" w:hAnsi="Times New Roman"/>
                <w:szCs w:val="24"/>
                <w:shd w:val="clear" w:color="auto" w:fill="auto"/>
                <w:lang w:val="en-US"/>
              </w:rPr>
              <w:t>stressor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Type of physiologic or pharmacologic stress that will be subjected to the patient during the imaging procedure. For example, Adenosine, </w:t>
            </w:r>
            <w:proofErr w:type="spellStart"/>
            <w:r>
              <w:rPr>
                <w:rFonts w:ascii="Times New Roman" w:eastAsia="Times New Roman" w:hAnsi="Times New Roman"/>
                <w:szCs w:val="24"/>
                <w:shd w:val="clear" w:color="auto" w:fill="auto"/>
                <w:lang w:val="en-US"/>
              </w:rPr>
              <w:t>Dipyrdomole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Persantine</w:t>
            </w:r>
            <w:proofErr w:type="spellEnd"/>
            <w:r>
              <w:rPr>
                <w:rFonts w:ascii="Times New Roman" w:eastAsia="Times New Roman" w:hAnsi="Times New Roman"/>
                <w:szCs w:val="24"/>
                <w:shd w:val="clear" w:color="auto" w:fill="auto"/>
                <w:lang w:val="en-US"/>
              </w:rPr>
              <w:t xml:space="preserve">, Thallium, </w:t>
            </w:r>
            <w:proofErr w:type="spellStart"/>
            <w:r>
              <w:rPr>
                <w:rFonts w:ascii="Times New Roman" w:eastAsia="Times New Roman" w:hAnsi="Times New Roman"/>
                <w:szCs w:val="24"/>
                <w:shd w:val="clear" w:color="auto" w:fill="auto"/>
                <w:lang w:val="en-US"/>
              </w:rPr>
              <w:t>Cardiolite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Dobutamine</w:t>
            </w:r>
            <w:proofErr w:type="spellEnd"/>
            <w:r>
              <w:rPr>
                <w:rFonts w:ascii="Times New Roman" w:eastAsia="Times New Roman" w:hAnsi="Times New Roman"/>
                <w:szCs w:val="24"/>
                <w:shd w:val="clear" w:color="auto" w:fill="auto"/>
                <w:lang w:val="en-US"/>
              </w:rPr>
              <w:t>, Treadmill.</w:t>
            </w:r>
          </w:p>
        </w:tc>
        <w:bookmarkEnd w:id="4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 w:name="BKM_E5CCB396_FD72_411C_816C_78ADA6FB1F30"/>
            <w:proofErr w:type="spellStart"/>
            <w:r>
              <w:rPr>
                <w:rFonts w:ascii="Times New Roman" w:eastAsia="Times New Roman" w:hAnsi="Times New Roman"/>
                <w:szCs w:val="24"/>
                <w:shd w:val="clear" w:color="auto" w:fill="auto"/>
                <w:lang w:val="en-US"/>
              </w:rPr>
              <w:t>transportMode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a patient will be moved from their hospital room to the performing department</w:t>
            </w:r>
          </w:p>
        </w:tc>
        <w:bookmarkEnd w:id="47"/>
      </w:tr>
      <w:bookmarkEnd w:id="4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8" w:name="_Toc394670602"/>
      <w:bookmarkStart w:id="49" w:name="BKM_282B5451_1FC5_4A66_9CA1_A1CCC5622030"/>
      <w:r>
        <w:rPr>
          <w:rFonts w:eastAsia="Times New Roman"/>
          <w:bCs w:val="0"/>
          <w:iCs/>
          <w:szCs w:val="24"/>
          <w:u w:color="000000"/>
          <w:shd w:val="clear" w:color="auto" w:fill="auto"/>
          <w:lang w:val="en-US"/>
        </w:rPr>
        <w:t>Diet</w:t>
      </w:r>
      <w:bookmarkEnd w:id="48"/>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diet/nutrition to be administered to a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0" w:name="BKM_4E1D898C_9E26_409B_94B4_24C22B0343BC"/>
      <w:bookmarkEnd w:id="5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foodModifier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modifier is used to convey order-specific modifiers about the type of food that should be given. These can be derived from patient allergies, intolerances, or preferences. They can also be specific to the order and not have any relationship to the allergies, intolerances, or preferences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 w:name="BKM_80D75E8F_9C74_4D03_A8F5_2818EFB84748"/>
            <w:proofErr w:type="spellStart"/>
            <w:r>
              <w:rPr>
                <w:rFonts w:ascii="Times New Roman" w:eastAsia="Times New Roman" w:hAnsi="Times New Roman"/>
                <w:szCs w:val="24"/>
                <w:shd w:val="clear" w:color="auto" w:fill="auto"/>
                <w:lang w:val="en-US"/>
              </w:rPr>
              <w:t>nutritionItem</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NutritionItem</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Different items that combine to make a complete description of the nutrition to be administered</w:t>
            </w:r>
          </w:p>
        </w:tc>
        <w:bookmarkEnd w:id="51"/>
      </w:tr>
      <w:bookmarkEnd w:id="4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52" w:name="_Toc394670603"/>
      <w:bookmarkStart w:id="53" w:name="BKM_018D2E28_970A_4B5F_B14D_EA3CAEA495B0"/>
      <w:r>
        <w:rPr>
          <w:rFonts w:eastAsia="Times New Roman"/>
          <w:bCs w:val="0"/>
          <w:iCs/>
          <w:szCs w:val="24"/>
          <w:u w:color="000000"/>
          <w:shd w:val="clear" w:color="auto" w:fill="auto"/>
          <w:lang w:val="en-US"/>
        </w:rPr>
        <w:t>Encounter</w:t>
      </w:r>
      <w:bookmarkEnd w:id="5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an interaction between a patient and healthcare provider(s) for the purpose of providing healthcare service(s) or assessing the health status of a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4" w:name="BKM_1BD9355B_B7A8_4245_85B6_BBD9A338F615"/>
      <w:bookmarkEnd w:id="5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class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Classification of the encounter. For example, inpatient, outpatient, virtual.</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(see http://hl7.org/fhir/encounter-class for values)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 w:name="BKM_5CDCD3C0_3EE5_46C9_812A_6EA4ACFD14A2"/>
            <w:proofErr w:type="spellStart"/>
            <w:r>
              <w:rPr>
                <w:rFonts w:ascii="Times New Roman" w:eastAsia="Times New Roman" w:hAnsi="Times New Roman"/>
                <w:szCs w:val="24"/>
                <w:shd w:val="clear" w:color="auto" w:fill="auto"/>
                <w:lang w:val="en-US"/>
              </w:rPr>
              <w:t>encounterSchedule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encounter is repeated, the frequency pattern for repetitions.</w:t>
            </w:r>
          </w:p>
        </w:tc>
        <w:bookmarkEnd w:id="5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 w:name="BKM_F1922ECE_4885_40DF_8728_862145594B9C"/>
            <w:r>
              <w:rPr>
                <w:rFonts w:ascii="Times New Roman" w:eastAsia="Times New Roman" w:hAnsi="Times New Roman"/>
                <w:szCs w:val="24"/>
                <w:shd w:val="clear" w:color="auto" w:fill="auto"/>
                <w:lang w:val="en-US"/>
              </w:rPr>
              <w:t>hospitalization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Hospitalization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Details about an admission to a clinic</w:t>
            </w:r>
          </w:p>
        </w:tc>
        <w:bookmarkEnd w:id="5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7" w:name="BKM_B1EF3D05_6268_4577_8D33_C27EA5769A31"/>
            <w:r>
              <w:rPr>
                <w:rFonts w:ascii="Times New Roman" w:eastAsia="Times New Roman" w:hAnsi="Times New Roman"/>
                <w:szCs w:val="24"/>
                <w:shd w:val="clear" w:color="auto" w:fill="auto"/>
                <w:lang w:val="en-US"/>
              </w:rPr>
              <w:t>length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 of time the encounter lasted.</w:t>
            </w:r>
          </w:p>
        </w:tc>
        <w:bookmarkEnd w:id="5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8" w:name="BKM_AFB8F64A_CE43_4A8A_BA5E_4345467C9AF2"/>
            <w:r>
              <w:rPr>
                <w:rFonts w:ascii="Times New Roman" w:eastAsia="Times New Roman" w:hAnsi="Times New Roman"/>
                <w:szCs w:val="24"/>
                <w:shd w:val="clear" w:color="auto" w:fill="auto"/>
                <w:lang w:val="en-US"/>
              </w:rPr>
              <w:t>location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location the encounter takes place, e.g., clinic location, hospital bed</w:t>
            </w:r>
          </w:p>
        </w:tc>
        <w:bookmarkEnd w:id="5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9" w:name="BKM_0C015344_C482_48D5_A4BC_FD4069BB8EA8"/>
            <w:proofErr w:type="spellStart"/>
            <w:r>
              <w:rPr>
                <w:rFonts w:ascii="Times New Roman" w:eastAsia="Times New Roman" w:hAnsi="Times New Roman"/>
                <w:szCs w:val="24"/>
                <w:shd w:val="clear" w:color="auto" w:fill="auto"/>
                <w:lang w:val="en-US"/>
              </w:rPr>
              <w:t>partOf</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Another Encounter of which this encounter is a part of (administratively or in time).</w:t>
            </w:r>
          </w:p>
        </w:tc>
        <w:bookmarkEnd w:id="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0" w:name="BKM_F17C8FE2_D2F3_42C4_A2F5_9750F5ED1439"/>
            <w:proofErr w:type="spellStart"/>
            <w:r>
              <w:rPr>
                <w:rFonts w:ascii="Times New Roman" w:eastAsia="Times New Roman" w:hAnsi="Times New Roman"/>
                <w:szCs w:val="24"/>
                <w:shd w:val="clear" w:color="auto" w:fill="auto"/>
                <w:lang w:val="en-US"/>
              </w:rPr>
              <w:t>relatedCondition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EncounterCondition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conditions considered and cared for within this encounter. This includes items such as reason for visit, admission diagnosis, discharge diagnosis, chief complaint. Do not use reason or indication in the Action class to specify encounter related diagnoses.</w:t>
            </w:r>
          </w:p>
        </w:tc>
        <w:bookmarkEnd w:id="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 w:name="BKM_5993AFC9_F895_4E52_95D4_6D8B0AB89213"/>
            <w:proofErr w:type="spellStart"/>
            <w:r>
              <w:rPr>
                <w:rFonts w:ascii="Times New Roman" w:eastAsia="Times New Roman" w:hAnsi="Times New Roman"/>
                <w:szCs w:val="24"/>
                <w:shd w:val="clear" w:color="auto" w:fill="auto"/>
                <w:lang w:val="en-US"/>
              </w:rPr>
              <w:t>serviceProvider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Department or team providing care.</w:t>
            </w:r>
          </w:p>
        </w:tc>
        <w:bookmarkEnd w:id="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 w:name="BKM_5BEB7BFA_BF91_4797_ADD8_A9225A4F5089"/>
            <w:proofErr w:type="spellStart"/>
            <w:r>
              <w:rPr>
                <w:rFonts w:ascii="Times New Roman" w:eastAsia="Times New Roman" w:hAnsi="Times New Roman"/>
                <w:szCs w:val="24"/>
                <w:shd w:val="clear" w:color="auto" w:fill="auto"/>
                <w:lang w:val="en-US"/>
              </w:rPr>
              <w:t>serviceType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type of service provided during the encounter. For example, surgery, rehabilitation, annual physical exam.</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 Set http://hl7.org/fhir/vs/encounter-type</w:t>
            </w:r>
          </w:p>
        </w:tc>
        <w:bookmarkEnd w:id="62"/>
      </w:tr>
      <w:bookmarkEnd w:id="5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63" w:name="_Toc394670604"/>
      <w:bookmarkStart w:id="64" w:name="BKM_3E39417F_C4F8_494A_AA25_F80B41A1EE40"/>
      <w:r>
        <w:rPr>
          <w:rFonts w:eastAsia="Times New Roman"/>
          <w:bCs w:val="0"/>
          <w:iCs/>
          <w:szCs w:val="24"/>
          <w:u w:color="000000"/>
          <w:shd w:val="clear" w:color="auto" w:fill="auto"/>
          <w:lang w:val="en-US"/>
        </w:rPr>
        <w:t>Goal</w:t>
      </w:r>
      <w:bookmarkEnd w:id="63"/>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defined target or measure to be achieved in the process of patient care; a desired outcome. A typical goal is expressed as a change in status expected at a defined future time.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5" w:name="BKM_9087C601_473F_4970_9378_386A3E8839C5"/>
      <w:bookmarkEnd w:id="6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goalAchievementTargetTime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targeted for the goal to be attained.  For example, there may be a goal to reach a weight of X pounds by a particular date.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6" w:name="BKM_30022B11_31BA_4EE6_8B2C_9DFED337D8EF"/>
            <w:proofErr w:type="spellStart"/>
            <w:r>
              <w:rPr>
                <w:rFonts w:ascii="Times New Roman" w:eastAsia="Times New Roman" w:hAnsi="Times New Roman"/>
                <w:szCs w:val="24"/>
                <w:shd w:val="clear" w:color="auto" w:fill="auto"/>
                <w:lang w:val="en-US"/>
              </w:rPr>
              <w:t>goalFocus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that is the clinical subject of the goal.  Typically a measurable clinical attribute of the subject.  E.g., weight, blood pressure, hemoglobin A1c level.</w:t>
            </w:r>
          </w:p>
        </w:tc>
        <w:bookmarkEnd w:id="6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7" w:name="BKM_1CEE5B9B_9FC5_47D5_A9E0_364BB296E7DA"/>
            <w:proofErr w:type="spellStart"/>
            <w:r>
              <w:rPr>
                <w:rFonts w:ascii="Times New Roman" w:eastAsia="Times New Roman" w:hAnsi="Times New Roman"/>
                <w:szCs w:val="24"/>
                <w:shd w:val="clear" w:color="auto" w:fill="auto"/>
                <w:lang w:val="en-US"/>
              </w:rPr>
              <w:t>goalPursuitEffectiveTime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time in which the subject pursues the goal.  This includes pursuing maintenance of a goal that has already been achieved.  </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end time of the interval may be "open" or not stated, if the goal is being indefinitely pursued.  This time is optional, as, for example, one may simply wish to propose weight loss without specifying a pursuit effective time.</w:t>
            </w:r>
          </w:p>
        </w:tc>
        <w:bookmarkEnd w:id="6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 w:name="BKM_1BDCA3FF_EA9D_4EB0_938A_A3D4AE1B11AC"/>
            <w:proofErr w:type="spellStart"/>
            <w:r>
              <w:rPr>
                <w:rFonts w:ascii="Times New Roman" w:eastAsia="Times New Roman" w:hAnsi="Times New Roman"/>
                <w:szCs w:val="24"/>
                <w:shd w:val="clear" w:color="auto" w:fill="auto"/>
                <w:lang w:val="en-US"/>
              </w:rPr>
              <w:t>goalValue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whose achievement would signify the fulfillment of the goal.  E.g., 150 pounds, 7.0%.</w:t>
            </w:r>
          </w:p>
        </w:tc>
        <w:bookmarkEnd w:id="68"/>
      </w:tr>
      <w:bookmarkEnd w:id="6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69" w:name="_Toc394670605"/>
      <w:bookmarkStart w:id="70" w:name="BKM_765D2306_EE97_41B2_AC36_159CD76473E5"/>
      <w:r>
        <w:rPr>
          <w:rFonts w:eastAsia="Times New Roman"/>
          <w:bCs w:val="0"/>
          <w:iCs/>
          <w:szCs w:val="24"/>
          <w:u w:color="000000"/>
          <w:shd w:val="clear" w:color="auto" w:fill="auto"/>
          <w:lang w:val="en-US"/>
        </w:rPr>
        <w:t>Hospitalization</w:t>
      </w:r>
      <w:bookmarkEnd w:id="69"/>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lastRenderedPageBreak/>
        <w:t>Details about an admission to a hospital.</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1" w:name="BKM_FE876BE1_7571_4DFB_B256_8180ED53E9BB"/>
      <w:bookmarkEnd w:id="7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admissionSourceType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location type from where the patient arrived for admission, e.g., ED, another hospital, an ambulatory care facility</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 w:name="BKM_676EFCA2_2131_4A12_9FAC_BC2F1BEDBE75"/>
            <w:proofErr w:type="spellStart"/>
            <w:r>
              <w:rPr>
                <w:rFonts w:ascii="Times New Roman" w:eastAsia="Times New Roman" w:hAnsi="Times New Roman"/>
                <w:szCs w:val="24"/>
                <w:shd w:val="clear" w:color="auto" w:fill="auto"/>
                <w:lang w:val="en-US"/>
              </w:rPr>
              <w:t>dischargeDisposition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final place or setting to which the patient was discharged on the day of discharge. e.g., home, hospice, expired</w:t>
            </w:r>
          </w:p>
        </w:tc>
        <w:bookmarkEnd w:id="72"/>
      </w:tr>
      <w:bookmarkEnd w:id="7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73" w:name="_Toc394670606"/>
      <w:bookmarkStart w:id="74" w:name="BKM_F5BCE8C1_7A0D_42D2_ABD9_F088CA0EDE91"/>
      <w:r>
        <w:rPr>
          <w:rFonts w:eastAsia="Times New Roman"/>
          <w:bCs w:val="0"/>
          <w:iCs/>
          <w:szCs w:val="24"/>
          <w:u w:color="000000"/>
          <w:shd w:val="clear" w:color="auto" w:fill="auto"/>
          <w:lang w:val="en-US"/>
        </w:rPr>
        <w:t>Immunization</w:t>
      </w:r>
      <w:bookmarkEnd w:id="73"/>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Descriptor for the administration of vaccines to patients across all healthcare disciplines in all care settings and all regions. This does not include the administration of non-vaccine agents, even those that may have or claim immunological effects.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5" w:name="BKM_A1932274_28B3_4C49_ADCE_1682A4C08AB4"/>
      <w:bookmarkEnd w:id="7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vaccine administered or to be administered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 w:name="BKM_8188DF68_209F_4321_8E20_F967B770C75A"/>
            <w:r>
              <w:rPr>
                <w:rFonts w:ascii="Times New Roman" w:eastAsia="Times New Roman" w:hAnsi="Times New Roman"/>
                <w:szCs w:val="24"/>
                <w:shd w:val="clear" w:color="auto" w:fill="auto"/>
                <w:lang w:val="en-US"/>
              </w:rPr>
              <w:t>protocol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VaccinationProtocol</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role of the dose in an immunization protocol</w:t>
            </w:r>
          </w:p>
        </w:tc>
        <w:bookmarkEnd w:id="7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7" w:name="BKM_6468FF22_0971_4AF2_B6E2_6B468D64009A"/>
            <w:r>
              <w:rPr>
                <w:rFonts w:ascii="Times New Roman" w:eastAsia="Times New Roman" w:hAnsi="Times New Roman"/>
                <w:szCs w:val="24"/>
                <w:shd w:val="clear" w:color="auto" w:fill="auto"/>
                <w:lang w:val="en-US"/>
              </w:rPr>
              <w:t>reported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this statement describes the reported prior administration of a dose of vaccine rather than directly administered</w:t>
            </w:r>
          </w:p>
        </w:tc>
        <w:bookmarkEnd w:id="7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8" w:name="BKM_2D395E25_3AFC_4554_815B_644F25CBAF70"/>
            <w:r>
              <w:rPr>
                <w:rFonts w:ascii="Times New Roman" w:eastAsia="Times New Roman" w:hAnsi="Times New Roman"/>
                <w:szCs w:val="24"/>
                <w:shd w:val="clear" w:color="auto" w:fill="auto"/>
                <w:lang w:val="en-US"/>
              </w:rPr>
              <w:t>vaccine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Vaccine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vaccine product that is administered</w:t>
            </w:r>
          </w:p>
        </w:tc>
        <w:bookmarkEnd w:id="78"/>
      </w:tr>
      <w:bookmarkEnd w:id="7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79" w:name="_Toc394670607"/>
      <w:bookmarkStart w:id="80" w:name="BKM_299D1DCA_398B_4530_BFA3_66969448940C"/>
      <w:proofErr w:type="spellStart"/>
      <w:r>
        <w:rPr>
          <w:rFonts w:eastAsia="Times New Roman"/>
          <w:bCs w:val="0"/>
          <w:iCs/>
          <w:szCs w:val="24"/>
          <w:u w:color="000000"/>
          <w:shd w:val="clear" w:color="auto" w:fill="auto"/>
          <w:lang w:val="en-US"/>
        </w:rPr>
        <w:t>LaboratoryTest</w:t>
      </w:r>
      <w:bookmarkEnd w:id="79"/>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procedure to test a tissue or fluid specimen from a patient, e.g., complete blood count, blood culture.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81" w:name="BKM_521BC521_56E0_4F42_BADF_9EEDB47AF3CE"/>
      <w:bookmarkEnd w:id="8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collectionMethod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the specimen for testing should be obtained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2" w:name="BKM_BEECA005_AC5C_43FE_B665_73D8813A07A2"/>
            <w:proofErr w:type="spellStart"/>
            <w:r>
              <w:rPr>
                <w:rFonts w:ascii="Times New Roman" w:eastAsia="Times New Roman" w:hAnsi="Times New Roman"/>
                <w:szCs w:val="24"/>
                <w:shd w:val="clear" w:color="auto" w:fill="auto"/>
                <w:lang w:val="en-US"/>
              </w:rPr>
              <w:t>specialHandling</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bookmarkEnd w:id="8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3" w:name="BKM_0D2A6874_269E_4720_A664_96CE95F1F0BB"/>
            <w:proofErr w:type="spellStart"/>
            <w:r>
              <w:rPr>
                <w:rFonts w:ascii="Times New Roman" w:eastAsia="Times New Roman" w:hAnsi="Times New Roman"/>
                <w:szCs w:val="24"/>
                <w:shd w:val="clear" w:color="auto" w:fill="auto"/>
                <w:lang w:val="en-US"/>
              </w:rPr>
              <w:t>specimenSource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Specimen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source of the laboratory specimen to be collected.</w:t>
            </w:r>
          </w:p>
        </w:tc>
        <w:bookmarkEnd w:id="8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4" w:name="BKM_3BD2A3E3_A4E5_437A_9A03_C5C352C2DB67"/>
            <w:proofErr w:type="spellStart"/>
            <w:r>
              <w:rPr>
                <w:rFonts w:ascii="Times New Roman" w:eastAsia="Times New Roman" w:hAnsi="Times New Roman"/>
                <w:szCs w:val="24"/>
                <w:shd w:val="clear" w:color="auto" w:fill="auto"/>
                <w:lang w:val="en-US"/>
              </w:rPr>
              <w:t>suspectedPathogen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84"/>
      </w:tr>
      <w:bookmarkEnd w:id="8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85" w:name="_Toc394670608"/>
      <w:bookmarkStart w:id="86" w:name="BKM_4C9444BB_0BA4_4BB6_83C2_572602B3567C"/>
      <w:proofErr w:type="spellStart"/>
      <w:r>
        <w:rPr>
          <w:rFonts w:eastAsia="Times New Roman"/>
          <w:bCs w:val="0"/>
          <w:iCs/>
          <w:szCs w:val="24"/>
          <w:u w:color="000000"/>
          <w:shd w:val="clear" w:color="auto" w:fill="auto"/>
          <w:lang w:val="en-US"/>
        </w:rPr>
        <w:t>MedicationTreatment</w:t>
      </w:r>
      <w:bookmarkEnd w:id="85"/>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description of the action of treating a patient's condition with a medication.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87" w:name="BKM_7D75276A_1D5B_44ED_A029_7EA97C3B548A"/>
      <w:bookmarkEnd w:id="8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dispense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Dispense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Dispensation details to be used only when needed, </w:t>
            </w:r>
            <w:r>
              <w:rPr>
                <w:rFonts w:ascii="Times New Roman" w:eastAsia="Times New Roman" w:hAnsi="Times New Roman"/>
                <w:szCs w:val="24"/>
                <w:shd w:val="clear" w:color="auto" w:fill="auto"/>
                <w:lang w:val="en-US"/>
              </w:rPr>
              <w:lastRenderedPageBreak/>
              <w:t>e.g., as part of a statement about a prescription or a dispensation event.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8" w:name="BKM_95883F75_FBED_41E5_9C15_E83B9FB59F78"/>
            <w:r>
              <w:rPr>
                <w:rFonts w:ascii="Times New Roman" w:eastAsia="Times New Roman" w:hAnsi="Times New Roman"/>
                <w:szCs w:val="24"/>
                <w:shd w:val="clear" w:color="auto" w:fill="auto"/>
                <w:lang w:val="en-US"/>
              </w:rPr>
              <w:lastRenderedPageBreak/>
              <w:t>dosage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Details for the dose or doses of medication administered or to be administered to the patient</w:t>
            </w:r>
          </w:p>
        </w:tc>
        <w:bookmarkEnd w:id="8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9" w:name="BKM_5EDDD345_2722_4D70_916F_767CA060E044"/>
            <w:r>
              <w:rPr>
                <w:rFonts w:ascii="Times New Roman" w:eastAsia="Times New Roman" w:hAnsi="Times New Roman"/>
                <w:szCs w:val="24"/>
                <w:shd w:val="clear" w:color="auto" w:fill="auto"/>
                <w:lang w:val="en-US"/>
              </w:rPr>
              <w:t>medication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the medication being dispensed or administered.</w:t>
            </w:r>
          </w:p>
        </w:tc>
        <w:bookmarkEnd w:id="89"/>
      </w:tr>
      <w:bookmarkEnd w:id="86"/>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90" w:name="_Toc394670609"/>
      <w:bookmarkStart w:id="91" w:name="BKM_407B8744_A03C_4A48_8B41_81D9D3E389AF"/>
      <w:proofErr w:type="spellStart"/>
      <w:r>
        <w:rPr>
          <w:rFonts w:eastAsia="Times New Roman"/>
          <w:bCs w:val="0"/>
          <w:iCs/>
          <w:szCs w:val="24"/>
          <w:u w:color="000000"/>
          <w:shd w:val="clear" w:color="auto" w:fill="auto"/>
          <w:lang w:val="en-US"/>
        </w:rPr>
        <w:t>PatientControlledAnalgesia</w:t>
      </w:r>
      <w:bookmarkEnd w:id="90"/>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Patient Controlled Analgesia administration. For instance, morphine PCA, 5 mg loading dose, followed by 10 mg/</w:t>
      </w:r>
      <w:proofErr w:type="spellStart"/>
      <w:r>
        <w:rPr>
          <w:rStyle w:val="FieldLabel"/>
          <w:rFonts w:ascii="Times New Roman" w:eastAsia="Times New Roman" w:hAnsi="Times New Roman"/>
          <w:i w:val="0"/>
          <w:iCs w:val="0"/>
          <w:color w:val="000000"/>
          <w:szCs w:val="24"/>
          <w:shd w:val="clear" w:color="auto" w:fill="auto"/>
          <w:lang w:val="en-US"/>
        </w:rPr>
        <w:t>hr</w:t>
      </w:r>
      <w:proofErr w:type="spellEnd"/>
      <w:r>
        <w:rPr>
          <w:rStyle w:val="FieldLabel"/>
          <w:rFonts w:ascii="Times New Roman" w:eastAsia="Times New Roman" w:hAnsi="Times New Roman"/>
          <w:i w:val="0"/>
          <w:iCs w:val="0"/>
          <w:color w:val="000000"/>
          <w:szCs w:val="24"/>
          <w:shd w:val="clear" w:color="auto" w:fill="auto"/>
          <w:lang w:val="en-US"/>
        </w:rPr>
        <w:t xml:space="preserve"> basal rate, 1 mg demand dose, lockout interval 10 min.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92" w:name="BKM_273026C8_A5AA_4C50_A992_93685988946B"/>
      <w:bookmarkEnd w:id="9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lockoutInterval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bookmarkEnd w:id="9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93" w:name="_Toc394670610"/>
      <w:bookmarkStart w:id="94" w:name="BKM_3CE9C7BA_A6E5_40D5_B30F_694AFE3E8FE9"/>
      <w:r>
        <w:rPr>
          <w:rFonts w:eastAsia="Times New Roman"/>
          <w:bCs w:val="0"/>
          <w:iCs/>
          <w:szCs w:val="24"/>
          <w:u w:color="000000"/>
          <w:shd w:val="clear" w:color="auto" w:fill="auto"/>
          <w:lang w:val="en-US"/>
        </w:rPr>
        <w:t>Procedure</w:t>
      </w:r>
      <w:bookmarkEnd w:id="93"/>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types of acts defined, such as those for immunizations, medication administrations, nutrition administration, and use of devices.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95" w:name="BKM_21DBAC9A_FDA1_41FF_9393_7F90607F369A"/>
      <w:bookmarkEnd w:id="9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approachBodySite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E.g., femoral artery for a coronary angiography.</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96" w:name="BKM_85B3069A_2156_443A_AB9A_4351662BCDC5"/>
            <w:proofErr w:type="spellStart"/>
            <w:r>
              <w:rPr>
                <w:rFonts w:ascii="Times New Roman" w:eastAsia="Times New Roman" w:hAnsi="Times New Roman"/>
                <w:szCs w:val="24"/>
                <w:shd w:val="clear" w:color="auto" w:fill="auto"/>
                <w:lang w:val="en-US"/>
              </w:rPr>
              <w:t>procedureCode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procedure with as much specificity as available, or as required.  E.g., appendectomy, coronary artery bypass graft surgery.</w:t>
            </w:r>
          </w:p>
        </w:tc>
        <w:bookmarkEnd w:id="9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97" w:name="BKM_7D07BA67_9616_4EBE_B1F6_E6D0423A884C"/>
            <w:proofErr w:type="spellStart"/>
            <w:r>
              <w:rPr>
                <w:rFonts w:ascii="Times New Roman" w:eastAsia="Times New Roman" w:hAnsi="Times New Roman"/>
                <w:szCs w:val="24"/>
                <w:shd w:val="clear" w:color="auto" w:fill="auto"/>
                <w:lang w:val="en-US"/>
              </w:rPr>
              <w:t>procedureMethod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w:t>
            </w:r>
            <w:proofErr w:type="spellStart"/>
            <w:r>
              <w:rPr>
                <w:rFonts w:ascii="Times New Roman" w:eastAsia="Times New Roman" w:hAnsi="Times New Roman"/>
                <w:szCs w:val="24"/>
                <w:shd w:val="clear" w:color="auto" w:fill="auto"/>
                <w:lang w:val="en-US"/>
              </w:rPr>
              <w:t>rebreather</w:t>
            </w:r>
            <w:proofErr w:type="spellEnd"/>
            <w:r>
              <w:rPr>
                <w:rFonts w:ascii="Times New Roman" w:eastAsia="Times New Roman" w:hAnsi="Times New Roman"/>
                <w:szCs w:val="24"/>
                <w:shd w:val="clear" w:color="auto" w:fill="auto"/>
                <w:lang w:val="en-US"/>
              </w:rPr>
              <w:t xml:space="preserve"> mask.</w:t>
            </w:r>
          </w:p>
        </w:tc>
        <w:bookmarkEnd w:id="9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98" w:name="BKM_BD15ECF1_4F20_4BF1_934E_4E9248133A4F"/>
            <w:proofErr w:type="spellStart"/>
            <w:r>
              <w:rPr>
                <w:rFonts w:ascii="Times New Roman" w:eastAsia="Times New Roman" w:hAnsi="Times New Roman"/>
                <w:szCs w:val="24"/>
                <w:shd w:val="clear" w:color="auto" w:fill="auto"/>
                <w:lang w:val="en-US"/>
              </w:rPr>
              <w:t>procedureSchedule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procedure is repeated, the frequency pattern for repetitions.</w:t>
            </w:r>
          </w:p>
        </w:tc>
        <w:bookmarkEnd w:id="9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99" w:name="BKM_C6634A7D_3F6C_4B7E_AE4A_9D83D5E61C5B"/>
            <w:proofErr w:type="spellStart"/>
            <w:r>
              <w:rPr>
                <w:rFonts w:ascii="Times New Roman" w:eastAsia="Times New Roman" w:hAnsi="Times New Roman"/>
                <w:szCs w:val="24"/>
                <w:shd w:val="clear" w:color="auto" w:fill="auto"/>
                <w:lang w:val="en-US"/>
              </w:rPr>
              <w:t>targetBodySite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procedure takes place.  E.g., left lower arm for fracture reduction.</w:t>
            </w:r>
          </w:p>
        </w:tc>
        <w:bookmarkEnd w:id="99"/>
      </w:tr>
      <w:bookmarkEnd w:id="9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00" w:name="_Toc394670611"/>
      <w:bookmarkStart w:id="101" w:name="BKM_36A2547E_07DE_43FA_935D_8BA81BF18A6A"/>
      <w:r>
        <w:rPr>
          <w:rFonts w:eastAsia="Times New Roman"/>
          <w:bCs w:val="0"/>
          <w:iCs/>
          <w:szCs w:val="24"/>
          <w:u w:color="000000"/>
          <w:shd w:val="clear" w:color="auto" w:fill="auto"/>
          <w:lang w:val="en-US"/>
        </w:rPr>
        <w:t>Radiotherapy</w:t>
      </w:r>
      <w:bookmarkEnd w:id="100"/>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Procedure to administer treatment using high energy radiation.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02" w:name="BKM_2EC1B799_0A2A_4925_8A24_3DC8133756B7"/>
      <w:bookmarkEnd w:id="10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localizationMethod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LocalizationMethod</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imaging modality and the frequency will be used to confirm that a tumor/target is in the same position at the time of treatment as it was at the time of simulation are defined.  For example, an order may indicate that a cone-beam CT (CBCT) should be acquired just prior to each treatment to confirm that a lung tumor is within a target volume.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03" w:name="BKM_3CF031C1_5F84_4CE8_A133_313750B673A6"/>
            <w:proofErr w:type="spellStart"/>
            <w:r>
              <w:rPr>
                <w:rFonts w:ascii="Times New Roman" w:eastAsia="Times New Roman" w:hAnsi="Times New Roman"/>
                <w:szCs w:val="24"/>
                <w:shd w:val="clear" w:color="auto" w:fill="auto"/>
                <w:lang w:val="en-US"/>
              </w:rPr>
              <w:t>motionManagement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MotionManagement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positioning and type of immobilization for various parts of the body are defined.  For example,  an order might indicate that the head should be hyper-extended and immobilized in a head-support and thermoplastic mask.</w:t>
            </w:r>
          </w:p>
        </w:tc>
        <w:bookmarkEnd w:id="10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04" w:name="BKM_4B9385D8_6C43_4C7F_93EC_7EC3574F0F96"/>
            <w:proofErr w:type="spellStart"/>
            <w:r>
              <w:rPr>
                <w:rFonts w:ascii="Times New Roman" w:eastAsia="Times New Roman" w:hAnsi="Times New Roman"/>
                <w:szCs w:val="24"/>
                <w:shd w:val="clear" w:color="auto" w:fill="auto"/>
                <w:lang w:val="en-US"/>
              </w:rPr>
              <w:t>percentageCoveredOfBodySite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Percent of the target body site structured of relevance to which the total dose volume applies site (e.g., 60% of the left kidney)</w:t>
            </w:r>
          </w:p>
        </w:tc>
        <w:bookmarkEnd w:id="10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05" w:name="BKM_97205315_FD7F_44E4_ADAC_3D6A8059E782"/>
            <w:proofErr w:type="spellStart"/>
            <w:r>
              <w:rPr>
                <w:rFonts w:ascii="Times New Roman" w:eastAsia="Times New Roman" w:hAnsi="Times New Roman"/>
                <w:szCs w:val="24"/>
                <w:shd w:val="clear" w:color="auto" w:fill="auto"/>
                <w:lang w:val="en-US"/>
              </w:rPr>
              <w:t>simulationMethod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RadiotherapySimulation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the simulation session are defined.  For example, an order might indicate that the simulation should be done using a 4-dimensional PET-CT with 5mm slices, no bolus and wire (to mark surgical scar).</w:t>
            </w:r>
          </w:p>
        </w:tc>
        <w:bookmarkEnd w:id="10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06" w:name="BKM_8C98F900_EA87_4749_AD9D_CA11DF6B85EF"/>
            <w:proofErr w:type="spellStart"/>
            <w:r>
              <w:rPr>
                <w:rFonts w:ascii="Times New Roman" w:eastAsia="Times New Roman" w:hAnsi="Times New Roman"/>
                <w:szCs w:val="24"/>
                <w:shd w:val="clear" w:color="auto" w:fill="auto"/>
                <w:lang w:val="en-US"/>
              </w:rPr>
              <w:t>treatmentPlanningInstructions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w:t>
            </w:r>
            <w:proofErr w:type="spellStart"/>
            <w:r>
              <w:rPr>
                <w:rFonts w:ascii="Times New Roman" w:eastAsia="Times New Roman" w:hAnsi="Times New Roman"/>
                <w:szCs w:val="24"/>
                <w:shd w:val="clear" w:color="auto" w:fill="auto"/>
                <w:lang w:val="en-US"/>
              </w:rPr>
              <w:t>Gy</w:t>
            </w:r>
            <w:proofErr w:type="spellEnd"/>
            <w:r>
              <w:rPr>
                <w:rFonts w:ascii="Times New Roman" w:eastAsia="Times New Roman" w:hAnsi="Times New Roman"/>
                <w:szCs w:val="24"/>
                <w:shd w:val="clear" w:color="auto" w:fill="auto"/>
                <w:lang w:val="en-US"/>
              </w:rPr>
              <w:t xml:space="preserve"> to 95% of a planning target volume but no more than 20 </w:t>
            </w:r>
            <w:proofErr w:type="spellStart"/>
            <w:r>
              <w:rPr>
                <w:rFonts w:ascii="Times New Roman" w:eastAsia="Times New Roman" w:hAnsi="Times New Roman"/>
                <w:szCs w:val="24"/>
                <w:shd w:val="clear" w:color="auto" w:fill="auto"/>
                <w:lang w:val="en-US"/>
              </w:rPr>
              <w:t>Gy</w:t>
            </w:r>
            <w:proofErr w:type="spellEnd"/>
            <w:r>
              <w:rPr>
                <w:rFonts w:ascii="Times New Roman" w:eastAsia="Times New Roman" w:hAnsi="Times New Roman"/>
                <w:szCs w:val="24"/>
                <w:shd w:val="clear" w:color="auto" w:fill="auto"/>
                <w:lang w:val="en-US"/>
              </w:rPr>
              <w:t xml:space="preserve"> to 20% of the total lung volume.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Please note the following guidance </w:t>
            </w:r>
            <w:proofErr w:type="spellStart"/>
            <w:r>
              <w:rPr>
                <w:rFonts w:ascii="Times New Roman" w:eastAsia="Times New Roman" w:hAnsi="Times New Roman"/>
                <w:szCs w:val="24"/>
                <w:shd w:val="clear" w:color="auto" w:fill="auto"/>
                <w:lang w:val="en-US"/>
              </w:rPr>
              <w:t>vis</w:t>
            </w:r>
            <w:proofErr w:type="spellEnd"/>
            <w:r>
              <w:rPr>
                <w:rFonts w:ascii="Times New Roman" w:eastAsia="Times New Roman" w:hAnsi="Times New Roman"/>
                <w:szCs w:val="24"/>
                <w:shd w:val="clear" w:color="auto" w:fill="auto"/>
                <w:lang w:val="en-US"/>
              </w:rPr>
              <w:t>-a-</w:t>
            </w:r>
            <w:proofErr w:type="spellStart"/>
            <w:r>
              <w:rPr>
                <w:rFonts w:ascii="Times New Roman" w:eastAsia="Times New Roman" w:hAnsi="Times New Roman"/>
                <w:szCs w:val="24"/>
                <w:shd w:val="clear" w:color="auto" w:fill="auto"/>
                <w:lang w:val="en-US"/>
              </w:rPr>
              <w:t>vis</w:t>
            </w:r>
            <w:proofErr w:type="spellEnd"/>
            <w:r>
              <w:rPr>
                <w:rFonts w:ascii="Times New Roman" w:eastAsia="Times New Roman" w:hAnsi="Times New Roman"/>
                <w:szCs w:val="24"/>
                <w:shd w:val="clear" w:color="auto" w:fill="auto"/>
                <w:lang w:val="en-US"/>
              </w:rPr>
              <w:t xml:space="preserve"> dose:</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1. The target volume delineation is captured as the dose's </w:t>
            </w:r>
            <w:proofErr w:type="spellStart"/>
            <w:r>
              <w:rPr>
                <w:rFonts w:ascii="Times New Roman" w:eastAsia="Times New Roman" w:hAnsi="Times New Roman"/>
                <w:szCs w:val="24"/>
                <w:shd w:val="clear" w:color="auto" w:fill="auto"/>
                <w:lang w:val="en-US"/>
              </w:rPr>
              <w:t>targetBodySite</w:t>
            </w:r>
            <w:proofErr w:type="spellEnd"/>
            <w:r>
              <w:rPr>
                <w:rFonts w:ascii="Times New Roman" w:eastAsia="Times New Roman" w:hAnsi="Times New Roman"/>
                <w:szCs w:val="24"/>
                <w:shd w:val="clear" w:color="auto" w:fill="auto"/>
                <w:lang w:val="en-US"/>
              </w:rPr>
              <w:t>. Values may include: GTV, ITV, CTV and PTV, for instance.</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2. </w:t>
            </w:r>
            <w:proofErr w:type="spellStart"/>
            <w:r>
              <w:rPr>
                <w:rFonts w:ascii="Times New Roman" w:eastAsia="Times New Roman" w:hAnsi="Times New Roman"/>
                <w:szCs w:val="24"/>
                <w:shd w:val="clear" w:color="auto" w:fill="auto"/>
                <w:lang w:val="en-US"/>
              </w:rPr>
              <w:t>doseQuantity</w:t>
            </w:r>
            <w:proofErr w:type="spellEnd"/>
            <w:r>
              <w:rPr>
                <w:rFonts w:ascii="Times New Roman" w:eastAsia="Times New Roman" w:hAnsi="Times New Roman"/>
                <w:szCs w:val="24"/>
                <w:shd w:val="clear" w:color="auto" w:fill="auto"/>
                <w:lang w:val="en-US"/>
              </w:rPr>
              <w:t xml:space="preserve"> may be used to represent 'dose per fraction' - e.g., 2 GY</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3. </w:t>
            </w:r>
            <w:proofErr w:type="spellStart"/>
            <w:r>
              <w:rPr>
                <w:rFonts w:ascii="Times New Roman" w:eastAsia="Times New Roman" w:hAnsi="Times New Roman"/>
                <w:szCs w:val="24"/>
                <w:shd w:val="clear" w:color="auto" w:fill="auto"/>
                <w:lang w:val="en-US"/>
              </w:rPr>
              <w:t>doseRestriction</w:t>
            </w:r>
            <w:proofErr w:type="spellEnd"/>
            <w:r>
              <w:rPr>
                <w:rFonts w:ascii="Times New Roman" w:eastAsia="Times New Roman" w:hAnsi="Times New Roman"/>
                <w:szCs w:val="24"/>
                <w:shd w:val="clear" w:color="auto" w:fill="auto"/>
                <w:lang w:val="en-US"/>
              </w:rPr>
              <w:t xml:space="preserve"> may be used to represent to total dose or the number of fractions for a given volume delineation. Note that this value may specify either a minimum or maximum volume - e.g., 30 GY</w:t>
            </w:r>
          </w:p>
        </w:tc>
        <w:bookmarkEnd w:id="106"/>
      </w:tr>
      <w:bookmarkEnd w:id="10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07" w:name="_Toc394670612"/>
      <w:bookmarkStart w:id="108" w:name="BKM_DC77DBDB_3D93_49E8_ABC4_4098214F4EF3"/>
      <w:proofErr w:type="spellStart"/>
      <w:r>
        <w:rPr>
          <w:rFonts w:eastAsia="Times New Roman"/>
          <w:bCs w:val="0"/>
          <w:iCs/>
          <w:szCs w:val="24"/>
          <w:u w:color="000000"/>
          <w:shd w:val="clear" w:color="auto" w:fill="auto"/>
          <w:lang w:val="en-US"/>
        </w:rPr>
        <w:t>RespiratoryCare</w:t>
      </w:r>
      <w:bookmarkEnd w:id="10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Procedures that encompass supplemental oxygen (</w:t>
      </w:r>
      <w:proofErr w:type="spellStart"/>
      <w:r>
        <w:rPr>
          <w:rFonts w:ascii="Times New Roman" w:eastAsia="Times New Roman" w:hAnsi="Times New Roman"/>
          <w:szCs w:val="24"/>
          <w:shd w:val="clear" w:color="auto" w:fill="auto"/>
          <w:lang w:val="en-US"/>
        </w:rPr>
        <w:t>eg</w:t>
      </w:r>
      <w:proofErr w:type="spellEnd"/>
      <w:r>
        <w:rPr>
          <w:rFonts w:ascii="Times New Roman" w:eastAsia="Times New Roman" w:hAnsi="Times New Roman"/>
          <w:szCs w:val="24"/>
          <w:shd w:val="clear" w:color="auto" w:fill="auto"/>
          <w:lang w:val="en-US"/>
        </w:rPr>
        <w:t xml:space="preserve">, nasal cannula, face mask), </w:t>
      </w:r>
      <w:proofErr w:type="spellStart"/>
      <w:r>
        <w:rPr>
          <w:rFonts w:ascii="Times New Roman" w:eastAsia="Times New Roman" w:hAnsi="Times New Roman"/>
          <w:szCs w:val="24"/>
          <w:shd w:val="clear" w:color="auto" w:fill="auto"/>
          <w:lang w:val="en-US"/>
        </w:rPr>
        <w:t>BiPAP</w:t>
      </w:r>
      <w:proofErr w:type="spellEnd"/>
      <w:r>
        <w:rPr>
          <w:rFonts w:ascii="Times New Roman" w:eastAsia="Times New Roman" w:hAnsi="Times New Roman"/>
          <w:szCs w:val="24"/>
          <w:shd w:val="clear" w:color="auto" w:fill="auto"/>
          <w:lang w:val="en-US"/>
        </w:rPr>
        <w:t xml:space="preserve">/CPAP, and mechanical ventilation.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While these are vastly different respiratory care concepts, the associated data elements can be constrained through templates.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09" w:name="BKM_DD748233_11EE_4209_96AB_AA1C1C4193AE"/>
      <w:bookmarkEnd w:id="10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ePAP</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Expiratory positive airway pressure, often expressed </w:t>
            </w:r>
            <w:r>
              <w:rPr>
                <w:rFonts w:ascii="Times New Roman" w:eastAsia="Times New Roman" w:hAnsi="Times New Roman"/>
                <w:szCs w:val="24"/>
                <w:shd w:val="clear" w:color="auto" w:fill="auto"/>
                <w:lang w:val="en-US"/>
              </w:rPr>
              <w:lastRenderedPageBreak/>
              <w:t>in cmH20 in the United States. Example: 5 cmH2O</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0" w:name="BKM_B7328248_A9E5_4570_9981_C17A89C0DCF1"/>
            <w:r>
              <w:rPr>
                <w:rFonts w:ascii="Times New Roman" w:eastAsia="Times New Roman" w:hAnsi="Times New Roman"/>
                <w:szCs w:val="24"/>
                <w:shd w:val="clear" w:color="auto" w:fill="auto"/>
                <w:lang w:val="en-US"/>
              </w:rPr>
              <w:lastRenderedPageBreak/>
              <w:t>fiO2</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11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1" w:name="BKM_AB7B2EEE_0753_442C_A723_1699B19CDCCE"/>
            <w:proofErr w:type="spellStart"/>
            <w:r>
              <w:rPr>
                <w:rFonts w:ascii="Times New Roman" w:eastAsia="Times New Roman" w:hAnsi="Times New Roman"/>
                <w:szCs w:val="24"/>
                <w:shd w:val="clear" w:color="auto" w:fill="auto"/>
                <w:lang w:val="en-US"/>
              </w:rPr>
              <w:t>inspiratoryTime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Specification of the duration of the positive airway </w:t>
            </w:r>
            <w:proofErr w:type="spellStart"/>
            <w:r>
              <w:rPr>
                <w:rFonts w:ascii="Times New Roman" w:eastAsia="Times New Roman" w:hAnsi="Times New Roman"/>
                <w:szCs w:val="24"/>
                <w:shd w:val="clear" w:color="auto" w:fill="auto"/>
                <w:lang w:val="en-US"/>
              </w:rPr>
              <w:t>pressume</w:t>
            </w:r>
            <w:proofErr w:type="spellEnd"/>
            <w:r>
              <w:rPr>
                <w:rFonts w:ascii="Times New Roman" w:eastAsia="Times New Roman" w:hAnsi="Times New Roman"/>
                <w:szCs w:val="24"/>
                <w:shd w:val="clear" w:color="auto" w:fill="auto"/>
                <w:lang w:val="en-US"/>
              </w:rPr>
              <w:t xml:space="preserve"> applied by a mechanical ventilator. For example, 1 second.</w:t>
            </w:r>
          </w:p>
        </w:tc>
        <w:bookmarkEnd w:id="11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2" w:name="BKM_C63AC57F_3F76_4EA0_A02C_1308A2F0F076"/>
            <w:proofErr w:type="spellStart"/>
            <w:r>
              <w:rPr>
                <w:rFonts w:ascii="Times New Roman" w:eastAsia="Times New Roman" w:hAnsi="Times New Roman"/>
                <w:szCs w:val="24"/>
                <w:shd w:val="clear" w:color="auto" w:fill="auto"/>
                <w:lang w:val="en-US"/>
              </w:rPr>
              <w:t>iPAP</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11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3" w:name="BKM_E20EEFBD_38AE_40DA_8CD1_341EE85F129B"/>
            <w:proofErr w:type="spellStart"/>
            <w:r>
              <w:rPr>
                <w:rFonts w:ascii="Times New Roman" w:eastAsia="Times New Roman" w:hAnsi="Times New Roman"/>
                <w:szCs w:val="24"/>
                <w:shd w:val="clear" w:color="auto" w:fill="auto"/>
                <w:lang w:val="en-US"/>
              </w:rPr>
              <w:t>isolationCode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Describes the kinds of precautions that should be taken for the patient. Values include: Airborne Precautions, Contact Precautions, Droplet Precautions, Standard Precautions, </w:t>
            </w:r>
            <w:proofErr w:type="spellStart"/>
            <w:r>
              <w:rPr>
                <w:rFonts w:ascii="Times New Roman" w:eastAsia="Times New Roman" w:hAnsi="Times New Roman"/>
                <w:szCs w:val="24"/>
                <w:shd w:val="clear" w:color="auto" w:fill="auto"/>
                <w:lang w:val="en-US"/>
              </w:rPr>
              <w:t>Neutropenic</w:t>
            </w:r>
            <w:proofErr w:type="spellEnd"/>
            <w:r>
              <w:rPr>
                <w:rFonts w:ascii="Times New Roman" w:eastAsia="Times New Roman" w:hAnsi="Times New Roman"/>
                <w:szCs w:val="24"/>
                <w:shd w:val="clear" w:color="auto" w:fill="auto"/>
                <w:lang w:val="en-US"/>
              </w:rPr>
              <w:t xml:space="preserve"> (Reverse) Precautions.</w:t>
            </w:r>
          </w:p>
        </w:tc>
        <w:bookmarkEnd w:id="11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4" w:name="BKM_D4F56A0E_9983_492C_BAB1_FA18411E6D89"/>
            <w:proofErr w:type="spellStart"/>
            <w:r>
              <w:rPr>
                <w:rFonts w:ascii="Times New Roman" w:eastAsia="Times New Roman" w:hAnsi="Times New Roman"/>
                <w:szCs w:val="24"/>
                <w:shd w:val="clear" w:color="auto" w:fill="auto"/>
                <w:lang w:val="en-US"/>
              </w:rPr>
              <w:t>oxygenFlowRate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1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5" w:name="BKM_A77DC5DC_DC96_43A1_8847_D040086329E1"/>
            <w:proofErr w:type="spellStart"/>
            <w:r>
              <w:rPr>
                <w:rFonts w:ascii="Times New Roman" w:eastAsia="Times New Roman" w:hAnsi="Times New Roman"/>
                <w:szCs w:val="24"/>
                <w:shd w:val="clear" w:color="auto" w:fill="auto"/>
                <w:lang w:val="en-US"/>
              </w:rPr>
              <w:t>peakFlowRate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1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6" w:name="BKM_56F99C17_EE59_4FFB_A930_E1E04BA2712F"/>
            <w:proofErr w:type="spellStart"/>
            <w:r>
              <w:rPr>
                <w:rFonts w:ascii="Times New Roman" w:eastAsia="Times New Roman" w:hAnsi="Times New Roman"/>
                <w:szCs w:val="24"/>
                <w:shd w:val="clear" w:color="auto" w:fill="auto"/>
                <w:lang w:val="en-US"/>
              </w:rPr>
              <w:t>peakInspiratoryPressure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11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7" w:name="BKM_4E1198AB_CA3D_4860_93A9_6A03A03773DE"/>
            <w:proofErr w:type="spellStart"/>
            <w:r>
              <w:rPr>
                <w:rFonts w:ascii="Times New Roman" w:eastAsia="Times New Roman" w:hAnsi="Times New Roman"/>
                <w:szCs w:val="24"/>
                <w:shd w:val="clear" w:color="auto" w:fill="auto"/>
                <w:lang w:val="en-US"/>
              </w:rPr>
              <w:t>pEEP</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11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8" w:name="BKM_FCCDFC2B_71B6_44EC_87AD_6EB9E75813DA"/>
            <w:proofErr w:type="spellStart"/>
            <w:r>
              <w:rPr>
                <w:rFonts w:ascii="Times New Roman" w:eastAsia="Times New Roman" w:hAnsi="Times New Roman"/>
                <w:szCs w:val="24"/>
                <w:shd w:val="clear" w:color="auto" w:fill="auto"/>
                <w:lang w:val="en-US"/>
              </w:rPr>
              <w:t>pressureSupport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11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9" w:name="BKM_AD92B4B0_175C_427F_BBF5_08643F3CDD09"/>
            <w:proofErr w:type="spellStart"/>
            <w:r>
              <w:rPr>
                <w:rFonts w:ascii="Times New Roman" w:eastAsia="Times New Roman" w:hAnsi="Times New Roman"/>
                <w:szCs w:val="24"/>
                <w:shd w:val="clear" w:color="auto" w:fill="auto"/>
                <w:lang w:val="en-US"/>
              </w:rPr>
              <w:t>respiratoryRate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11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20" w:name="BKM_A675BA9F_008A_4E86_B869_779DCBCA752D"/>
            <w:r>
              <w:rPr>
                <w:rFonts w:ascii="Times New Roman" w:eastAsia="Times New Roman" w:hAnsi="Times New Roman"/>
                <w:szCs w:val="24"/>
                <w:shd w:val="clear" w:color="auto" w:fill="auto"/>
                <w:lang w:val="en-US"/>
              </w:rPr>
              <w:t>spO2Range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12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21" w:name="BKM_31CE024A_3665_46E6_AB6D_09CB2F6B9897"/>
            <w:r>
              <w:rPr>
                <w:rFonts w:ascii="Times New Roman" w:eastAsia="Times New Roman" w:hAnsi="Times New Roman"/>
                <w:szCs w:val="24"/>
                <w:shd w:val="clear" w:color="auto" w:fill="auto"/>
                <w:lang w:val="en-US"/>
              </w:rPr>
              <w:t>spO2Titration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12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22" w:name="BKM_81577E6A_C12E_4AD5_897D_2C1A8BFAA4AC"/>
            <w:proofErr w:type="spellStart"/>
            <w:r>
              <w:rPr>
                <w:rFonts w:ascii="Times New Roman" w:eastAsia="Times New Roman" w:hAnsi="Times New Roman"/>
                <w:szCs w:val="24"/>
                <w:shd w:val="clear" w:color="auto" w:fill="auto"/>
                <w:lang w:val="en-US"/>
              </w:rPr>
              <w:t>tidalVolume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Volume of air delivered with each machine-delivered breath, often expressed in mL in the United States. For example, 500 </w:t>
            </w:r>
            <w:proofErr w:type="spellStart"/>
            <w:r>
              <w:rPr>
                <w:rFonts w:ascii="Times New Roman" w:eastAsia="Times New Roman" w:hAnsi="Times New Roman"/>
                <w:szCs w:val="24"/>
                <w:shd w:val="clear" w:color="auto" w:fill="auto"/>
                <w:lang w:val="en-US"/>
              </w:rPr>
              <w:t>mL.</w:t>
            </w:r>
            <w:proofErr w:type="spellEnd"/>
          </w:p>
        </w:tc>
        <w:bookmarkEnd w:id="12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23" w:name="BKM_9ECAD199_226E_4896_9798_D896D8317326"/>
            <w:proofErr w:type="spellStart"/>
            <w:r>
              <w:rPr>
                <w:rFonts w:ascii="Times New Roman" w:eastAsia="Times New Roman" w:hAnsi="Times New Roman"/>
                <w:szCs w:val="24"/>
                <w:shd w:val="clear" w:color="auto" w:fill="auto"/>
                <w:lang w:val="en-US"/>
              </w:rPr>
              <w:t>ventilatorMode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Examples:Assist</w:t>
            </w:r>
            <w:proofErr w:type="spellEnd"/>
            <w:r>
              <w:rPr>
                <w:rFonts w:ascii="Times New Roman" w:eastAsia="Times New Roman" w:hAnsi="Times New Roman"/>
                <w:szCs w:val="24"/>
                <w:shd w:val="clear" w:color="auto" w:fill="auto"/>
                <w:lang w:val="en-US"/>
              </w:rPr>
              <w:t xml:space="preserve"> Control (AC), Synchronized Intermittent Mandatory Ventilation (SIMV), Pressure Support Ventilation (PS or PSV), Pressure-Regulated Volume Control (PRVC).</w:t>
            </w:r>
          </w:p>
        </w:tc>
        <w:bookmarkEnd w:id="123"/>
      </w:tr>
      <w:bookmarkEnd w:id="8"/>
      <w:bookmarkEnd w:id="9"/>
      <w:bookmarkEnd w:id="10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shd w:val="clear" w:color="auto" w:fill="auto"/>
          <w:lang w:val="en-US"/>
        </w:rPr>
      </w:pPr>
      <w:bookmarkStart w:id="124" w:name="_Toc394670613"/>
      <w:bookmarkStart w:id="125" w:name="BKM_89010FC5_3BEE_4AC8_A3CE_3A851A6FCC26"/>
      <w:r>
        <w:rPr>
          <w:rFonts w:eastAsia="Times New Roman"/>
          <w:bCs w:val="0"/>
          <w:szCs w:val="24"/>
          <w:shd w:val="clear" w:color="auto" w:fill="auto"/>
          <w:lang w:val="en-US"/>
        </w:rPr>
        <w:t>common</w:t>
      </w:r>
      <w:bookmarkEnd w:id="124"/>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action</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126" w:name="BKM_7778D79E_13BB_4B45_A8BD_11A692D3B930"/>
      <w:r>
        <w:rPr>
          <w:rFonts w:eastAsia="Times New Roman"/>
          <w:noProof/>
          <w:color w:val="auto"/>
          <w:szCs w:val="24"/>
          <w:highlight w:val="white"/>
          <w:lang w:val="en-US"/>
        </w:rPr>
        <w:drawing>
          <wp:inline distT="0" distB="0" distL="0" distR="0">
            <wp:extent cx="5905500" cy="5476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5476875"/>
                    </a:xfrm>
                    <a:prstGeom prst="rect">
                      <a:avLst/>
                    </a:prstGeom>
                    <a:noFill/>
                    <a:ln>
                      <a:noFill/>
                    </a:ln>
                  </pic:spPr>
                </pic:pic>
              </a:graphicData>
            </a:graphic>
          </wp:inline>
        </w:drawing>
      </w:r>
      <w:bookmarkEnd w:id="126"/>
    </w:p>
    <w:p w:rsidR="00850AD9" w:rsidRDefault="001274C1" w:rsidP="008E43FA">
      <w:pPr>
        <w:pStyle w:val="Heading3"/>
        <w:rPr>
          <w:rFonts w:eastAsia="Times New Roman"/>
          <w:bCs w:val="0"/>
          <w:iCs/>
          <w:szCs w:val="24"/>
          <w:u w:color="000000"/>
          <w:shd w:val="clear" w:color="auto" w:fill="auto"/>
          <w:lang w:val="en-US"/>
        </w:rPr>
      </w:pPr>
      <w:bookmarkStart w:id="127" w:name="_Toc394670614"/>
      <w:bookmarkStart w:id="128" w:name="BKM_88F89EC0_0D73_41DA_99B4_2C4D67E25F0D"/>
      <w:proofErr w:type="spellStart"/>
      <w:r>
        <w:rPr>
          <w:rFonts w:eastAsia="Times New Roman"/>
          <w:bCs w:val="0"/>
          <w:iCs/>
          <w:szCs w:val="24"/>
          <w:u w:color="000000"/>
          <w:shd w:val="clear" w:color="auto" w:fill="auto"/>
          <w:lang w:val="en-US"/>
        </w:rPr>
        <w:t>EncounterCondition</w:t>
      </w:r>
      <w:bookmarkEnd w:id="12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condition that is considered within the encounter and the role that the condition played within the encounter, e.g., diagnosis at discharge.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29" w:name="BKM_B98A7667_B9DE_4531_907E_36F5AD9948C0"/>
      <w:bookmarkEnd w:id="1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reference to the condition such as a problem.</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30" w:name="BKM_3C816B34_470A_45E2_BA53_B000F172621F"/>
            <w:proofErr w:type="spellStart"/>
            <w:r>
              <w:rPr>
                <w:rFonts w:ascii="Times New Roman" w:eastAsia="Times New Roman" w:hAnsi="Times New Roman"/>
                <w:szCs w:val="24"/>
                <w:shd w:val="clear" w:color="auto" w:fill="auto"/>
                <w:lang w:val="en-US"/>
              </w:rPr>
              <w:t>conditionRole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role of the condition within an encounter, e.g., chief complaint, admission diagnosis, discharge diagnosis, comorbidity</w:t>
            </w:r>
          </w:p>
        </w:tc>
        <w:bookmarkEnd w:id="130"/>
      </w:tr>
      <w:bookmarkEnd w:id="12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31" w:name="_Toc394670615"/>
      <w:bookmarkStart w:id="132" w:name="BKM_EF43D98F_BE54_42A9_AFC9_955E98B92D8A"/>
      <w:r>
        <w:rPr>
          <w:rFonts w:eastAsia="Times New Roman"/>
          <w:bCs w:val="0"/>
          <w:iCs/>
          <w:szCs w:val="24"/>
          <w:u w:color="000000"/>
          <w:shd w:val="clear" w:color="auto" w:fill="auto"/>
          <w:lang w:val="en-US"/>
        </w:rPr>
        <w:t>Indication</w:t>
      </w:r>
      <w:bookmarkEnd w:id="131"/>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An asserted clinical reason to perform a test, prescribe a medication, procedure, or perform a procedure, or perform any act.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can be specified as a code or as another statement, e.g., code for diabetes (ICD-9-CM 250.0) or Condition (with diabetes code) documented elsewhere in a patient's record.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33" w:name="BKM_44F47DC2_3AF6_42E0_B078_84CFF5AD9312"/>
      <w:bookmarkEnd w:id="13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narrative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human readable description of the indicated reason.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34" w:name="BKM_AE244632_1CE3_456E_A1DE_B6FA8C26BB8E"/>
            <w:r>
              <w:rPr>
                <w:rFonts w:ascii="Times New Roman" w:eastAsia="Times New Roman" w:hAnsi="Times New Roman"/>
                <w:szCs w:val="24"/>
                <w:shd w:val="clear" w:color="auto" w:fill="auto"/>
                <w:lang w:val="en-US"/>
              </w:rPr>
              <w:t>reason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reason.</w:t>
            </w:r>
          </w:p>
        </w:tc>
        <w:bookmarkEnd w:id="13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35" w:name="BKM_51F23D25_440E_47E4_93BC_7B49321DEA8B"/>
            <w:proofErr w:type="spellStart"/>
            <w:r>
              <w:rPr>
                <w:rFonts w:ascii="Times New Roman" w:eastAsia="Times New Roman" w:hAnsi="Times New Roman"/>
                <w:szCs w:val="24"/>
                <w:shd w:val="clear" w:color="auto" w:fill="auto"/>
                <w:lang w:val="en-US"/>
              </w:rPr>
              <w:t>supportingStatement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ClinicalStatement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clinical statement that lends support for the indication.</w:t>
            </w:r>
          </w:p>
        </w:tc>
        <w:bookmarkEnd w:id="135"/>
      </w:tr>
      <w:bookmarkEnd w:id="13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36" w:name="_Toc394670616"/>
      <w:bookmarkStart w:id="137" w:name="BKM_6774E63A_58A1_433A_BFC1_AE3485CA97DA"/>
      <w:r>
        <w:rPr>
          <w:rFonts w:eastAsia="Times New Roman"/>
          <w:bCs w:val="0"/>
          <w:iCs/>
          <w:szCs w:val="24"/>
          <w:u w:color="000000"/>
          <w:shd w:val="clear" w:color="auto" w:fill="auto"/>
          <w:lang w:val="en-US"/>
        </w:rPr>
        <w:t>Constituent</w:t>
      </w:r>
      <w:bookmarkEnd w:id="136"/>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component of a multi-component substance administration. May be an additive in a composite IV.</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38" w:name="BKM_08CA5B6E_C0A5_4E5D_A287_1808F7E4AEB9"/>
      <w:bookmarkEnd w:id="13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constituent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MedicationIngredient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Generally the ingredient of the constituent (e.g., dopamine) and the quantity such as an additive in a composite IV.</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39" w:name="BKM_D3AA8366_156A_40DB_8195_AFBFCF375EF6"/>
            <w:proofErr w:type="spellStart"/>
            <w:r>
              <w:rPr>
                <w:rFonts w:ascii="Times New Roman" w:eastAsia="Times New Roman" w:hAnsi="Times New Roman"/>
                <w:szCs w:val="24"/>
                <w:shd w:val="clear" w:color="auto" w:fill="auto"/>
                <w:lang w:val="en-US"/>
              </w:rPr>
              <w:t>constituentType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category of the constituent. For instance, for a composite IV, the constituent may be either a 'diluent' or an 'additive'. For a TPN order, the constituent category may be a nutrient grouping such as 'electrolyte' or 'lipid', etc.</w:t>
            </w:r>
          </w:p>
        </w:tc>
        <w:bookmarkEnd w:id="13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40" w:name="BKM_F8F795A7_FA0F_4EBC_9D34_5880A3063E4A"/>
            <w:r>
              <w:rPr>
                <w:rFonts w:ascii="Times New Roman" w:eastAsia="Times New Roman" w:hAnsi="Times New Roman"/>
                <w:szCs w:val="24"/>
                <w:shd w:val="clear" w:color="auto" w:fill="auto"/>
                <w:lang w:val="en-US"/>
              </w:rPr>
              <w:t>dose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constituent that makes up the whole. E.g., 500ml 50% Dextrose solution</w:t>
            </w:r>
          </w:p>
        </w:tc>
        <w:bookmarkEnd w:id="140"/>
      </w:tr>
      <w:bookmarkEnd w:id="13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41" w:name="_Toc394670617"/>
      <w:bookmarkStart w:id="142" w:name="BKM_EA5E33AB_E6A3_41BD_A401_C71EFBBD3DC9"/>
      <w:proofErr w:type="spellStart"/>
      <w:r>
        <w:rPr>
          <w:rFonts w:eastAsia="Times New Roman"/>
          <w:bCs w:val="0"/>
          <w:iCs/>
          <w:szCs w:val="24"/>
          <w:u w:color="000000"/>
          <w:shd w:val="clear" w:color="auto" w:fill="auto"/>
          <w:lang w:val="en-US"/>
        </w:rPr>
        <w:t>AdministeredDose</w:t>
      </w:r>
      <w:bookmarkEnd w:id="14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How the medication has been administered to the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43" w:name="BKM_F7BF8942_59A1_49A2_9D43_6B900F224F97"/>
      <w:bookmarkEnd w:id="14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attestationType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dose administration was claimed or verified.  E.g., patient-reported, observed by care provider, performed by care provider.  Can be used as a gauge of reliability, or when verified substance administration (e.g., for tuberculosis treatment) is required.</w:t>
            </w:r>
          </w:p>
        </w:tc>
      </w:tr>
      <w:bookmarkEnd w:id="14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44" w:name="_Toc394670618"/>
      <w:bookmarkStart w:id="145" w:name="BKM_DCBE793C_4715_412F_AA9A_05B524FFC3F6"/>
      <w:r>
        <w:rPr>
          <w:rFonts w:eastAsia="Times New Roman"/>
          <w:bCs w:val="0"/>
          <w:iCs/>
          <w:szCs w:val="24"/>
          <w:u w:color="000000"/>
          <w:shd w:val="clear" w:color="auto" w:fill="auto"/>
          <w:lang w:val="en-US"/>
        </w:rPr>
        <w:t>Dispense</w:t>
      </w:r>
      <w:bookmarkEnd w:id="14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Details of the dispensation such as the </w:t>
      </w:r>
      <w:proofErr w:type="spellStart"/>
      <w:r>
        <w:rPr>
          <w:rStyle w:val="FieldLabel"/>
          <w:rFonts w:ascii="Times New Roman" w:eastAsia="Times New Roman" w:hAnsi="Times New Roman"/>
          <w:i w:val="0"/>
          <w:iCs w:val="0"/>
          <w:color w:val="000000"/>
          <w:szCs w:val="24"/>
          <w:shd w:val="clear" w:color="auto" w:fill="auto"/>
          <w:lang w:val="en-US"/>
        </w:rPr>
        <w:t>days</w:t>
      </w:r>
      <w:proofErr w:type="spellEnd"/>
      <w:r>
        <w:rPr>
          <w:rStyle w:val="FieldLabel"/>
          <w:rFonts w:ascii="Times New Roman" w:eastAsia="Times New Roman" w:hAnsi="Times New Roman"/>
          <w:i w:val="0"/>
          <w:iCs w:val="0"/>
          <w:color w:val="000000"/>
          <w:szCs w:val="24"/>
          <w:shd w:val="clear" w:color="auto" w:fill="auto"/>
          <w:lang w:val="en-US"/>
        </w:rPr>
        <w:t xml:space="preserve"> supply and quantity of medication (to be) dispensed.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46" w:name="BKM_13C077FE_5C36_4496_93EE_A29575C9A4F7"/>
      <w:bookmarkEnd w:id="14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amount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units of the supply to be or that are actually dispensed. e.g., 30 tablets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47" w:name="BKM_9EBF4EA8_0F90_4AE1_9CAA_4C959B26F4D3"/>
            <w:proofErr w:type="spellStart"/>
            <w:r>
              <w:rPr>
                <w:rFonts w:ascii="Times New Roman" w:eastAsia="Times New Roman" w:hAnsi="Times New Roman"/>
                <w:szCs w:val="24"/>
                <w:shd w:val="clear" w:color="auto" w:fill="auto"/>
                <w:lang w:val="en-US"/>
              </w:rPr>
              <w:t>authorizingPrescripti</w:t>
            </w:r>
            <w:r>
              <w:rPr>
                <w:rFonts w:ascii="Times New Roman" w:eastAsia="Times New Roman" w:hAnsi="Times New Roman"/>
                <w:szCs w:val="24"/>
                <w:shd w:val="clear" w:color="auto" w:fill="auto"/>
                <w:lang w:val="en-US"/>
              </w:rPr>
              <w:lastRenderedPageBreak/>
              <w:t>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lastRenderedPageBreak/>
              <w:t>Statemen</w:t>
            </w:r>
            <w:r>
              <w:rPr>
                <w:rFonts w:ascii="Times New Roman" w:eastAsia="Times New Roman" w:hAnsi="Times New Roman"/>
                <w:szCs w:val="24"/>
                <w:shd w:val="clear" w:color="auto" w:fill="auto"/>
                <w:lang w:val="en-US"/>
              </w:rPr>
              <w:lastRenderedPageBreak/>
              <w:t>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the medication order that is being </w:t>
            </w:r>
            <w:r>
              <w:rPr>
                <w:rFonts w:ascii="Times New Roman" w:eastAsia="Times New Roman" w:hAnsi="Times New Roman"/>
                <w:szCs w:val="24"/>
                <w:shd w:val="clear" w:color="auto" w:fill="auto"/>
                <w:lang w:val="en-US"/>
              </w:rPr>
              <w:lastRenderedPageBreak/>
              <w:t>dispensed against.</w:t>
            </w:r>
          </w:p>
        </w:tc>
        <w:bookmarkEnd w:id="14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48" w:name="BKM_EFB7EC06_E29F_425F_A526_BD3649F88D8B"/>
            <w:proofErr w:type="spellStart"/>
            <w:r>
              <w:rPr>
                <w:rFonts w:ascii="Times New Roman" w:eastAsia="Times New Roman" w:hAnsi="Times New Roman"/>
                <w:szCs w:val="24"/>
                <w:shd w:val="clear" w:color="auto" w:fill="auto"/>
                <w:lang w:val="en-US"/>
              </w:rPr>
              <w:lastRenderedPageBreak/>
              <w:t>expectedSupplyDuration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Duration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14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49" w:name="BKM_270E2EC8_1F37_4E1D_BF16_906B0FAFB16B"/>
            <w:proofErr w:type="spellStart"/>
            <w:r>
              <w:rPr>
                <w:rFonts w:ascii="Times New Roman" w:eastAsia="Times New Roman" w:hAnsi="Times New Roman"/>
                <w:szCs w:val="24"/>
                <w:shd w:val="clear" w:color="auto" w:fill="auto"/>
                <w:lang w:val="en-US"/>
              </w:rPr>
              <w:t>numberOfRepeatsAllowed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times the supply may be dispensed. For example, the number of times the prescribed quantity is to be supplied including the initial standard fill.</w:t>
            </w:r>
          </w:p>
        </w:tc>
        <w:bookmarkEnd w:id="14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0" w:name="BKM_75283816_548E_4DC6_A563_ACA93CE4E2B9"/>
            <w:proofErr w:type="spellStart"/>
            <w:r>
              <w:rPr>
                <w:rFonts w:ascii="Times New Roman" w:eastAsia="Times New Roman" w:hAnsi="Times New Roman"/>
                <w:szCs w:val="24"/>
                <w:shd w:val="clear" w:color="auto" w:fill="auto"/>
                <w:lang w:val="en-US"/>
              </w:rPr>
              <w:t>substitutionReason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reason for the substitution of (or lack of substitution) from what was prescribed</w:t>
            </w:r>
          </w:p>
        </w:tc>
        <w:bookmarkEnd w:id="15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1" w:name="BKM_B6C9040E_8750_40AD_8D75_076B93B7F092"/>
            <w:proofErr w:type="spellStart"/>
            <w:r>
              <w:rPr>
                <w:rFonts w:ascii="Times New Roman" w:eastAsia="Times New Roman" w:hAnsi="Times New Roman"/>
                <w:szCs w:val="24"/>
                <w:shd w:val="clear" w:color="auto" w:fill="auto"/>
                <w:lang w:val="en-US"/>
              </w:rPr>
              <w:t>substitutionType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signifying whether a different drug was dispensed from what was prescribed.</w:t>
            </w:r>
          </w:p>
        </w:tc>
        <w:bookmarkEnd w:id="15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2" w:name="BKM_32781710_42EA_4358_A939_FF53F90920C6"/>
            <w:proofErr w:type="spellStart"/>
            <w:r>
              <w:rPr>
                <w:rFonts w:ascii="Times New Roman" w:eastAsia="Times New Roman" w:hAnsi="Times New Roman"/>
                <w:szCs w:val="24"/>
                <w:shd w:val="clear" w:color="auto" w:fill="auto"/>
                <w:lang w:val="en-US"/>
              </w:rPr>
              <w:t>validityPeriod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152"/>
      </w:tr>
      <w:bookmarkEnd w:id="145"/>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53" w:name="_Toc394670619"/>
      <w:bookmarkStart w:id="154" w:name="BKM_56FCC1D0_3557_452B_B2D0_9D5A43F5020A"/>
      <w:r>
        <w:rPr>
          <w:rFonts w:eastAsia="Times New Roman"/>
          <w:bCs w:val="0"/>
          <w:iCs/>
          <w:szCs w:val="24"/>
          <w:u w:color="000000"/>
          <w:shd w:val="clear" w:color="auto" w:fill="auto"/>
          <w:lang w:val="en-US"/>
        </w:rPr>
        <w:t>Dosage</w:t>
      </w:r>
      <w:bookmarkEnd w:id="153"/>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Abstract class for concepts that represent how a medication is to be used by or administered to the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55" w:name="BKM_634ACE09_6489_40F9_AB56_04933A6E545E"/>
      <w:bookmarkEnd w:id="15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administrationFrequency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frequency pattern for administration of doses. e.g., three times per day after meals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6" w:name="BKM_64763639_A6D9_4565_856F_0D3EECC8E3CA"/>
            <w:proofErr w:type="spellStart"/>
            <w:r>
              <w:rPr>
                <w:rFonts w:ascii="Times New Roman" w:eastAsia="Times New Roman" w:hAnsi="Times New Roman"/>
                <w:szCs w:val="24"/>
                <w:shd w:val="clear" w:color="auto" w:fill="auto"/>
                <w:lang w:val="en-US"/>
              </w:rPr>
              <w:t>approachBodySite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for the purposes of the substance administration. This is the anatomic site where the substance first enters the body, e.g., left subclavian vein.</w:t>
            </w:r>
          </w:p>
        </w:tc>
        <w:bookmarkEnd w:id="15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7" w:name="BKM_08A3DC12_272F_4896_BE72_C91707757069"/>
            <w:proofErr w:type="spellStart"/>
            <w:r>
              <w:rPr>
                <w:rFonts w:ascii="Times New Roman" w:eastAsia="Times New Roman" w:hAnsi="Times New Roman"/>
                <w:szCs w:val="24"/>
                <w:shd w:val="clear" w:color="auto" w:fill="auto"/>
                <w:lang w:val="en-US"/>
              </w:rPr>
              <w:t>doseQuantity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the therapeutic or other substance given at one administration event. e.g., 500 mg, 1 tablet, 1 teaspoon</w:t>
            </w:r>
          </w:p>
        </w:tc>
        <w:bookmarkEnd w:id="15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8" w:name="BKM_9921D3D5_3F4C_4111_AA9F_BD45A528D5A9"/>
            <w:proofErr w:type="spellStart"/>
            <w:r>
              <w:rPr>
                <w:rFonts w:ascii="Times New Roman" w:eastAsia="Times New Roman" w:hAnsi="Times New Roman"/>
                <w:szCs w:val="24"/>
                <w:shd w:val="clear" w:color="auto" w:fill="auto"/>
                <w:lang w:val="en-US"/>
              </w:rPr>
              <w:t>doseType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dose.  E.g., initial, maintenance, loading.</w:t>
            </w:r>
          </w:p>
        </w:tc>
        <w:bookmarkEnd w:id="15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9" w:name="BKM_94225391_DF85_4749_8BC6_A7C3168250BD"/>
            <w:proofErr w:type="spellStart"/>
            <w:r>
              <w:rPr>
                <w:rFonts w:ascii="Times New Roman" w:eastAsia="Times New Roman" w:hAnsi="Times New Roman"/>
                <w:szCs w:val="24"/>
                <w:shd w:val="clear" w:color="auto" w:fill="auto"/>
                <w:lang w:val="en-US"/>
              </w:rPr>
              <w:t>infuseOver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Represents the actual time the substance is infused. Note the difference between </w:t>
            </w:r>
            <w:proofErr w:type="spellStart"/>
            <w:r>
              <w:rPr>
                <w:rFonts w:ascii="Times New Roman" w:eastAsia="Times New Roman" w:hAnsi="Times New Roman"/>
                <w:szCs w:val="24"/>
                <w:shd w:val="clear" w:color="auto" w:fill="auto"/>
                <w:lang w:val="en-US"/>
              </w:rPr>
              <w:t>infuseOver</w:t>
            </w:r>
            <w:proofErr w:type="spellEnd"/>
            <w:r>
              <w:rPr>
                <w:rFonts w:ascii="Times New Roman" w:eastAsia="Times New Roman" w:hAnsi="Times New Roman"/>
                <w:szCs w:val="24"/>
                <w:shd w:val="clear" w:color="auto" w:fill="auto"/>
                <w:lang w:val="en-US"/>
              </w:rPr>
              <w:t xml:space="preserve"> and duration of treatment (specified in </w:t>
            </w:r>
            <w:proofErr w:type="spellStart"/>
            <w:r>
              <w:rPr>
                <w:rFonts w:ascii="Times New Roman" w:eastAsia="Times New Roman" w:hAnsi="Times New Roman"/>
                <w:szCs w:val="24"/>
                <w:shd w:val="clear" w:color="auto" w:fill="auto"/>
                <w:lang w:val="en-US"/>
              </w:rPr>
              <w:t>administrationFrequency</w:t>
            </w:r>
            <w:proofErr w:type="spellEnd"/>
            <w:r>
              <w:rPr>
                <w:rFonts w:ascii="Times New Roman" w:eastAsia="Times New Roman" w:hAnsi="Times New Roman"/>
                <w:szCs w:val="24"/>
                <w:shd w:val="clear" w:color="auto" w:fill="auto"/>
                <w:lang w:val="en-US"/>
              </w:rPr>
              <w:t>). An order may call for infusing a patient TID for an hour each time over a duration of 5 days.</w:t>
            </w:r>
          </w:p>
        </w:tc>
        <w:bookmarkEnd w:id="1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0" w:name="BKM_4646E5A0_F18D_482F_A0DF_AF557AC733F3"/>
            <w:r>
              <w:rPr>
                <w:rFonts w:ascii="Times New Roman" w:eastAsia="Times New Roman" w:hAnsi="Times New Roman"/>
                <w:szCs w:val="24"/>
                <w:shd w:val="clear" w:color="auto" w:fill="auto"/>
                <w:lang w:val="en-US"/>
              </w:rPr>
              <w:t>method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coded value indicating the method by which the substance is introduced into or onto the body. Most commonly used for injections. Examples: Slow Push; Deep IV. Terminologies used often pre-coordinate this term with the route and or form of administration.</w:t>
            </w:r>
          </w:p>
        </w:tc>
        <w:bookmarkEnd w:id="1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1" w:name="BKM_2EEC98A3_E012_4915_B883_E487BBF28EB8"/>
            <w:r>
              <w:rPr>
                <w:rFonts w:ascii="Times New Roman" w:eastAsia="Times New Roman" w:hAnsi="Times New Roman"/>
                <w:szCs w:val="24"/>
                <w:shd w:val="clear" w:color="auto" w:fill="auto"/>
                <w:lang w:val="en-US"/>
              </w:rPr>
              <w:t>rate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speed with which the substance is introduced </w:t>
            </w:r>
            <w:r>
              <w:rPr>
                <w:rFonts w:ascii="Times New Roman" w:eastAsia="Times New Roman" w:hAnsi="Times New Roman"/>
                <w:szCs w:val="24"/>
                <w:shd w:val="clear" w:color="auto" w:fill="auto"/>
                <w:lang w:val="en-US"/>
              </w:rPr>
              <w:lastRenderedPageBreak/>
              <w:t>into the subject. Typically the rate for an infusion. e.g., 200ml in 2 hours.</w:t>
            </w:r>
          </w:p>
        </w:tc>
        <w:bookmarkEnd w:id="1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2" w:name="BKM_494E3E14_B3DB_4C85_ABDC_25246E4B97D1"/>
            <w:proofErr w:type="spellStart"/>
            <w:r>
              <w:rPr>
                <w:rFonts w:ascii="Times New Roman" w:eastAsia="Times New Roman" w:hAnsi="Times New Roman"/>
                <w:szCs w:val="24"/>
                <w:shd w:val="clear" w:color="auto" w:fill="auto"/>
                <w:lang w:val="en-US"/>
              </w:rPr>
              <w:lastRenderedPageBreak/>
              <w:t>rateIncrement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Change in the dosing rate; usually an increase for a patient who is initiating tube feeding. E.g., 20 mL/hour.</w:t>
            </w:r>
          </w:p>
        </w:tc>
        <w:bookmarkEnd w:id="16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3" w:name="BKM_7451BE44_FFA0_45C9_87BB_3D4C30B37BFF"/>
            <w:proofErr w:type="spellStart"/>
            <w:r>
              <w:rPr>
                <w:rFonts w:ascii="Times New Roman" w:eastAsia="Times New Roman" w:hAnsi="Times New Roman"/>
                <w:szCs w:val="24"/>
                <w:shd w:val="clear" w:color="auto" w:fill="auto"/>
                <w:lang w:val="en-US"/>
              </w:rPr>
              <w:t>rateIncrementInterval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Period of time after which the </w:t>
            </w:r>
            <w:proofErr w:type="spellStart"/>
            <w:r>
              <w:rPr>
                <w:rFonts w:ascii="Times New Roman" w:eastAsia="Times New Roman" w:hAnsi="Times New Roman"/>
                <w:szCs w:val="24"/>
                <w:shd w:val="clear" w:color="auto" w:fill="auto"/>
                <w:lang w:val="en-US"/>
              </w:rPr>
              <w:t>deliveryRateIncrement</w:t>
            </w:r>
            <w:proofErr w:type="spellEnd"/>
            <w:r>
              <w:rPr>
                <w:rFonts w:ascii="Times New Roman" w:eastAsia="Times New Roman" w:hAnsi="Times New Roman"/>
                <w:szCs w:val="24"/>
                <w:shd w:val="clear" w:color="auto" w:fill="auto"/>
                <w:lang w:val="en-US"/>
              </w:rPr>
              <w:t xml:space="preserve"> should be attempted. E.g., 4 hours.</w:t>
            </w:r>
          </w:p>
        </w:tc>
        <w:bookmarkEnd w:id="16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4" w:name="BKM_5DAC7E8A_E41E_443C_A8AA_622FF4671CE1"/>
            <w:r>
              <w:rPr>
                <w:rFonts w:ascii="Times New Roman" w:eastAsia="Times New Roman" w:hAnsi="Times New Roman"/>
                <w:szCs w:val="24"/>
                <w:shd w:val="clear" w:color="auto" w:fill="auto"/>
                <w:lang w:val="en-US"/>
              </w:rPr>
              <w:t>route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route through which the substance is administered. E.g., IV, PO.</w:t>
            </w:r>
          </w:p>
        </w:tc>
        <w:bookmarkEnd w:id="16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5" w:name="BKM_F5A51D9D_E9CB_41B2_9FC6_D22DF2D3A061"/>
            <w:proofErr w:type="spellStart"/>
            <w:r>
              <w:rPr>
                <w:rFonts w:ascii="Times New Roman" w:eastAsia="Times New Roman" w:hAnsi="Times New Roman"/>
                <w:szCs w:val="24"/>
                <w:shd w:val="clear" w:color="auto" w:fill="auto"/>
                <w:lang w:val="en-US"/>
              </w:rPr>
              <w:t>targetBodySite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substance is delivered.</w:t>
            </w:r>
          </w:p>
        </w:tc>
        <w:bookmarkEnd w:id="165"/>
      </w:tr>
      <w:bookmarkEnd w:id="15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66" w:name="_Toc394670620"/>
      <w:bookmarkStart w:id="167" w:name="BKM_EB0EF031_8131_4AC1_A6D7_8EBF844FFA94"/>
      <w:proofErr w:type="spellStart"/>
      <w:r>
        <w:rPr>
          <w:rFonts w:eastAsia="Times New Roman"/>
          <w:bCs w:val="0"/>
          <w:iCs/>
          <w:szCs w:val="24"/>
          <w:u w:color="000000"/>
          <w:shd w:val="clear" w:color="auto" w:fill="auto"/>
          <w:lang w:val="en-US"/>
        </w:rPr>
        <w:t>DosageInstruction</w:t>
      </w:r>
      <w:bookmarkEnd w:id="16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Indicates how the medication is to be administered to or used by the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68" w:name="BKM_B75A9FD7_760C_43B4_B246_E2395E470ECF"/>
      <w:bookmarkEnd w:id="16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additionalInstructions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instructions such as "Swallow with plenty of water" which may or may not be coded.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9" w:name="BKM_56F3BC66_9214_4961_8821_35C57A2A44E3"/>
            <w:proofErr w:type="spellStart"/>
            <w:r>
              <w:rPr>
                <w:rFonts w:ascii="Times New Roman" w:eastAsia="Times New Roman" w:hAnsi="Times New Roman"/>
                <w:szCs w:val="24"/>
                <w:shd w:val="clear" w:color="auto" w:fill="auto"/>
                <w:lang w:val="en-US"/>
              </w:rPr>
              <w:t>dosageInstructionsText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Free text dosage instructions for cases where the instructions are too complex to code.</w:t>
            </w:r>
          </w:p>
        </w:tc>
        <w:bookmarkEnd w:id="16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0" w:name="BKM_94705F0F_B7F1_4D6B_9277_0567DABDAFC0"/>
            <w:proofErr w:type="spellStart"/>
            <w:r>
              <w:rPr>
                <w:rFonts w:ascii="Times New Roman" w:eastAsia="Times New Roman" w:hAnsi="Times New Roman"/>
                <w:szCs w:val="24"/>
                <w:shd w:val="clear" w:color="auto" w:fill="auto"/>
                <w:lang w:val="en-US"/>
              </w:rPr>
              <w:t>maximumDeliveryRate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maximum rate of substance administration. This value may be used as a stopping condition when a </w:t>
            </w:r>
            <w:proofErr w:type="spellStart"/>
            <w:r>
              <w:rPr>
                <w:rFonts w:ascii="Times New Roman" w:eastAsia="Times New Roman" w:hAnsi="Times New Roman"/>
                <w:szCs w:val="24"/>
                <w:shd w:val="clear" w:color="auto" w:fill="auto"/>
                <w:lang w:val="en-US"/>
              </w:rPr>
              <w:t>deliveryRateIncrement</w:t>
            </w:r>
            <w:proofErr w:type="spellEnd"/>
            <w:r>
              <w:rPr>
                <w:rFonts w:ascii="Times New Roman" w:eastAsia="Times New Roman" w:hAnsi="Times New Roman"/>
                <w:szCs w:val="24"/>
                <w:shd w:val="clear" w:color="auto" w:fill="auto"/>
                <w:lang w:val="en-US"/>
              </w:rPr>
              <w:t xml:space="preserve"> is specified without a count.</w:t>
            </w:r>
          </w:p>
        </w:tc>
        <w:bookmarkEnd w:id="17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1" w:name="BKM_A45E71BC_75F9_4F2C_9A2C_A553AAE386F8"/>
            <w:proofErr w:type="spellStart"/>
            <w:r>
              <w:rPr>
                <w:rFonts w:ascii="Times New Roman" w:eastAsia="Times New Roman" w:hAnsi="Times New Roman"/>
                <w:szCs w:val="24"/>
                <w:shd w:val="clear" w:color="auto" w:fill="auto"/>
                <w:lang w:val="en-US"/>
              </w:rPr>
              <w:t>maximumDosePerPeriod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total quantity of a therapeutic substance that may be administered to a subject over the period of time. E.g. 1000mg in 24 hours.</w:t>
            </w:r>
          </w:p>
        </w:tc>
        <w:bookmarkEnd w:id="17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2" w:name="BKM_7B53582C_C4AB_4EE3_822E_0000CB0E98C5"/>
            <w:proofErr w:type="spellStart"/>
            <w:r>
              <w:rPr>
                <w:rFonts w:ascii="Times New Roman" w:eastAsia="Times New Roman" w:hAnsi="Times New Roman"/>
                <w:szCs w:val="24"/>
                <w:shd w:val="clear" w:color="auto" w:fill="auto"/>
                <w:lang w:val="en-US"/>
              </w:rPr>
              <w:t>maximumVolumeToDeliver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volume of fluid to administer to a patient</w:t>
            </w:r>
          </w:p>
        </w:tc>
        <w:bookmarkEnd w:id="17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3" w:name="BKM_D9CF65C7_28E0_4C41_9E06_61F922A09CB0"/>
            <w:proofErr w:type="spellStart"/>
            <w:r>
              <w:rPr>
                <w:rFonts w:ascii="Times New Roman" w:eastAsia="Times New Roman" w:hAnsi="Times New Roman"/>
                <w:szCs w:val="24"/>
                <w:shd w:val="clear" w:color="auto" w:fill="auto"/>
                <w:lang w:val="en-US"/>
              </w:rPr>
              <w:t>minimumDosePerPeriod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Ratio</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minimum total quantity of a therapeutic substance that may be administered to a subject over the period of time. E.g., 10 mg in 24 hours.</w:t>
            </w:r>
          </w:p>
        </w:tc>
        <w:bookmarkEnd w:id="17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4" w:name="BKM_DD886265_0809_4F97_A75A_2804E4B6C3EA"/>
            <w:proofErr w:type="spellStart"/>
            <w:r>
              <w:rPr>
                <w:rFonts w:ascii="Times New Roman" w:eastAsia="Times New Roman" w:hAnsi="Times New Roman"/>
                <w:szCs w:val="24"/>
                <w:shd w:val="clear" w:color="auto" w:fill="auto"/>
                <w:lang w:val="en-US"/>
              </w:rPr>
              <w:t>rateGoal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target rate to reach for this infusion.  Note that </w:t>
            </w:r>
            <w:proofErr w:type="spellStart"/>
            <w:r>
              <w:rPr>
                <w:rFonts w:ascii="Times New Roman" w:eastAsia="Times New Roman" w:hAnsi="Times New Roman"/>
                <w:szCs w:val="24"/>
                <w:shd w:val="clear" w:color="auto" w:fill="auto"/>
                <w:lang w:val="en-US"/>
              </w:rPr>
              <w:t>deliveryRateGoal</w:t>
            </w:r>
            <w:proofErr w:type="spellEnd"/>
            <w:r>
              <w:rPr>
                <w:rFonts w:ascii="Times New Roman" w:eastAsia="Times New Roman" w:hAnsi="Times New Roman"/>
                <w:szCs w:val="24"/>
                <w:shd w:val="clear" w:color="auto" w:fill="auto"/>
                <w:lang w:val="en-US"/>
              </w:rPr>
              <w:t xml:space="preserve"> is typically less than the maximum delivery rate which is the rate not to exceed. For enteral feeding orders, a target tube feeding rate of 75ml/hour may be specified.</w:t>
            </w:r>
          </w:p>
        </w:tc>
        <w:bookmarkEnd w:id="17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5" w:name="BKM_1F4F856A_13DC_4AFD_A0BD_2DD173073FFD"/>
            <w:proofErr w:type="spellStart"/>
            <w:r>
              <w:rPr>
                <w:rFonts w:ascii="Times New Roman" w:eastAsia="Times New Roman" w:hAnsi="Times New Roman"/>
                <w:szCs w:val="24"/>
                <w:shd w:val="clear" w:color="auto" w:fill="auto"/>
                <w:lang w:val="en-US"/>
              </w:rPr>
              <w:t>validAdministrationInterval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Includes acceptable but suboptimal administration times.  This is an important aspect of immunizations, which have recommended and acceptable/valid timeframes for administration that can differ.</w:t>
            </w:r>
          </w:p>
        </w:tc>
        <w:bookmarkEnd w:id="175"/>
      </w:tr>
      <w:bookmarkEnd w:id="16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76" w:name="_Toc394670621"/>
      <w:bookmarkStart w:id="177" w:name="BKM_8C923CF3_C4AC_4CD1_A4B2_E8528A1FDD89"/>
      <w:proofErr w:type="spellStart"/>
      <w:r>
        <w:rPr>
          <w:rFonts w:eastAsia="Times New Roman"/>
          <w:bCs w:val="0"/>
          <w:iCs/>
          <w:szCs w:val="24"/>
          <w:u w:color="000000"/>
          <w:shd w:val="clear" w:color="auto" w:fill="auto"/>
          <w:lang w:val="en-US"/>
        </w:rPr>
        <w:t>EnteralFormula</w:t>
      </w:r>
      <w:bookmarkEnd w:id="17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A way to provide food through a tube placed in the nose, mouth, the stomach, or the small intestine.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78" w:name="BKM_CC661003_38E9_4757_AA08_C06F256924D3"/>
      <w:bookmarkEnd w:id="17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administration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DosageInstruction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 and administration instructions for the enteral nutrition.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9" w:name="BKM_3D6261FC_D3C3_464C_9902_62829981C68B"/>
            <w:proofErr w:type="spellStart"/>
            <w:r>
              <w:rPr>
                <w:rFonts w:ascii="Times New Roman" w:eastAsia="Times New Roman" w:hAnsi="Times New Roman"/>
                <w:szCs w:val="24"/>
                <w:shd w:val="clear" w:color="auto" w:fill="auto"/>
                <w:lang w:val="en-US"/>
              </w:rPr>
              <w:t>caloricDensity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 amount of calories per volume which identifies </w:t>
            </w:r>
            <w:r>
              <w:rPr>
                <w:rFonts w:ascii="Times New Roman" w:eastAsia="Times New Roman" w:hAnsi="Times New Roman"/>
                <w:szCs w:val="24"/>
                <w:shd w:val="clear" w:color="auto" w:fill="auto"/>
                <w:lang w:val="en-US"/>
              </w:rPr>
              <w:lastRenderedPageBreak/>
              <w:t>the type of formula.</w:t>
            </w:r>
          </w:p>
        </w:tc>
        <w:bookmarkEnd w:id="17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80" w:name="BKM_7C4F642A_B400_495C_8B0A_5BAF714ABCAF"/>
            <w:r>
              <w:rPr>
                <w:rFonts w:ascii="Times New Roman" w:eastAsia="Times New Roman" w:hAnsi="Times New Roman"/>
                <w:szCs w:val="24"/>
                <w:shd w:val="clear" w:color="auto" w:fill="auto"/>
                <w:lang w:val="en-US"/>
              </w:rPr>
              <w:lastRenderedPageBreak/>
              <w:t>product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NutritionProduct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nutritional product to be administered</w:t>
            </w:r>
          </w:p>
        </w:tc>
        <w:bookmarkEnd w:id="180"/>
      </w:tr>
      <w:bookmarkEnd w:id="17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81" w:name="_Toc394670622"/>
      <w:bookmarkStart w:id="182" w:name="BKM_448ED3E3_46B3_4511_83A4_008EAF4324D0"/>
      <w:proofErr w:type="spellStart"/>
      <w:r>
        <w:rPr>
          <w:rFonts w:eastAsia="Times New Roman"/>
          <w:bCs w:val="0"/>
          <w:iCs/>
          <w:szCs w:val="24"/>
          <w:u w:color="000000"/>
          <w:shd w:val="clear" w:color="auto" w:fill="auto"/>
          <w:lang w:val="en-US"/>
        </w:rPr>
        <w:t>LocalizationMethod</w:t>
      </w:r>
      <w:bookmarkEnd w:id="18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imaging modality and the frequency with which it will be used to confirm that a tumor/target is in the same position at the time of treatment as it was at the time of simulation are defined.  For example, an order may indicate that a cone-beam CT (CBCT) should be acquired just prior to each treatment to confirm that a lung tumor is within a target volume.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83" w:name="BKM_08E2E2DE_6A8B_4502_ACDB_735B43C84350"/>
      <w:bookmarkEnd w:id="18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comment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comments pertaining to the localization method.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84" w:name="BKM_610EBE38_7CB5_4F35_AEFF_3E79178D67C0"/>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how often the localization imaging should be performed. For example, a patient may have a cone-beam CT taken only once every 5 treatments.</w:t>
            </w:r>
          </w:p>
        </w:tc>
        <w:bookmarkEnd w:id="18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85" w:name="BKM_31E22D9C_EE05_4C96_998F_7A0EF62A336B"/>
            <w:proofErr w:type="spellStart"/>
            <w:r>
              <w:rPr>
                <w:rFonts w:ascii="Times New Roman" w:eastAsia="Times New Roman" w:hAnsi="Times New Roman"/>
                <w:szCs w:val="24"/>
                <w:shd w:val="clear" w:color="auto" w:fill="auto"/>
                <w:lang w:val="en-US"/>
              </w:rPr>
              <w:t>localizationModality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imaging modality to be used to verify the positioning of a patient and/or target prior and/or during a radiation treatment. For example, a patient may have a cone-beam CT prior to treatment to verify that a lung tumor is within the targeted volume.</w:t>
            </w:r>
          </w:p>
        </w:tc>
        <w:bookmarkEnd w:id="185"/>
      </w:tr>
      <w:bookmarkEnd w:id="18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86" w:name="_Toc394670623"/>
      <w:bookmarkStart w:id="187" w:name="BKM_E9560BE5_CD30_4785_8B1C_CFB922BB6D5C"/>
      <w:proofErr w:type="spellStart"/>
      <w:r>
        <w:rPr>
          <w:rFonts w:eastAsia="Times New Roman"/>
          <w:bCs w:val="0"/>
          <w:iCs/>
          <w:szCs w:val="24"/>
          <w:u w:color="000000"/>
          <w:shd w:val="clear" w:color="auto" w:fill="auto"/>
          <w:lang w:val="en-US"/>
        </w:rPr>
        <w:t>MotionManagement</w:t>
      </w:r>
      <w:bookmarkEnd w:id="18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method to control the positioning and movement of a specific area of the body. Such motion management may be conducted during a procedure.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88" w:name="BKM_92452E82_B654_439A_A854_645FB56C8B48"/>
      <w:bookmarkEnd w:id="18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immobilizationDevice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Immobilization device refers to the device or devices used to maximize reproducibility of positioning and to minimize motion of a part of a body for each radiation treatment.   For example, a commonly used immobilization device is a thermoplastic mask for patients being treated to the head and neck region. </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89" w:name="BKM_BDE4A79C_C65F_4992_8CA4_BAE2FFDE1DD1"/>
            <w:r>
              <w:rPr>
                <w:rFonts w:ascii="Times New Roman" w:eastAsia="Times New Roman" w:hAnsi="Times New Roman"/>
                <w:szCs w:val="24"/>
                <w:shd w:val="clear" w:color="auto" w:fill="auto"/>
                <w:lang w:val="en-US"/>
              </w:rPr>
              <w:t>position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Position defines the way that a patient should be positioned for a given procedure. Examples might include: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Head: Tilted left or right, neck extended</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Body: Prone, supine, on left/right side</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Arms: Down by side, on chest, above head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Legs: flat, bent</w:t>
            </w:r>
          </w:p>
        </w:tc>
        <w:bookmarkEnd w:id="18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90" w:name="BKM_3C1BE18E_773E_44D4_85C8_9F3D1ED95ED1"/>
            <w:proofErr w:type="spellStart"/>
            <w:r>
              <w:rPr>
                <w:rFonts w:ascii="Times New Roman" w:eastAsia="Times New Roman" w:hAnsi="Times New Roman"/>
                <w:szCs w:val="24"/>
                <w:shd w:val="clear" w:color="auto" w:fill="auto"/>
                <w:lang w:val="en-US"/>
              </w:rPr>
              <w:t>targetBodySite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area of the body whose motion is to be managed.</w:t>
            </w:r>
          </w:p>
        </w:tc>
        <w:bookmarkEnd w:id="190"/>
      </w:tr>
      <w:bookmarkEnd w:id="18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91" w:name="_Toc394670624"/>
      <w:bookmarkStart w:id="192" w:name="BKM_AE28F3EB_C683_435D_BD3A_DC2833B11F10"/>
      <w:proofErr w:type="spellStart"/>
      <w:r>
        <w:rPr>
          <w:rFonts w:eastAsia="Times New Roman"/>
          <w:bCs w:val="0"/>
          <w:iCs/>
          <w:szCs w:val="24"/>
          <w:u w:color="000000"/>
          <w:shd w:val="clear" w:color="auto" w:fill="auto"/>
          <w:lang w:val="en-US"/>
        </w:rPr>
        <w:t>NutrientModification</w:t>
      </w:r>
      <w:bookmarkEnd w:id="19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Nutrient modifications allows specification of constraints on the quantity of components of diet.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NutrientModification</w:t>
      </w:r>
      <w:proofErr w:type="spellEnd"/>
      <w:r>
        <w:rPr>
          <w:rFonts w:ascii="Times New Roman" w:eastAsia="Times New Roman" w:hAnsi="Times New Roman"/>
          <w:szCs w:val="24"/>
          <w:shd w:val="clear" w:color="auto" w:fill="auto"/>
          <w:lang w:val="en-US"/>
        </w:rPr>
        <w:t xml:space="preserve"> consists of the nutrient (e.g., Sodium) and the amount in the diet (e.g., 20-30g).</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93" w:name="BKM_A859494F_0BEE_4F7C_9A84_CA6D885D9AE3"/>
      <w:bookmarkEnd w:id="19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nutrientType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nutrient that this diet contains. Nutrient types include: carbohydrates, lipids and fats, salts such as Sodium or Potassium, fibers, and also fluids.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94" w:name="BKM_BA7D7CA5_BD0A_44E2_A59D_283A83E7848B"/>
            <w:r>
              <w:rPr>
                <w:rFonts w:ascii="Times New Roman" w:eastAsia="Times New Roman" w:hAnsi="Times New Roman"/>
                <w:szCs w:val="24"/>
                <w:shd w:val="clear" w:color="auto" w:fill="auto"/>
                <w:lang w:val="en-US"/>
              </w:rPr>
              <w:t>quantity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much of the nutrient is to be or was administered</w:t>
            </w:r>
          </w:p>
        </w:tc>
        <w:bookmarkEnd w:id="194"/>
      </w:tr>
      <w:bookmarkEnd w:id="19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95" w:name="_Toc394670625"/>
      <w:bookmarkStart w:id="196" w:name="BKM_7992C3F5_B507_48AA_BD6D_53FC9392D86B"/>
      <w:proofErr w:type="spellStart"/>
      <w:r>
        <w:rPr>
          <w:rFonts w:eastAsia="Times New Roman"/>
          <w:bCs w:val="0"/>
          <w:iCs/>
          <w:szCs w:val="24"/>
          <w:u w:color="000000"/>
          <w:shd w:val="clear" w:color="auto" w:fill="auto"/>
          <w:lang w:val="en-US"/>
        </w:rPr>
        <w:t>NutritionItem</w:t>
      </w:r>
      <w:bookmarkEnd w:id="195"/>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details of the nutrition item, with specific attributes depending on the mode by which the nutrition is administered.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6"/>
    </w:p>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97" w:name="_Toc394670626"/>
      <w:bookmarkStart w:id="198" w:name="BKM_E767BBB0_8E48_4097_8D83_3BDB2EDCD8BA"/>
      <w:proofErr w:type="spellStart"/>
      <w:r>
        <w:rPr>
          <w:rFonts w:eastAsia="Times New Roman"/>
          <w:bCs w:val="0"/>
          <w:iCs/>
          <w:szCs w:val="24"/>
          <w:u w:color="000000"/>
          <w:shd w:val="clear" w:color="auto" w:fill="auto"/>
          <w:lang w:val="en-US"/>
        </w:rPr>
        <w:t>NutritionalSupplement</w:t>
      </w:r>
      <w:bookmarkEnd w:id="19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99" w:name="BKM_F8AE9D59_4FF7_46E5_A91B_21A253EA97AB"/>
      <w:bookmarkEnd w:id="19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additiveProduct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NutritionProduct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Any additives to be provided or administered, e.g., protein supplement, fiber supplement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0" w:name="BKM_788030C0_988E_4388_8E74_59F09AD95916"/>
            <w:proofErr w:type="spellStart"/>
            <w:r>
              <w:rPr>
                <w:rFonts w:ascii="Times New Roman" w:eastAsia="Times New Roman" w:hAnsi="Times New Roman"/>
                <w:szCs w:val="24"/>
                <w:shd w:val="clear" w:color="auto" w:fill="auto"/>
                <w:lang w:val="en-US"/>
              </w:rPr>
              <w:t>baseProduct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NutritionProduct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base supplement to be provided or administered, e.g., standard formula</w:t>
            </w:r>
          </w:p>
        </w:tc>
        <w:bookmarkEnd w:id="20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1" w:name="BKM_EE1B39DB_E1B9_4AD0_B9F0_1FD557770536"/>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frequency with which this supplement is administered.</w:t>
            </w:r>
          </w:p>
        </w:tc>
        <w:bookmarkEnd w:id="20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2" w:name="BKM_E533FD23_EDBF_4A38_9A64_7145AA2BF032"/>
            <w:r>
              <w:rPr>
                <w:rFonts w:ascii="Times New Roman" w:eastAsia="Times New Roman" w:hAnsi="Times New Roman"/>
                <w:szCs w:val="24"/>
                <w:shd w:val="clear" w:color="auto" w:fill="auto"/>
                <w:lang w:val="en-US"/>
              </w:rPr>
              <w:t>quantity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much of the nutritional supplement to administer</w:t>
            </w:r>
          </w:p>
        </w:tc>
        <w:bookmarkEnd w:id="202"/>
      </w:tr>
      <w:bookmarkEnd w:id="19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03" w:name="_Toc394670627"/>
      <w:bookmarkStart w:id="204" w:name="BKM_E0D274AB_8D27_47D1_B484_A34070CD95DC"/>
      <w:proofErr w:type="spellStart"/>
      <w:r>
        <w:rPr>
          <w:rFonts w:eastAsia="Times New Roman"/>
          <w:bCs w:val="0"/>
          <w:iCs/>
          <w:szCs w:val="24"/>
          <w:u w:color="000000"/>
          <w:shd w:val="clear" w:color="auto" w:fill="auto"/>
          <w:lang w:val="en-US"/>
        </w:rPr>
        <w:t>OralDiet</w:t>
      </w:r>
      <w:bookmarkEnd w:id="203"/>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Concept generally representing food and/or a nutritional supplement prepared from food ingredients that is self-administered by a patient and consumed orally.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patient can have only one effective oral diet at a time.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05" w:name="BKM_B12442CD_0541_4B45_8C8F_F9D9AA098A1C"/>
      <w:bookmarkEnd w:id="20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dietType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Specifies the type of diet ordered.  The </w:t>
            </w:r>
            <w:proofErr w:type="spellStart"/>
            <w:r>
              <w:rPr>
                <w:rFonts w:ascii="Times New Roman" w:eastAsia="Times New Roman" w:hAnsi="Times New Roman"/>
                <w:szCs w:val="24"/>
                <w:shd w:val="clear" w:color="auto" w:fill="auto"/>
                <w:lang w:val="en-US"/>
              </w:rPr>
              <w:t>dietCode</w:t>
            </w:r>
            <w:proofErr w:type="spellEnd"/>
            <w:r>
              <w:rPr>
                <w:rFonts w:ascii="Times New Roman" w:eastAsia="Times New Roman" w:hAnsi="Times New Roman"/>
                <w:szCs w:val="24"/>
                <w:shd w:val="clear" w:color="auto" w:fill="auto"/>
                <w:lang w:val="en-US"/>
              </w:rPr>
              <w:t xml:space="preserve"> may specify what kind of diet is ordered such as 'Consistent carbohydrate diet'.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6" w:name="BKM_C2F0FB0F_29B8_49CC_8656_A5FBE4E92931"/>
            <w:proofErr w:type="spellStart"/>
            <w:r>
              <w:rPr>
                <w:rFonts w:ascii="Times New Roman" w:eastAsia="Times New Roman" w:hAnsi="Times New Roman"/>
                <w:szCs w:val="24"/>
                <w:shd w:val="clear" w:color="auto" w:fill="auto"/>
                <w:lang w:val="en-US"/>
              </w:rPr>
              <w:t>foodType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the diet should contain.</w:t>
            </w:r>
          </w:p>
        </w:tc>
        <w:bookmarkEnd w:id="20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7" w:name="BKM_859214CC_39FD_4BA2_8DC1_FE9C11C0C8A8"/>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frequency with which this diet item is administered.</w:t>
            </w:r>
          </w:p>
        </w:tc>
        <w:bookmarkEnd w:id="20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8" w:name="BKM_548FF098_9DE5_4CBF_80DC_29625359885A"/>
            <w:proofErr w:type="spellStart"/>
            <w:r>
              <w:rPr>
                <w:rFonts w:ascii="Times New Roman" w:eastAsia="Times New Roman" w:hAnsi="Times New Roman"/>
                <w:szCs w:val="24"/>
                <w:shd w:val="clear" w:color="auto" w:fill="auto"/>
                <w:lang w:val="en-US"/>
              </w:rPr>
              <w:t>isInEffect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whether the diet item is currently in effect for the patient. </w:t>
            </w:r>
          </w:p>
        </w:tc>
        <w:bookmarkEnd w:id="20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9" w:name="BKM_0A2FC2F2_B91E_495B_982B_4828502B8209"/>
            <w:r>
              <w:rPr>
                <w:rFonts w:ascii="Times New Roman" w:eastAsia="Times New Roman" w:hAnsi="Times New Roman"/>
                <w:szCs w:val="24"/>
                <w:shd w:val="clear" w:color="auto" w:fill="auto"/>
                <w:lang w:val="en-US"/>
              </w:rPr>
              <w:t>nutrient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NutrientModification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Consists of the nutrient (e.g., Sodium) and the amount in the diet (e.g., 20-30g)</w:t>
            </w:r>
          </w:p>
        </w:tc>
        <w:bookmarkEnd w:id="20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0" w:name="BKM_B3C64DD2_D98D_410B_95C4_DC5913C51EC9"/>
            <w:r>
              <w:rPr>
                <w:rFonts w:ascii="Times New Roman" w:eastAsia="Times New Roman" w:hAnsi="Times New Roman"/>
                <w:szCs w:val="24"/>
                <w:shd w:val="clear" w:color="auto" w:fill="auto"/>
                <w:lang w:val="en-US"/>
              </w:rPr>
              <w:lastRenderedPageBreak/>
              <w:t>texture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TextureModification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or modifies the texture for one or more types of food in a diet</w:t>
            </w:r>
          </w:p>
        </w:tc>
        <w:bookmarkEnd w:id="210"/>
      </w:tr>
      <w:bookmarkEnd w:id="20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11" w:name="_Toc394670628"/>
      <w:bookmarkStart w:id="212" w:name="BKM_9BC57E77_1013_44AA_908A_159B15D55228"/>
      <w:proofErr w:type="spellStart"/>
      <w:r>
        <w:rPr>
          <w:rFonts w:eastAsia="Times New Roman"/>
          <w:bCs w:val="0"/>
          <w:iCs/>
          <w:szCs w:val="24"/>
          <w:u w:color="000000"/>
          <w:shd w:val="clear" w:color="auto" w:fill="auto"/>
          <w:lang w:val="en-US"/>
        </w:rPr>
        <w:t>RadiotherapySimulation</w:t>
      </w:r>
      <w:bookmarkEnd w:id="21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a simulation session for radiotherapy.  For example, an order might indicate that the simulation should be done using a 4-dimensional PET-CT with 5mm slices, no bolus and wire (to mark surgical scar).</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13" w:name="BKM_5035A32E_19FB_444B_B7E4_C5B5A7C0BA68"/>
      <w:bookmarkEnd w:id="21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bolusThickness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thickness of the bolus material to be used. E.g., 5mm thick</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4" w:name="BKM_4F7D31A9_2066_407A_A6C7_8EBB957FFDC1"/>
            <w:proofErr w:type="spellStart"/>
            <w:r>
              <w:rPr>
                <w:rFonts w:ascii="Times New Roman" w:eastAsia="Times New Roman" w:hAnsi="Times New Roman"/>
                <w:szCs w:val="24"/>
                <w:shd w:val="clear" w:color="auto" w:fill="auto"/>
                <w:lang w:val="en-US"/>
              </w:rPr>
              <w:t>bolusType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tissue-equivalent material that will be placed on a patient’s skin at the time of treatment to minimize the skin-sparing effect of high energy photon beams.  For example, paraffin wax may be used as a bolus.</w:t>
            </w:r>
          </w:p>
        </w:tc>
        <w:bookmarkEnd w:id="2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5" w:name="BKM_8474A26B_1B82_47D1_8782_3AFDC31D7F0F"/>
            <w:proofErr w:type="spellStart"/>
            <w:r>
              <w:rPr>
                <w:rFonts w:ascii="Times New Roman" w:eastAsia="Times New Roman" w:hAnsi="Times New Roman"/>
                <w:szCs w:val="24"/>
                <w:shd w:val="clear" w:color="auto" w:fill="auto"/>
                <w:lang w:val="en-US"/>
              </w:rPr>
              <w:t>markerType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marker that will be used to define the targeted area for treatment planning or localize the targeted area during treatment.  For example, gold coils may be placed within a tumor for localization during treatment.</w:t>
            </w:r>
          </w:p>
        </w:tc>
        <w:bookmarkEnd w:id="2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6" w:name="BKM_087A029E_63D9_4A59_86A3_690CA2E4539B"/>
            <w:proofErr w:type="spellStart"/>
            <w:r>
              <w:rPr>
                <w:rFonts w:ascii="Times New Roman" w:eastAsia="Times New Roman" w:hAnsi="Times New Roman"/>
                <w:szCs w:val="24"/>
                <w:shd w:val="clear" w:color="auto" w:fill="auto"/>
                <w:lang w:val="en-US"/>
              </w:rPr>
              <w:t>scanThickness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distance between each imaging slice. E.g., 5mm between axial slices of a CT scan.</w:t>
            </w:r>
          </w:p>
        </w:tc>
        <w:bookmarkEnd w:id="21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7" w:name="BKM_35681361_04C3_4C88_9AC2_86343B81B496"/>
            <w:proofErr w:type="spellStart"/>
            <w:r>
              <w:rPr>
                <w:rFonts w:ascii="Times New Roman" w:eastAsia="Times New Roman" w:hAnsi="Times New Roman"/>
                <w:szCs w:val="24"/>
                <w:shd w:val="clear" w:color="auto" w:fill="auto"/>
                <w:lang w:val="en-US"/>
              </w:rPr>
              <w:t>simulationComment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information pertaining to the simulation</w:t>
            </w:r>
          </w:p>
        </w:tc>
        <w:bookmarkEnd w:id="21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8" w:name="BKM_1C2B8FB2_12D0_4778_B4A6_AD781D7DFCB6"/>
            <w:proofErr w:type="spellStart"/>
            <w:r>
              <w:rPr>
                <w:rFonts w:ascii="Times New Roman" w:eastAsia="Times New Roman" w:hAnsi="Times New Roman"/>
                <w:szCs w:val="24"/>
                <w:shd w:val="clear" w:color="auto" w:fill="auto"/>
                <w:lang w:val="en-US"/>
              </w:rPr>
              <w:t>simulationDimensions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whether the imaging is volumetric (3D) and whether motion over time will be modeled (4D). E.g., 2D, 3D or 4D</w:t>
            </w:r>
          </w:p>
        </w:tc>
        <w:bookmarkEnd w:id="21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9" w:name="BKM_18D9DC1B_3B97_42AA_B8D0_493CD6AD0366"/>
            <w:proofErr w:type="spellStart"/>
            <w:r>
              <w:rPr>
                <w:rFonts w:ascii="Times New Roman" w:eastAsia="Times New Roman" w:hAnsi="Times New Roman"/>
                <w:szCs w:val="24"/>
                <w:shd w:val="clear" w:color="auto" w:fill="auto"/>
                <w:lang w:val="en-US"/>
              </w:rPr>
              <w:t>simulationImagingType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imaging modality to be used. E.g., PET-CT, CT alone, CT-PET, CT-MRI, MRI alone.</w:t>
            </w:r>
          </w:p>
        </w:tc>
        <w:bookmarkEnd w:id="219"/>
      </w:tr>
      <w:bookmarkEnd w:id="21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20" w:name="_Toc394670629"/>
      <w:bookmarkStart w:id="221" w:name="BKM_96823CE7_33AF_45E8_8654_AB30F46FC777"/>
      <w:proofErr w:type="spellStart"/>
      <w:r>
        <w:rPr>
          <w:rFonts w:eastAsia="Times New Roman"/>
          <w:bCs w:val="0"/>
          <w:iCs/>
          <w:szCs w:val="24"/>
          <w:u w:color="000000"/>
          <w:shd w:val="clear" w:color="auto" w:fill="auto"/>
          <w:lang w:val="en-US"/>
        </w:rPr>
        <w:t>TextureModification</w:t>
      </w:r>
      <w:bookmarkEnd w:id="220"/>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proofErr w:type="spellStart"/>
      <w:r>
        <w:rPr>
          <w:rStyle w:val="FieldLabel"/>
          <w:rFonts w:ascii="Times New Roman" w:eastAsia="Times New Roman" w:hAnsi="Times New Roman"/>
          <w:i w:val="0"/>
          <w:iCs w:val="0"/>
          <w:color w:val="000000"/>
          <w:szCs w:val="24"/>
          <w:shd w:val="clear" w:color="auto" w:fill="auto"/>
          <w:lang w:val="en-US"/>
        </w:rPr>
        <w:t>TextureModification</w:t>
      </w:r>
      <w:proofErr w:type="spellEnd"/>
      <w:r>
        <w:rPr>
          <w:rStyle w:val="FieldLabel"/>
          <w:rFonts w:ascii="Times New Roman" w:eastAsia="Times New Roman" w:hAnsi="Times New Roman"/>
          <w:i w:val="0"/>
          <w:iCs w:val="0"/>
          <w:color w:val="000000"/>
          <w:szCs w:val="24"/>
          <w:shd w:val="clear" w:color="auto" w:fill="auto"/>
          <w:lang w:val="en-US"/>
        </w:rPr>
        <w:t xml:space="preserve"> specifies or modifies the texture for one or more types of food in a diet, e.g., ground, chopped, or puree. Texture modification is part of the diet specification and may have different textures ordered for different food groups, e.g., ground meat.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22" w:name="BKM_C6F93E0F_4C88_45B4_87BE_B25FFB9C79CF"/>
      <w:bookmarkEnd w:id="22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foodType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type of food to which the texture modification applies.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3" w:name="BKM_2BCEC2DB_C491_4D30_B4E2_7F9F7D46CDB6"/>
            <w:proofErr w:type="spellStart"/>
            <w:r>
              <w:rPr>
                <w:rFonts w:ascii="Times New Roman" w:eastAsia="Times New Roman" w:hAnsi="Times New Roman"/>
                <w:szCs w:val="24"/>
                <w:shd w:val="clear" w:color="auto" w:fill="auto"/>
                <w:lang w:val="en-US"/>
              </w:rPr>
              <w:t>textureModifier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further modification to the texture, e.g. Pudding Thick. </w:t>
            </w:r>
          </w:p>
        </w:tc>
        <w:bookmarkEnd w:id="22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4" w:name="BKM_309C7213_35A2_42CE_A544_ECDD346176B4"/>
            <w:proofErr w:type="spellStart"/>
            <w:r>
              <w:rPr>
                <w:rFonts w:ascii="Times New Roman" w:eastAsia="Times New Roman" w:hAnsi="Times New Roman"/>
                <w:szCs w:val="24"/>
                <w:shd w:val="clear" w:color="auto" w:fill="auto"/>
                <w:lang w:val="en-US"/>
              </w:rPr>
              <w:t>textureType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any texture  modifications that should be made, e.g., Pureed, Easy to Chew</w:t>
            </w:r>
          </w:p>
        </w:tc>
        <w:bookmarkEnd w:id="224"/>
      </w:tr>
      <w:bookmarkEnd w:id="22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25" w:name="_Toc394670630"/>
      <w:bookmarkStart w:id="226" w:name="BKM_5154A19C_EFD9_4135_816E_180A6832C023"/>
      <w:proofErr w:type="spellStart"/>
      <w:r>
        <w:rPr>
          <w:rFonts w:eastAsia="Times New Roman"/>
          <w:bCs w:val="0"/>
          <w:iCs/>
          <w:szCs w:val="24"/>
          <w:u w:color="000000"/>
          <w:shd w:val="clear" w:color="auto" w:fill="auto"/>
          <w:lang w:val="en-US"/>
        </w:rPr>
        <w:t>VaccinationProtocol</w:t>
      </w:r>
      <w:bookmarkEnd w:id="225"/>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Information about the protocol(s) under which the vaccine was administered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27" w:name="BKM_69ABEEE7_17DB_4BD8_A258_64F441F53D08"/>
      <w:bookmarkEnd w:id="22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authority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authority who published the protocol? E.g. ACIP.</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8" w:name="BKM_7D52DACF_75FB_495B_9B5B_6880CE91E64B"/>
            <w:r>
              <w:rPr>
                <w:rFonts w:ascii="Times New Roman" w:eastAsia="Times New Roman" w:hAnsi="Times New Roman"/>
                <w:szCs w:val="24"/>
                <w:shd w:val="clear" w:color="auto" w:fill="auto"/>
                <w:lang w:val="en-US"/>
              </w:rPr>
              <w:t>description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description about the protocol under which the vaccine was administered.</w:t>
            </w:r>
          </w:p>
        </w:tc>
        <w:bookmarkEnd w:id="22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9" w:name="BKM_3FAEAA57_6164_4F8A_B819_8F7F5D08C758"/>
            <w:proofErr w:type="spellStart"/>
            <w:r>
              <w:rPr>
                <w:rFonts w:ascii="Times New Roman" w:eastAsia="Times New Roman" w:hAnsi="Times New Roman"/>
                <w:szCs w:val="24"/>
                <w:shd w:val="clear" w:color="auto" w:fill="auto"/>
                <w:lang w:val="en-US"/>
              </w:rPr>
              <w:t>doseSequence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Nominal position of dose in a series.</w:t>
            </w:r>
          </w:p>
        </w:tc>
        <w:bookmarkEnd w:id="22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0" w:name="BKM_51B94E03_95C9_44D4_A4DF_BE7C695B6E7C"/>
            <w:proofErr w:type="spellStart"/>
            <w:r>
              <w:rPr>
                <w:rFonts w:ascii="Times New Roman" w:eastAsia="Times New Roman" w:hAnsi="Times New Roman"/>
                <w:szCs w:val="24"/>
                <w:shd w:val="clear" w:color="auto" w:fill="auto"/>
                <w:lang w:val="en-US"/>
              </w:rPr>
              <w:t>doseStatus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if the immunization event should "count" against the protocol.</w:t>
            </w:r>
          </w:p>
        </w:tc>
        <w:bookmarkEnd w:id="23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1" w:name="BKM_AC76BAF7_3CC2_47C4_9271_D45CC81D9587"/>
            <w:proofErr w:type="spellStart"/>
            <w:r>
              <w:rPr>
                <w:rFonts w:ascii="Times New Roman" w:eastAsia="Times New Roman" w:hAnsi="Times New Roman"/>
                <w:szCs w:val="24"/>
                <w:shd w:val="clear" w:color="auto" w:fill="auto"/>
                <w:lang w:val="en-US"/>
              </w:rPr>
              <w:t>doseStatusReason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Provides an explanation as to why a immunization event should or should not count against the protocol</w:t>
            </w:r>
          </w:p>
        </w:tc>
        <w:bookmarkEnd w:id="23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2" w:name="BKM_CEC6C497_0E18_4A50_A7D0_D89578641E3E"/>
            <w:proofErr w:type="spellStart"/>
            <w:r>
              <w:rPr>
                <w:rFonts w:ascii="Times New Roman" w:eastAsia="Times New Roman" w:hAnsi="Times New Roman"/>
                <w:szCs w:val="24"/>
                <w:shd w:val="clear" w:color="auto" w:fill="auto"/>
                <w:lang w:val="en-US"/>
              </w:rPr>
              <w:t>doseTarget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targeted disease.</w:t>
            </w:r>
          </w:p>
        </w:tc>
        <w:bookmarkEnd w:id="23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3" w:name="BKM_500D4EFF_4584_4CC9_BFE6_B4FC25EE7FC0"/>
            <w:r>
              <w:rPr>
                <w:rFonts w:ascii="Times New Roman" w:eastAsia="Times New Roman" w:hAnsi="Times New Roman"/>
                <w:szCs w:val="24"/>
                <w:shd w:val="clear" w:color="auto" w:fill="auto"/>
                <w:lang w:val="en-US"/>
              </w:rPr>
              <w:t>series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One possible path to achieve presumed immunity against a disease - within the context of an authority</w:t>
            </w:r>
          </w:p>
        </w:tc>
        <w:bookmarkEnd w:id="23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4" w:name="BKM_CA6CCBBE_EBFA_4ECC_8783_D350817CE957"/>
            <w:proofErr w:type="spellStart"/>
            <w:r>
              <w:rPr>
                <w:rFonts w:ascii="Times New Roman" w:eastAsia="Times New Roman" w:hAnsi="Times New Roman"/>
                <w:szCs w:val="24"/>
                <w:shd w:val="clear" w:color="auto" w:fill="auto"/>
                <w:lang w:val="en-US"/>
              </w:rPr>
              <w:t>seriesDoses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recommended number of doses to achieve immunity</w:t>
            </w:r>
          </w:p>
        </w:tc>
        <w:bookmarkEnd w:id="234"/>
      </w:tr>
      <w:bookmarkEnd w:id="125"/>
      <w:bookmarkEnd w:id="22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shd w:val="clear" w:color="auto" w:fill="auto"/>
          <w:lang w:val="en-US"/>
        </w:rPr>
      </w:pPr>
      <w:bookmarkStart w:id="235" w:name="_Toc394670631"/>
      <w:bookmarkStart w:id="236" w:name="BKM_53B69A9B_ED08_4676_8577_193532C1CDED"/>
      <w:r>
        <w:rPr>
          <w:rFonts w:eastAsia="Times New Roman"/>
          <w:bCs w:val="0"/>
          <w:szCs w:val="24"/>
          <w:shd w:val="clear" w:color="auto" w:fill="auto"/>
          <w:lang w:val="en-US"/>
        </w:rPr>
        <w:t>modality</w:t>
      </w:r>
      <w:bookmarkEnd w:id="235"/>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action</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237" w:name="BKM_43DCAE6B_65B3_4136_A41C_8C5EE5F273DC"/>
      <w:r>
        <w:rPr>
          <w:rFonts w:eastAsia="Times New Roman"/>
          <w:noProof/>
          <w:color w:val="auto"/>
          <w:szCs w:val="24"/>
          <w:highlight w:val="white"/>
          <w:lang w:val="en-US"/>
        </w:rPr>
        <w:lastRenderedPageBreak/>
        <w:drawing>
          <wp:inline distT="0" distB="0" distL="0" distR="0">
            <wp:extent cx="5934075" cy="4838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bookmarkEnd w:id="237"/>
    </w:p>
    <w:p w:rsidR="00850AD9" w:rsidRDefault="001274C1" w:rsidP="008E43FA">
      <w:pPr>
        <w:pStyle w:val="Heading3"/>
        <w:rPr>
          <w:rFonts w:eastAsia="Times New Roman"/>
          <w:bCs w:val="0"/>
          <w:iCs/>
          <w:szCs w:val="24"/>
          <w:u w:color="000000"/>
          <w:shd w:val="clear" w:color="auto" w:fill="auto"/>
          <w:lang w:val="en-US"/>
        </w:rPr>
      </w:pPr>
      <w:bookmarkStart w:id="238" w:name="_Toc394670632"/>
      <w:bookmarkStart w:id="239" w:name="BKM_9C93F04B_6B64_4E4D_9909_F9EAB74DB2FC"/>
      <w:r>
        <w:rPr>
          <w:rFonts w:eastAsia="Times New Roman"/>
          <w:bCs w:val="0"/>
          <w:iCs/>
          <w:szCs w:val="24"/>
          <w:u w:color="000000"/>
          <w:shd w:val="clear" w:color="auto" w:fill="auto"/>
          <w:lang w:val="en-US"/>
        </w:rPr>
        <w:t>Action</w:t>
      </w:r>
      <w:bookmarkEnd w:id="238"/>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a healthcare action, independent of the performance of the action.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40" w:name="BKM_DCB78B3C_741D_4C70_AFD6_F6FDCDC1F9B7"/>
      <w:bookmarkEnd w:id="24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currentStatus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ActionStatus</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status of an action. It is expected that the range of values for </w:t>
            </w:r>
            <w:proofErr w:type="spellStart"/>
            <w:r>
              <w:rPr>
                <w:rFonts w:ascii="Times New Roman" w:eastAsia="Times New Roman" w:hAnsi="Times New Roman"/>
                <w:szCs w:val="24"/>
                <w:shd w:val="clear" w:color="auto" w:fill="auto"/>
                <w:lang w:val="en-US"/>
              </w:rPr>
              <w:t>statusCode</w:t>
            </w:r>
            <w:proofErr w:type="spellEnd"/>
            <w:r>
              <w:rPr>
                <w:rFonts w:ascii="Times New Roman" w:eastAsia="Times New Roman" w:hAnsi="Times New Roman"/>
                <w:szCs w:val="24"/>
                <w:shd w:val="clear" w:color="auto" w:fill="auto"/>
                <w:lang w:val="en-US"/>
              </w:rPr>
              <w:t xml:space="preserve"> (i.e., the value set) will vary by the subtypes of Action. For example, Proposal might have one of its status value as Declined.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1" w:name="BKM_039D72D1_D761_456F_B270_B21E8A88173A"/>
            <w:r>
              <w:rPr>
                <w:rFonts w:ascii="Times New Roman" w:eastAsia="Times New Roman" w:hAnsi="Times New Roman"/>
                <w:szCs w:val="24"/>
                <w:shd w:val="clear" w:color="auto" w:fill="auto"/>
                <w:lang w:val="en-US"/>
              </w:rPr>
              <w:t>indication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Reason or justification for the action. Reasons may also be specified for not performing an action. </w:t>
            </w:r>
          </w:p>
        </w:tc>
        <w:bookmarkEnd w:id="24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2" w:name="BKM_BDDF2279_DFE4_45BF_82E3_4EBA8726FA29"/>
            <w:proofErr w:type="spellStart"/>
            <w:r>
              <w:rPr>
                <w:rFonts w:ascii="Times New Roman" w:eastAsia="Times New Roman" w:hAnsi="Times New Roman"/>
                <w:szCs w:val="24"/>
                <w:shd w:val="clear" w:color="auto" w:fill="auto"/>
                <w:lang w:val="en-US"/>
              </w:rPr>
              <w:t>patientPreference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Preferences are choices made by patients about options for care or treatment (including scheduling, care experience, and meeting of personal health goals) and the sharing and disclosure of their health information.</w:t>
            </w:r>
          </w:p>
        </w:tc>
        <w:bookmarkEnd w:id="24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3" w:name="BKM_977FDAAF_684F_43D8_A500_4D17F0A4B405"/>
            <w:proofErr w:type="spellStart"/>
            <w:r>
              <w:rPr>
                <w:rFonts w:ascii="Times New Roman" w:eastAsia="Times New Roman" w:hAnsi="Times New Roman"/>
                <w:szCs w:val="24"/>
                <w:shd w:val="clear" w:color="auto" w:fill="auto"/>
                <w:lang w:val="en-US"/>
              </w:rPr>
              <w:t>providerPreference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Provider preferences are choices made by care providers relative to options for care or treatment (including scheduling, care experience, and meeting of personal health goals).</w:t>
            </w:r>
          </w:p>
        </w:tc>
        <w:bookmarkEnd w:id="24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4" w:name="BKM_E49EE709_13A6_4B21_9402_4295FD21E3BE"/>
            <w:proofErr w:type="spellStart"/>
            <w:r>
              <w:rPr>
                <w:rFonts w:ascii="Times New Roman" w:eastAsia="Times New Roman" w:hAnsi="Times New Roman"/>
                <w:szCs w:val="24"/>
                <w:shd w:val="clear" w:color="auto" w:fill="auto"/>
                <w:lang w:val="en-US"/>
              </w:rPr>
              <w:t>statusHistory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ActionSt</w:t>
            </w:r>
            <w:r>
              <w:rPr>
                <w:rFonts w:ascii="Times New Roman" w:eastAsia="Times New Roman" w:hAnsi="Times New Roman"/>
                <w:szCs w:val="24"/>
                <w:shd w:val="clear" w:color="auto" w:fill="auto"/>
                <w:lang w:val="en-US"/>
              </w:rPr>
              <w:lastRenderedPageBreak/>
              <w:t>atus</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past statuses of this action, e.g., an order may </w:t>
            </w:r>
            <w:r>
              <w:rPr>
                <w:rFonts w:ascii="Times New Roman" w:eastAsia="Times New Roman" w:hAnsi="Times New Roman"/>
                <w:szCs w:val="24"/>
                <w:shd w:val="clear" w:color="auto" w:fill="auto"/>
                <w:lang w:val="en-US"/>
              </w:rPr>
              <w:lastRenderedPageBreak/>
              <w:t xml:space="preserve">evolve from draft to </w:t>
            </w:r>
            <w:proofErr w:type="spellStart"/>
            <w:r>
              <w:rPr>
                <w:rFonts w:ascii="Times New Roman" w:eastAsia="Times New Roman" w:hAnsi="Times New Roman"/>
                <w:szCs w:val="24"/>
                <w:shd w:val="clear" w:color="auto" w:fill="auto"/>
                <w:lang w:val="en-US"/>
              </w:rPr>
              <w:t>placed</w:t>
            </w:r>
            <w:proofErr w:type="spellEnd"/>
            <w:r>
              <w:rPr>
                <w:rFonts w:ascii="Times New Roman" w:eastAsia="Times New Roman" w:hAnsi="Times New Roman"/>
                <w:szCs w:val="24"/>
                <w:shd w:val="clear" w:color="auto" w:fill="auto"/>
                <w:lang w:val="en-US"/>
              </w:rPr>
              <w:t xml:space="preserve"> to in progress to completed or canceled.</w:t>
            </w:r>
          </w:p>
        </w:tc>
        <w:bookmarkEnd w:id="244"/>
      </w:tr>
      <w:bookmarkEnd w:id="23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45" w:name="_Toc394670633"/>
      <w:bookmarkStart w:id="246" w:name="BKM_E010C3B2_FE22_487F_AF59_3E757307D521"/>
      <w:proofErr w:type="spellStart"/>
      <w:r>
        <w:rPr>
          <w:rFonts w:eastAsia="Times New Roman"/>
          <w:bCs w:val="0"/>
          <w:iCs/>
          <w:szCs w:val="24"/>
          <w:u w:color="000000"/>
          <w:shd w:val="clear" w:color="auto" w:fill="auto"/>
          <w:lang w:val="en-US"/>
        </w:rPr>
        <w:t>ActionStatus</w:t>
      </w:r>
      <w:bookmarkEnd w:id="245"/>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Class describing the status of an action.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47" w:name="BKM_C1BFCB12_6166_4803_9E6A_8DCB2535F7BC"/>
      <w:bookmarkEnd w:id="24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coded reason for the status. This is used typically when the status indicates the action was canceled, rejected, or not performed. E.g., patient declined.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8" w:name="BKM_A578DD2B_ED83_4429_968F_49AB25C8338F"/>
            <w:r>
              <w:rPr>
                <w:rFonts w:ascii="Times New Roman" w:eastAsia="Times New Roman" w:hAnsi="Times New Roman"/>
                <w:szCs w:val="24"/>
                <w:shd w:val="clear" w:color="auto" w:fill="auto"/>
                <w:lang w:val="en-US"/>
              </w:rPr>
              <w:t>status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coded value for the status, e.g., Completed, Rejected, Pending. The allowed values might differ in various subtypes of Action.</w:t>
            </w:r>
          </w:p>
        </w:tc>
        <w:bookmarkEnd w:id="24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9" w:name="BKM_C3F3A953_1E5F_4F6B_AE94_A2AB54A8CA5C"/>
            <w:proofErr w:type="spellStart"/>
            <w:r>
              <w:rPr>
                <w:rFonts w:ascii="Times New Roman" w:eastAsia="Times New Roman" w:hAnsi="Times New Roman"/>
                <w:szCs w:val="24"/>
                <w:shd w:val="clear" w:color="auto" w:fill="auto"/>
                <w:lang w:val="en-US"/>
              </w:rPr>
              <w:t>statusUpdateTime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and time when the status was updated.</w:t>
            </w:r>
          </w:p>
        </w:tc>
        <w:bookmarkEnd w:id="249"/>
      </w:tr>
      <w:bookmarkEnd w:id="246"/>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50" w:name="_Toc394670634"/>
      <w:bookmarkStart w:id="251" w:name="BKM_700E0ECD_80F6_4750_A161_803452A414D1"/>
      <w:r>
        <w:rPr>
          <w:rFonts w:eastAsia="Times New Roman"/>
          <w:bCs w:val="0"/>
          <w:iCs/>
          <w:szCs w:val="24"/>
          <w:u w:color="000000"/>
          <w:shd w:val="clear" w:color="auto" w:fill="auto"/>
          <w:lang w:val="en-US"/>
        </w:rPr>
        <w:t>Order</w:t>
      </w:r>
      <w:bookmarkEnd w:id="250"/>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An order is an instruction by a healthcare provider to another healthcare provider to perform some act.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52" w:name="BKM_F60E3194_12C6_487B_908C_92D90B46F961"/>
      <w:bookmarkEnd w:id="25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expectedPerformanceTime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ordered act is expected to be performed.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3" w:name="BKM_47881270_CB4D_45B8_9414_575B5668379B"/>
            <w:proofErr w:type="spellStart"/>
            <w:r>
              <w:rPr>
                <w:rFonts w:ascii="Times New Roman" w:eastAsia="Times New Roman" w:hAnsi="Times New Roman"/>
                <w:szCs w:val="24"/>
                <w:shd w:val="clear" w:color="auto" w:fill="auto"/>
                <w:lang w:val="en-US"/>
              </w:rPr>
              <w:t>fromProposal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proposal that led to this order.</w:t>
            </w:r>
          </w:p>
        </w:tc>
        <w:bookmarkEnd w:id="25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4" w:name="BKM_EB54B91D_2313_4275_ACAF_8CA469F58B7A"/>
            <w:proofErr w:type="spellStart"/>
            <w:r>
              <w:rPr>
                <w:rFonts w:ascii="Times New Roman" w:eastAsia="Times New Roman" w:hAnsi="Times New Roman"/>
                <w:szCs w:val="24"/>
                <w:shd w:val="clear" w:color="auto" w:fill="auto"/>
                <w:lang w:val="en-US"/>
              </w:rPr>
              <w:t>orderedAtTime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order was created.</w:t>
            </w:r>
          </w:p>
        </w:tc>
        <w:bookmarkEnd w:id="25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5" w:name="BKM_C10B2F22_15DD_41D3_A4D3_1CFB51B8788B"/>
            <w:proofErr w:type="spellStart"/>
            <w:r>
              <w:rPr>
                <w:rFonts w:ascii="Times New Roman" w:eastAsia="Times New Roman" w:hAnsi="Times New Roman"/>
                <w:szCs w:val="24"/>
                <w:shd w:val="clear" w:color="auto" w:fill="auto"/>
                <w:lang w:val="en-US"/>
              </w:rPr>
              <w:t>orderedBy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Practitioner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responsible person who places this order, e.g., physician. This may be different than the author of the order, e.g., clerk, who may be the statement's author.</w:t>
            </w:r>
          </w:p>
        </w:tc>
        <w:bookmarkEnd w:id="25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6" w:name="BKM_4BD8440E_DA76_46E5_BAB6_3FBDF9E5BCCC"/>
            <w:proofErr w:type="spellStart"/>
            <w:r>
              <w:rPr>
                <w:rFonts w:ascii="Times New Roman" w:eastAsia="Times New Roman" w:hAnsi="Times New Roman"/>
                <w:szCs w:val="24"/>
                <w:shd w:val="clear" w:color="auto" w:fill="auto"/>
                <w:lang w:val="en-US"/>
              </w:rPr>
              <w:t>originationMode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mode the order was received (such as by telephone, electronic, verbal, written). This describes 'how' the communication was done as opposed to </w:t>
            </w:r>
            <w:proofErr w:type="spellStart"/>
            <w:r>
              <w:rPr>
                <w:rFonts w:ascii="Times New Roman" w:eastAsia="Times New Roman" w:hAnsi="Times New Roman"/>
                <w:szCs w:val="24"/>
                <w:shd w:val="clear" w:color="auto" w:fill="auto"/>
                <w:lang w:val="en-US"/>
              </w:rPr>
              <w:t>dataSourceType</w:t>
            </w:r>
            <w:proofErr w:type="spellEnd"/>
            <w:r>
              <w:rPr>
                <w:rFonts w:ascii="Times New Roman" w:eastAsia="Times New Roman" w:hAnsi="Times New Roman"/>
                <w:szCs w:val="24"/>
                <w:shd w:val="clear" w:color="auto" w:fill="auto"/>
                <w:lang w:val="en-US"/>
              </w:rPr>
              <w:t xml:space="preserve"> which specifies the 'where' and 'from'.</w:t>
            </w:r>
          </w:p>
        </w:tc>
        <w:bookmarkEnd w:id="25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7" w:name="BKM_913B4FA2_FC59_474B_9987_FB3F0FDAF4EE"/>
            <w:proofErr w:type="spellStart"/>
            <w:r>
              <w:rPr>
                <w:rFonts w:ascii="Times New Roman" w:eastAsia="Times New Roman" w:hAnsi="Times New Roman"/>
                <w:szCs w:val="24"/>
                <w:shd w:val="clear" w:color="auto" w:fill="auto"/>
                <w:lang w:val="en-US"/>
              </w:rPr>
              <w:t>prnReason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condition under which the act being ordered is performed. For example, Pain, Shortness of Breath, Insomnia, Nausea.</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act must be performed as needed (i.e., is prn).</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Reasons such as "SpO2 less than x%" should be addressed as a PRN Instruction rather than a PRN Reason as it is unlikely that a value set can be identified for such range of possible observations.</w:t>
            </w:r>
          </w:p>
        </w:tc>
        <w:bookmarkEnd w:id="25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8" w:name="BKM_8155964A_E55E_4F0D_94D9_707F8F4B16D3"/>
            <w:r>
              <w:rPr>
                <w:rFonts w:ascii="Times New Roman" w:eastAsia="Times New Roman" w:hAnsi="Times New Roman"/>
                <w:szCs w:val="24"/>
                <w:shd w:val="clear" w:color="auto" w:fill="auto"/>
                <w:lang w:val="en-US"/>
              </w:rPr>
              <w:t>urgency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how quickly the action must be initiated. Includes concepts such as stat, urgent, routine.</w:t>
            </w:r>
          </w:p>
        </w:tc>
        <w:bookmarkEnd w:id="258"/>
      </w:tr>
      <w:bookmarkEnd w:id="25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59" w:name="_Toc394670635"/>
      <w:bookmarkStart w:id="260" w:name="BKM_25350BD8_872F_45B4_BC53_E5629B289D5C"/>
      <w:r>
        <w:rPr>
          <w:rFonts w:eastAsia="Times New Roman"/>
          <w:bCs w:val="0"/>
          <w:iCs/>
          <w:szCs w:val="24"/>
          <w:u w:color="000000"/>
          <w:shd w:val="clear" w:color="auto" w:fill="auto"/>
          <w:lang w:val="en-US"/>
        </w:rPr>
        <w:lastRenderedPageBreak/>
        <w:t>Performance</w:t>
      </w:r>
      <w:bookmarkEnd w:id="259"/>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actual performance or execution of a healthcare-related action, e.g., 3rd dose of Hepatitis B vaccine administered on Dec 4th 2012, appendectomy performed today.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61" w:name="BKM_E3AFD45E_AEE4_4074_BE45_BA133A6D243B"/>
      <w:bookmarkEnd w:id="26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actionPerformed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Attribute that specifies the component of a composite action that was performed. For instance, the fulfillment of a prescription may result in both a substance administration event and a dispense event, thus resulting in two actions being performed.</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VancoDoseAdmin</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MedicationTreatment</w:t>
            </w:r>
            <w:proofErr w:type="spellEnd"/>
            <w:r>
              <w:rPr>
                <w:rFonts w:ascii="Times New Roman" w:eastAsia="Times New Roman" w:hAnsi="Times New Roman"/>
                <w:szCs w:val="24"/>
                <w:shd w:val="clear" w:color="auto" w:fill="auto"/>
                <w:lang w:val="en-US"/>
              </w:rPr>
              <w:t xml:space="preserve">, Performance: "Hospital measures-IV </w:t>
            </w:r>
            <w:proofErr w:type="spellStart"/>
            <w:r>
              <w:rPr>
                <w:rFonts w:ascii="Times New Roman" w:eastAsia="Times New Roman" w:hAnsi="Times New Roman"/>
                <w:szCs w:val="24"/>
                <w:shd w:val="clear" w:color="auto" w:fill="auto"/>
                <w:lang w:val="en-US"/>
              </w:rPr>
              <w:t>Vancomycin</w:t>
            </w:r>
            <w:proofErr w:type="spellEnd"/>
            <w:r>
              <w:rPr>
                <w:rFonts w:ascii="Times New Roman" w:eastAsia="Times New Roman" w:hAnsi="Times New Roman"/>
                <w:szCs w:val="24"/>
                <w:shd w:val="clear" w:color="auto" w:fill="auto"/>
                <w:lang w:val="en-US"/>
              </w:rPr>
              <w:t xml:space="preserve">"] V </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dosage[1].route in "Hospital measures-Route IV"</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and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actionPerformed</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DoseAdministrationActionCode</w:t>
            </w:r>
            <w:proofErr w:type="spellEnd"/>
            <w:r>
              <w:rPr>
                <w:rFonts w:ascii="Times New Roman" w:eastAsia="Times New Roman" w:hAnsi="Times New Roman"/>
                <w:szCs w:val="24"/>
                <w:shd w:val="clear" w:color="auto" w:fill="auto"/>
                <w:lang w:val="en-US"/>
              </w:rPr>
              <w: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2" w:name="BKM_AC715F84_A3E9_4FC8_A1BE_9CD4DBEB4A56"/>
            <w:proofErr w:type="spellStart"/>
            <w:r>
              <w:rPr>
                <w:rFonts w:ascii="Times New Roman" w:eastAsia="Times New Roman" w:hAnsi="Times New Roman"/>
                <w:szCs w:val="24"/>
                <w:shd w:val="clear" w:color="auto" w:fill="auto"/>
                <w:lang w:val="en-US"/>
              </w:rPr>
              <w:t>enactsPlan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plan that is partly or wholly enacted by the performance of this act</w:t>
            </w:r>
          </w:p>
        </w:tc>
        <w:bookmarkEnd w:id="26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3" w:name="BKM_5F5469EF_3C11_4881_B4A9_191260930AC2"/>
            <w:proofErr w:type="spellStart"/>
            <w:r>
              <w:rPr>
                <w:rFonts w:ascii="Times New Roman" w:eastAsia="Times New Roman" w:hAnsi="Times New Roman"/>
                <w:szCs w:val="24"/>
                <w:shd w:val="clear" w:color="auto" w:fill="auto"/>
                <w:lang w:val="en-US"/>
              </w:rPr>
              <w:t>fromProposal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proposal that led to this order.</w:t>
            </w:r>
          </w:p>
        </w:tc>
        <w:bookmarkEnd w:id="26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4" w:name="BKM_3DF86601_2891_4F59_BA48_60E5A75DAE47"/>
            <w:proofErr w:type="spellStart"/>
            <w:r>
              <w:rPr>
                <w:rFonts w:ascii="Times New Roman" w:eastAsia="Times New Roman" w:hAnsi="Times New Roman"/>
                <w:szCs w:val="24"/>
                <w:shd w:val="clear" w:color="auto" w:fill="auto"/>
                <w:lang w:val="en-US"/>
              </w:rPr>
              <w:t>fulfillsOrder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an order that is partly or wholly filled by the performance of this act</w:t>
            </w:r>
          </w:p>
        </w:tc>
        <w:bookmarkEnd w:id="26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5" w:name="BKM_2A49A4A1_2B58_44DB_A48F_20B1033B11A9"/>
            <w:proofErr w:type="spellStart"/>
            <w:r>
              <w:rPr>
                <w:rFonts w:ascii="Times New Roman" w:eastAsia="Times New Roman" w:hAnsi="Times New Roman"/>
                <w:szCs w:val="24"/>
                <w:shd w:val="clear" w:color="auto" w:fill="auto"/>
                <w:lang w:val="en-US"/>
              </w:rPr>
              <w:t>performanceTime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overall time period in which the action is performed. This may be different than the scheduled time or the expected performance time. Time for different activities performed within this action can be specified as </w:t>
            </w:r>
            <w:proofErr w:type="spellStart"/>
            <w:r>
              <w:rPr>
                <w:rFonts w:ascii="Times New Roman" w:eastAsia="Times New Roman" w:hAnsi="Times New Roman"/>
                <w:szCs w:val="24"/>
                <w:shd w:val="clear" w:color="auto" w:fill="auto"/>
                <w:lang w:val="en-US"/>
              </w:rPr>
              <w:t>subTasks</w:t>
            </w:r>
            <w:proofErr w:type="spellEnd"/>
            <w:r>
              <w:rPr>
                <w:rFonts w:ascii="Times New Roman" w:eastAsia="Times New Roman" w:hAnsi="Times New Roman"/>
                <w:szCs w:val="24"/>
                <w:shd w:val="clear" w:color="auto" w:fill="auto"/>
                <w:lang w:val="en-US"/>
              </w:rPr>
              <w:t>.</w:t>
            </w:r>
          </w:p>
        </w:tc>
        <w:bookmarkEnd w:id="26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6" w:name="BKM_1B6DEF3F_5C5D_4D47_9BBB_3AD93DFD8DA4"/>
            <w:proofErr w:type="spellStart"/>
            <w:r>
              <w:rPr>
                <w:rFonts w:ascii="Times New Roman" w:eastAsia="Times New Roman" w:hAnsi="Times New Roman"/>
                <w:szCs w:val="24"/>
                <w:shd w:val="clear" w:color="auto" w:fill="auto"/>
                <w:lang w:val="en-US"/>
              </w:rPr>
              <w:t>performedBy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Participant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persons who perform this action, e.g., the person who administered the medication, performed the surgery. </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performance may have many participants In comparison, an order or a plan has one participant typically. Hence, in performance many participants can be described along with their specific roles.</w:t>
            </w:r>
          </w:p>
        </w:tc>
        <w:bookmarkEnd w:id="266"/>
      </w:tr>
      <w:bookmarkEnd w:id="26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67" w:name="_Toc394670636"/>
      <w:bookmarkStart w:id="268" w:name="BKM_844E6F06_5E2A_4EC7_9E12_CD75A1A69E09"/>
      <w:r>
        <w:rPr>
          <w:rFonts w:eastAsia="Times New Roman"/>
          <w:bCs w:val="0"/>
          <w:iCs/>
          <w:szCs w:val="24"/>
          <w:u w:color="000000"/>
          <w:shd w:val="clear" w:color="auto" w:fill="auto"/>
          <w:lang w:val="en-US"/>
        </w:rPr>
        <w:t>Plan</w:t>
      </w:r>
      <w:bookmarkEnd w:id="26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plan to perform an act. Typically, this would include a time at which the action is expected or scheduled to be performed.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69" w:name="BKM_684B9156_9CF5_4C1B_9A44_98813D36C454"/>
      <w:bookmarkEnd w:id="26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expectedPerformanceTime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action is expected to be performed.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0" w:name="BKM_F4E4A36C_354E_4F40_8DBF_A39505AD09CB"/>
            <w:proofErr w:type="spellStart"/>
            <w:r>
              <w:rPr>
                <w:rFonts w:ascii="Times New Roman" w:eastAsia="Times New Roman" w:hAnsi="Times New Roman"/>
                <w:szCs w:val="24"/>
                <w:shd w:val="clear" w:color="auto" w:fill="auto"/>
                <w:lang w:val="en-US"/>
              </w:rPr>
              <w:t>fromProposal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w:t>
            </w:r>
            <w:r>
              <w:rPr>
                <w:rFonts w:ascii="Times New Roman" w:eastAsia="Times New Roman" w:hAnsi="Times New Roman"/>
                <w:szCs w:val="24"/>
                <w:shd w:val="clear" w:color="auto" w:fill="auto"/>
                <w:lang w:val="en-US"/>
              </w:rPr>
              <w:lastRenderedPageBreak/>
              <w:t>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proposal that led to this order.</w:t>
            </w:r>
          </w:p>
        </w:tc>
        <w:bookmarkEnd w:id="27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1" w:name="BKM_440143CE_D8FF_46B7_943D_AF814690C2CD"/>
            <w:proofErr w:type="spellStart"/>
            <w:r>
              <w:rPr>
                <w:rFonts w:ascii="Times New Roman" w:eastAsia="Times New Roman" w:hAnsi="Times New Roman"/>
                <w:szCs w:val="24"/>
                <w:shd w:val="clear" w:color="auto" w:fill="auto"/>
                <w:lang w:val="en-US"/>
              </w:rPr>
              <w:lastRenderedPageBreak/>
              <w:t>fulfillsOrder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an order that is partly or wholly filled by the performance of this act</w:t>
            </w:r>
          </w:p>
        </w:tc>
        <w:bookmarkEnd w:id="27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2" w:name="BKM_8D1B5A31_B69B_4365_9DDB_FAB42E281BBD"/>
            <w:proofErr w:type="spellStart"/>
            <w:r>
              <w:rPr>
                <w:rFonts w:ascii="Times New Roman" w:eastAsia="Times New Roman" w:hAnsi="Times New Roman"/>
                <w:szCs w:val="24"/>
                <w:shd w:val="clear" w:color="auto" w:fill="auto"/>
                <w:lang w:val="en-US"/>
              </w:rPr>
              <w:t>plannedAtTime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plan was created.</w:t>
            </w:r>
          </w:p>
        </w:tc>
        <w:bookmarkEnd w:id="27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3" w:name="BKM_7F6FBB31_2387_4FF0_B690_E2157BFB05D8"/>
            <w:proofErr w:type="spellStart"/>
            <w:r>
              <w:rPr>
                <w:rFonts w:ascii="Times New Roman" w:eastAsia="Times New Roman" w:hAnsi="Times New Roman"/>
                <w:szCs w:val="24"/>
                <w:shd w:val="clear" w:color="auto" w:fill="auto"/>
                <w:lang w:val="en-US"/>
              </w:rPr>
              <w:t>plannedBy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 who is the primary planner of this action, e.g., the person who scheduled the appointment</w:t>
            </w:r>
          </w:p>
        </w:tc>
        <w:bookmarkEnd w:id="273"/>
      </w:tr>
      <w:bookmarkEnd w:id="26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74" w:name="_Toc394670637"/>
      <w:bookmarkStart w:id="275" w:name="BKM_219D7DC8_F62E_4E8F_84EC_07527DFA38F9"/>
      <w:r>
        <w:rPr>
          <w:rFonts w:eastAsia="Times New Roman"/>
          <w:bCs w:val="0"/>
          <w:iCs/>
          <w:szCs w:val="24"/>
          <w:u w:color="000000"/>
          <w:shd w:val="clear" w:color="auto" w:fill="auto"/>
          <w:lang w:val="en-US"/>
        </w:rPr>
        <w:t>Proposal</w:t>
      </w:r>
      <w:bookmarkEnd w:id="27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proposal may be a recommendation from a clinical decision support system or advice from a consultation.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76" w:name="BKM_FA00E457_8F54_4D85_8DD7_1A33AD790C4E"/>
      <w:bookmarkEnd w:id="27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expectedPerformanceTime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action is expected to be performed.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7" w:name="BKM_36DAF13F_79C6_41D0_8B91_14FCAF8C3341"/>
            <w:proofErr w:type="spellStart"/>
            <w:r>
              <w:rPr>
                <w:rFonts w:ascii="Times New Roman" w:eastAsia="Times New Roman" w:hAnsi="Times New Roman"/>
                <w:szCs w:val="24"/>
                <w:shd w:val="clear" w:color="auto" w:fill="auto"/>
                <w:lang w:val="en-US"/>
              </w:rPr>
              <w:t>originationMode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mode by which the proposal was received (such as by telephone, electronic, verbal, written). This describes 'how' the communication was done as opposed to </w:t>
            </w:r>
            <w:proofErr w:type="spellStart"/>
            <w:r>
              <w:rPr>
                <w:rFonts w:ascii="Times New Roman" w:eastAsia="Times New Roman" w:hAnsi="Times New Roman"/>
                <w:szCs w:val="24"/>
                <w:shd w:val="clear" w:color="auto" w:fill="auto"/>
                <w:lang w:val="en-US"/>
              </w:rPr>
              <w:t>dataSourceType</w:t>
            </w:r>
            <w:proofErr w:type="spellEnd"/>
            <w:r>
              <w:rPr>
                <w:rFonts w:ascii="Times New Roman" w:eastAsia="Times New Roman" w:hAnsi="Times New Roman"/>
                <w:szCs w:val="24"/>
                <w:shd w:val="clear" w:color="auto" w:fill="auto"/>
                <w:lang w:val="en-US"/>
              </w:rPr>
              <w:t xml:space="preserve"> which specifies the 'where' and 'from'.</w:t>
            </w:r>
          </w:p>
        </w:tc>
        <w:bookmarkEnd w:id="27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8" w:name="BKM_9FAEDC5B_BBC2_4565_92A3_D17D5B17C587"/>
            <w:proofErr w:type="spellStart"/>
            <w:r>
              <w:rPr>
                <w:rFonts w:ascii="Times New Roman" w:eastAsia="Times New Roman" w:hAnsi="Times New Roman"/>
                <w:szCs w:val="24"/>
                <w:shd w:val="clear" w:color="auto" w:fill="auto"/>
                <w:lang w:val="en-US"/>
              </w:rPr>
              <w:t>prnReason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condition under which the act being proposed is performed. For example, Pain, Shortness of Breath, Insomnia, Nausea.</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act must be performed as needed (i.e., is prn).</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Reasons such as "SpO2 less than x%" should be addressed as a PRN Instruction rather than a PRN Reason as it is unlikely that a value set can be identified for such range of possible observations.</w:t>
            </w:r>
          </w:p>
        </w:tc>
        <w:bookmarkEnd w:id="27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9" w:name="BKM_38FD8A64_51AE_48B0_BF50_5837E7615284"/>
            <w:proofErr w:type="spellStart"/>
            <w:r>
              <w:rPr>
                <w:rFonts w:ascii="Times New Roman" w:eastAsia="Times New Roman" w:hAnsi="Times New Roman"/>
                <w:szCs w:val="24"/>
                <w:shd w:val="clear" w:color="auto" w:fill="auto"/>
                <w:lang w:val="en-US"/>
              </w:rPr>
              <w:t>proposedAtTime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bookmarkEnd w:id="27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80" w:name="BKM_A01A81AB_A00E_4906_81D7_608B21FA6EC8"/>
            <w:r>
              <w:rPr>
                <w:rFonts w:ascii="Times New Roman" w:eastAsia="Times New Roman" w:hAnsi="Times New Roman"/>
                <w:szCs w:val="24"/>
                <w:shd w:val="clear" w:color="auto" w:fill="auto"/>
                <w:lang w:val="en-US"/>
              </w:rPr>
              <w:t>urgency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how quickly the proposed act must be initiated. Includes concepts such as stat, urgent, routine.</w:t>
            </w:r>
          </w:p>
        </w:tc>
        <w:bookmarkEnd w:id="280"/>
      </w:tr>
      <w:bookmarkEnd w:id="275"/>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81" w:name="_Toc394670638"/>
      <w:bookmarkStart w:id="282" w:name="BKM_2DDF33D0_21AB_4963_ADA7_C271C5591740"/>
      <w:proofErr w:type="spellStart"/>
      <w:r>
        <w:rPr>
          <w:rFonts w:eastAsia="Times New Roman"/>
          <w:bCs w:val="0"/>
          <w:iCs/>
          <w:szCs w:val="24"/>
          <w:u w:color="000000"/>
          <w:shd w:val="clear" w:color="auto" w:fill="auto"/>
          <w:lang w:val="en-US"/>
        </w:rPr>
        <w:t>ProposalAgainst</w:t>
      </w:r>
      <w:bookmarkEnd w:id="28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Concept represents a recommendation from a clinical decision support system or advice from a consultation to not perform an act.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83" w:name="BKM_458B7959_D42B_4AD1_936F_4D7893A6BBEC"/>
      <w:bookmarkEnd w:id="28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proposedAtTime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tr>
      <w:bookmarkEnd w:id="1"/>
      <w:bookmarkEnd w:id="2"/>
      <w:bookmarkEnd w:id="236"/>
      <w:bookmarkEnd w:id="282"/>
    </w:tbl>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284" w:name="_Toc394670639"/>
      <w:bookmarkStart w:id="285" w:name="COMMON"/>
      <w:bookmarkStart w:id="286" w:name="BKM_41336C8B_0609_4885_A3A9_69A3E0DB9B39"/>
      <w:r>
        <w:rPr>
          <w:rFonts w:eastAsia="Times New Roman"/>
          <w:bCs w:val="0"/>
          <w:szCs w:val="24"/>
          <w:shd w:val="clear" w:color="auto" w:fill="auto"/>
          <w:lang w:val="en-US"/>
        </w:rPr>
        <w:t>common</w:t>
      </w:r>
      <w:bookmarkEnd w:id="284"/>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287" w:name="BKM_CD5DBF53_8F29_4ABC_8175_5ED557F06237"/>
      <w:r>
        <w:rPr>
          <w:rFonts w:eastAsia="Times New Roman"/>
          <w:noProof/>
          <w:color w:val="auto"/>
          <w:szCs w:val="24"/>
          <w:highlight w:val="white"/>
          <w:lang w:val="en-US"/>
        </w:rPr>
        <w:lastRenderedPageBreak/>
        <w:drawing>
          <wp:inline distT="0" distB="0" distL="0" distR="0">
            <wp:extent cx="5962650" cy="451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2650" cy="4514850"/>
                    </a:xfrm>
                    <a:prstGeom prst="rect">
                      <a:avLst/>
                    </a:prstGeom>
                    <a:noFill/>
                    <a:ln>
                      <a:noFill/>
                    </a:ln>
                  </pic:spPr>
                </pic:pic>
              </a:graphicData>
            </a:graphic>
          </wp:inline>
        </w:drawing>
      </w:r>
      <w:bookmarkEnd w:id="287"/>
    </w:p>
    <w:p w:rsidR="00850AD9" w:rsidRDefault="001274C1" w:rsidP="008E43FA">
      <w:pPr>
        <w:pStyle w:val="Heading2"/>
        <w:rPr>
          <w:rFonts w:eastAsia="Times New Roman"/>
          <w:bCs w:val="0"/>
          <w:szCs w:val="24"/>
          <w:u w:color="000000"/>
          <w:shd w:val="clear" w:color="auto" w:fill="auto"/>
          <w:lang w:val="en-US"/>
        </w:rPr>
      </w:pPr>
      <w:bookmarkStart w:id="288" w:name="_Toc394670640"/>
      <w:bookmarkStart w:id="289" w:name="BKM_161D7357_80D0_4C97_B03B_21AE8F6B7AD9"/>
      <w:proofErr w:type="spellStart"/>
      <w:r>
        <w:rPr>
          <w:rFonts w:eastAsia="Times New Roman"/>
          <w:bCs w:val="0"/>
          <w:szCs w:val="24"/>
          <w:u w:color="000000"/>
          <w:shd w:val="clear" w:color="auto" w:fill="auto"/>
          <w:lang w:val="en-US"/>
        </w:rPr>
        <w:t>AnchoredEvent</w:t>
      </w:r>
      <w:bookmarkEnd w:id="28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timing of a point-in-time occurrence and optionally a sub-cycle in a cycle that starts at a specific point in the cycle and may span a duration of time.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a medication on the fifth, 10th, and 18th day of a 24-day cycle for a duration of 1 day each time, three times per day.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90" w:name="BKM_0A0F48E9_2177_4D88_A4E3_B57B098F41A5"/>
      <w:bookmarkEnd w:id="29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occurrence has a duration and a frequency, it should be specified as a cycle.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medication X on day 5 of a 22 day cycle, three times a day for 2 days.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91" w:name="BKM_D7ED5141_E95D_43B0_91BD_01D6D9E69627"/>
            <w:proofErr w:type="spellStart"/>
            <w:r>
              <w:rPr>
                <w:rFonts w:ascii="Times New Roman" w:eastAsia="Times New Roman" w:hAnsi="Times New Roman"/>
                <w:szCs w:val="24"/>
                <w:shd w:val="clear" w:color="auto" w:fill="auto"/>
                <w:lang w:val="en-US"/>
              </w:rPr>
              <w:t>pointInCycle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point within the cycle. For instance, for a cycle of 21 days, the 5th day in the cycle is equivalent to a </w:t>
            </w:r>
            <w:proofErr w:type="spellStart"/>
            <w:r>
              <w:rPr>
                <w:rFonts w:ascii="Times New Roman" w:eastAsia="Times New Roman" w:hAnsi="Times New Roman"/>
                <w:szCs w:val="24"/>
                <w:shd w:val="clear" w:color="auto" w:fill="auto"/>
                <w:lang w:val="en-US"/>
              </w:rPr>
              <w:t>pointInCycle</w:t>
            </w:r>
            <w:proofErr w:type="spellEnd"/>
            <w:r>
              <w:rPr>
                <w:rFonts w:ascii="Times New Roman" w:eastAsia="Times New Roman" w:hAnsi="Times New Roman"/>
                <w:szCs w:val="24"/>
                <w:shd w:val="clear" w:color="auto" w:fill="auto"/>
                <w:lang w:val="en-US"/>
              </w:rPr>
              <w:t xml:space="preserve"> = 5 day (read as Day 5).</w:t>
            </w:r>
          </w:p>
        </w:tc>
        <w:bookmarkEnd w:id="291"/>
      </w:tr>
      <w:bookmarkEnd w:id="289"/>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292" w:name="_Toc394670641"/>
      <w:bookmarkStart w:id="293" w:name="BKM_643B53D6_1113_4284_B92D_B80B825F0658"/>
      <w:proofErr w:type="spellStart"/>
      <w:r>
        <w:rPr>
          <w:rFonts w:eastAsia="Times New Roman"/>
          <w:bCs w:val="0"/>
          <w:szCs w:val="24"/>
          <w:u w:color="000000"/>
          <w:shd w:val="clear" w:color="auto" w:fill="auto"/>
          <w:lang w:val="en-US"/>
        </w:rPr>
        <w:t>BodySite</w:t>
      </w:r>
      <w:bookmarkEnd w:id="29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 person's body.  E.g., left breast, heart.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94" w:name="BKM_CFE1C854_54EB_4355_A43F_048E7C89D8BA"/>
      <w:bookmarkEnd w:id="294"/>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anatomicalLocation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 patient's body.  May or may not encompass laterality. E.g., lung, left lung.</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95" w:name="BKM_C8D059D4_21E3_406B_8E39_324F2E332224"/>
            <w:r>
              <w:rPr>
                <w:rFonts w:ascii="Times New Roman" w:eastAsia="Times New Roman" w:hAnsi="Times New Roman"/>
                <w:szCs w:val="24"/>
                <w:shd w:val="clear" w:color="auto" w:fill="auto"/>
                <w:lang w:val="en-US"/>
              </w:rPr>
              <w:t>directionality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further specification of the body part by adding directionality, such as "upper", "lower", "frontal", "medial", etc.</w:t>
            </w:r>
          </w:p>
        </w:tc>
        <w:bookmarkEnd w:id="29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96" w:name="BKM_42923781_95B2_4815_8AA1_A3DCDE0E81EE"/>
            <w:r>
              <w:rPr>
                <w:rFonts w:ascii="Times New Roman" w:eastAsia="Times New Roman" w:hAnsi="Times New Roman"/>
                <w:szCs w:val="24"/>
                <w:shd w:val="clear" w:color="auto" w:fill="auto"/>
                <w:lang w:val="en-US"/>
              </w:rPr>
              <w:t>laterality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side of the body, from the Patient's perspective. E.g., left, right, bilateral.</w:t>
            </w:r>
          </w:p>
        </w:tc>
        <w:bookmarkEnd w:id="296"/>
      </w:tr>
      <w:bookmarkEnd w:id="29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297" w:name="_Toc394670642"/>
      <w:bookmarkStart w:id="298" w:name="BKM_CB372850_E9E0_41E9_9AF7_1752EF0773C6"/>
      <w:proofErr w:type="spellStart"/>
      <w:r>
        <w:rPr>
          <w:rFonts w:eastAsia="Times New Roman"/>
          <w:bCs w:val="0"/>
          <w:szCs w:val="24"/>
          <w:u w:color="000000"/>
          <w:shd w:val="clear" w:color="auto" w:fill="auto"/>
          <w:lang w:val="en-US"/>
        </w:rPr>
        <w:t>CodedRecurringEvent</w:t>
      </w:r>
      <w:bookmarkEnd w:id="29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Specification of a repetitive schedule element as a code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99" w:name="BKM_B974C699_644A_4444_AA94_A644A9FB0E6F"/>
      <w:bookmarkEnd w:id="29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repeatCode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indicating the frequency of the occurrence. For instance, Q8H or TID</w:t>
            </w:r>
          </w:p>
        </w:tc>
      </w:tr>
      <w:bookmarkEnd w:id="29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00" w:name="_Toc394670643"/>
      <w:bookmarkStart w:id="301" w:name="BKM_D5CB5C5A_C13A_4BD3_9C60_030BDC5613AE"/>
      <w:r>
        <w:rPr>
          <w:rFonts w:eastAsia="Times New Roman"/>
          <w:bCs w:val="0"/>
          <w:szCs w:val="24"/>
          <w:u w:color="000000"/>
          <w:shd w:val="clear" w:color="auto" w:fill="auto"/>
          <w:lang w:val="en-US"/>
        </w:rPr>
        <w:t>Cycle</w:t>
      </w:r>
      <w:bookmarkEnd w:id="300"/>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Represents a predictable periodic interval where events may occur at specific points within this interval. Examples may include: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An event that may occur TID.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An event that may occur TID but at specific times such as 8am, noon, and 3pm.</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An event that may occur three times a day but the interval is not important.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4. An event that may occur three times a day where the interval between events must be 8hrs (Q8H).</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that cycles may be nested. For instance,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chemotherapy regimen where a substance is administered TID on day 1,5,10 of a 10-day cycle.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02" w:name="BKM_FE3B963B_C5FB_4A9D_8301_E7583523F757"/>
      <w:bookmarkEnd w:id="30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cycleLagTime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offset between the end of the first cycle and the start of the second one. That is, the start of the next cycle shall start after then end of the previous cycle.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3" w:name="BKM_E1FC7640_DE5D_4787_868B_1F0A32E2A326"/>
            <w:proofErr w:type="spellStart"/>
            <w:r>
              <w:rPr>
                <w:rFonts w:ascii="Times New Roman" w:eastAsia="Times New Roman" w:hAnsi="Times New Roman"/>
                <w:szCs w:val="24"/>
                <w:shd w:val="clear" w:color="auto" w:fill="auto"/>
                <w:lang w:val="en-US"/>
              </w:rPr>
              <w:t>cycleLeadTime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Negative offset between the end of the previous cycle and the start of the next cycle. That is, the start of the next cycle shall start before the end of the previous cycle.</w:t>
            </w:r>
          </w:p>
        </w:tc>
        <w:bookmarkEnd w:id="30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4" w:name="BKM_98EA5451_2D26_4CE2_B2AE_ACD2E39F33D8"/>
            <w:proofErr w:type="spellStart"/>
            <w:r>
              <w:rPr>
                <w:rFonts w:ascii="Times New Roman" w:eastAsia="Times New Roman" w:hAnsi="Times New Roman"/>
                <w:szCs w:val="24"/>
                <w:shd w:val="clear" w:color="auto" w:fill="auto"/>
                <w:lang w:val="en-US"/>
              </w:rPr>
              <w:t>cycleLength</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duration of the overall cycle or </w:t>
            </w:r>
            <w:proofErr w:type="spellStart"/>
            <w:r>
              <w:rPr>
                <w:rFonts w:ascii="Times New Roman" w:eastAsia="Times New Roman" w:hAnsi="Times New Roman"/>
                <w:szCs w:val="24"/>
                <w:shd w:val="clear" w:color="auto" w:fill="auto"/>
                <w:lang w:val="en-US"/>
              </w:rPr>
              <w:t>subcycle</w:t>
            </w:r>
            <w:proofErr w:type="spellEnd"/>
            <w:r>
              <w:rPr>
                <w:rFonts w:ascii="Times New Roman" w:eastAsia="Times New Roman" w:hAnsi="Times New Roman"/>
                <w:szCs w:val="24"/>
                <w:shd w:val="clear" w:color="auto" w:fill="auto"/>
                <w:lang w:val="en-US"/>
              </w:rPr>
              <w:t>.</w:t>
            </w:r>
          </w:p>
        </w:tc>
        <w:bookmarkEnd w:id="30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5" w:name="BKM_8DA99E6B_B855_49D2_A5BE_CBE607747719"/>
            <w:proofErr w:type="spellStart"/>
            <w:r>
              <w:rPr>
                <w:rFonts w:ascii="Times New Roman" w:eastAsia="Times New Roman" w:hAnsi="Times New Roman"/>
                <w:szCs w:val="24"/>
                <w:shd w:val="clear" w:color="auto" w:fill="auto"/>
                <w:lang w:val="en-US"/>
              </w:rPr>
              <w:t>cycleTiming</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CycleEventTiming</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tc>
        <w:bookmarkEnd w:id="30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6" w:name="BKM_2408B00A_75A2_4AC8_8B82_93CA72C5835D"/>
            <w:proofErr w:type="spellStart"/>
            <w:r>
              <w:rPr>
                <w:rFonts w:ascii="Times New Roman" w:eastAsia="Times New Roman" w:hAnsi="Times New Roman"/>
                <w:szCs w:val="24"/>
                <w:shd w:val="clear" w:color="auto" w:fill="auto"/>
                <w:lang w:val="en-US"/>
              </w:rPr>
              <w:t>endsOn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Point in time when the cycle should end.</w:t>
            </w:r>
          </w:p>
        </w:tc>
        <w:bookmarkEnd w:id="30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7" w:name="BKM_30C615FE_9848_4995_9E34_51FF3AB9E09D"/>
            <w:proofErr w:type="spellStart"/>
            <w:r>
              <w:rPr>
                <w:rFonts w:ascii="Times New Roman" w:eastAsia="Times New Roman" w:hAnsi="Times New Roman"/>
                <w:szCs w:val="24"/>
                <w:shd w:val="clear" w:color="auto" w:fill="auto"/>
                <w:lang w:val="en-US"/>
              </w:rPr>
              <w:t>totalCycleCount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times to repeat the cycle including the first one. When not specified, assumed to be 1.</w:t>
            </w:r>
          </w:p>
        </w:tc>
        <w:bookmarkEnd w:id="307"/>
      </w:tr>
      <w:bookmarkEnd w:id="30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08" w:name="_Toc394670644"/>
      <w:bookmarkStart w:id="309" w:name="BKM_9A620789_E4C9_4BD4_AC13_16AC3CCFD625"/>
      <w:proofErr w:type="spellStart"/>
      <w:r>
        <w:rPr>
          <w:rFonts w:eastAsia="Times New Roman"/>
          <w:bCs w:val="0"/>
          <w:szCs w:val="24"/>
          <w:u w:color="000000"/>
          <w:shd w:val="clear" w:color="auto" w:fill="auto"/>
          <w:lang w:val="en-US"/>
        </w:rPr>
        <w:t>CycleEventTiming</w:t>
      </w:r>
      <w:bookmarkEnd w:id="30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lastRenderedPageBreak/>
        <w:t>Identifies a repeating pattern to the intended time periods such as the number of occurrences in a given time period, the days in a multi-day cycle, or a code representing the frequency of occurrence for a given cycle.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10" w:name="BKM_80DD38FB_C65D_4E28_811E_CEF870503E85"/>
      <w:bookmarkEnd w:id="31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that identifies the occurrence of daily life that determine timing.</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an example value set with codes taken from http://hl7.org/fhir/v3/TimingEvent:</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HS    </w:t>
            </w:r>
            <w:proofErr w:type="spellStart"/>
            <w:r>
              <w:rPr>
                <w:rFonts w:ascii="Times New Roman" w:eastAsia="Times New Roman" w:hAnsi="Times New Roman"/>
                <w:szCs w:val="24"/>
                <w:shd w:val="clear" w:color="auto" w:fill="auto"/>
                <w:lang w:val="en-US"/>
              </w:rPr>
              <w:t>HS</w:t>
            </w:r>
            <w:proofErr w:type="spellEnd"/>
            <w:r>
              <w:rPr>
                <w:rFonts w:ascii="Times New Roman" w:eastAsia="Times New Roman" w:hAnsi="Times New Roman"/>
                <w:szCs w:val="24"/>
                <w:shd w:val="clear" w:color="auto" w:fill="auto"/>
                <w:lang w:val="en-US"/>
              </w:rPr>
              <w:t xml:space="preserve">    event occurs [duration] before the hour of sleep (or trying to).</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WAKE    </w:t>
            </w:r>
            <w:proofErr w:type="spellStart"/>
            <w:r>
              <w:rPr>
                <w:rFonts w:ascii="Times New Roman" w:eastAsia="Times New Roman" w:hAnsi="Times New Roman"/>
                <w:szCs w:val="24"/>
                <w:shd w:val="clear" w:color="auto" w:fill="auto"/>
                <w:lang w:val="en-US"/>
              </w:rPr>
              <w:t>WAKE</w:t>
            </w:r>
            <w:proofErr w:type="spellEnd"/>
            <w:r>
              <w:rPr>
                <w:rFonts w:ascii="Times New Roman" w:eastAsia="Times New Roman" w:hAnsi="Times New Roman"/>
                <w:szCs w:val="24"/>
                <w:shd w:val="clear" w:color="auto" w:fill="auto"/>
                <w:lang w:val="en-US"/>
              </w:rPr>
              <w:t xml:space="preserve">    event occurs [duration] after waking.</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    </w:t>
            </w:r>
            <w:proofErr w:type="spellStart"/>
            <w:r>
              <w:rPr>
                <w:rFonts w:ascii="Times New Roman" w:eastAsia="Times New Roman" w:hAnsi="Times New Roman"/>
                <w:szCs w:val="24"/>
                <w:shd w:val="clear" w:color="auto" w:fill="auto"/>
                <w:lang w:val="en-US"/>
              </w:rPr>
              <w:t>AC</w:t>
            </w:r>
            <w:proofErr w:type="spellEnd"/>
            <w:r>
              <w:rPr>
                <w:rFonts w:ascii="Times New Roman" w:eastAsia="Times New Roman" w:hAnsi="Times New Roman"/>
                <w:szCs w:val="24"/>
                <w:shd w:val="clear" w:color="auto" w:fill="auto"/>
                <w:lang w:val="en-US"/>
              </w:rPr>
              <w:t xml:space="preserve">    event occurs [duration] before a meal (from the Latin ante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ACM    </w:t>
            </w:r>
            <w:proofErr w:type="spellStart"/>
            <w:r>
              <w:rPr>
                <w:rFonts w:ascii="Times New Roman" w:eastAsia="Times New Roman" w:hAnsi="Times New Roman"/>
                <w:szCs w:val="24"/>
                <w:shd w:val="clear" w:color="auto" w:fill="auto"/>
                <w:lang w:val="en-US"/>
              </w:rPr>
              <w:t>ACM</w:t>
            </w:r>
            <w:proofErr w:type="spellEnd"/>
            <w:r>
              <w:rPr>
                <w:rFonts w:ascii="Times New Roman" w:eastAsia="Times New Roman" w:hAnsi="Times New Roman"/>
                <w:szCs w:val="24"/>
                <w:shd w:val="clear" w:color="auto" w:fill="auto"/>
                <w:lang w:val="en-US"/>
              </w:rPr>
              <w:t xml:space="preserve">    event occurs [duration] before breakfast (from the Latin ante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matutinus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ACD    </w:t>
            </w:r>
            <w:proofErr w:type="spellStart"/>
            <w:r>
              <w:rPr>
                <w:rFonts w:ascii="Times New Roman" w:eastAsia="Times New Roman" w:hAnsi="Times New Roman"/>
                <w:szCs w:val="24"/>
                <w:shd w:val="clear" w:color="auto" w:fill="auto"/>
                <w:lang w:val="en-US"/>
              </w:rPr>
              <w:t>ACD</w:t>
            </w:r>
            <w:proofErr w:type="spellEnd"/>
            <w:r>
              <w:rPr>
                <w:rFonts w:ascii="Times New Roman" w:eastAsia="Times New Roman" w:hAnsi="Times New Roman"/>
                <w:szCs w:val="24"/>
                <w:shd w:val="clear" w:color="auto" w:fill="auto"/>
                <w:lang w:val="en-US"/>
              </w:rPr>
              <w:t xml:space="preserve">    event occurs [duration] before lunch (from the Latin ante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diurnus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ACV    </w:t>
            </w:r>
            <w:proofErr w:type="spellStart"/>
            <w:r>
              <w:rPr>
                <w:rFonts w:ascii="Times New Roman" w:eastAsia="Times New Roman" w:hAnsi="Times New Roman"/>
                <w:szCs w:val="24"/>
                <w:shd w:val="clear" w:color="auto" w:fill="auto"/>
                <w:lang w:val="en-US"/>
              </w:rPr>
              <w:t>ACV</w:t>
            </w:r>
            <w:proofErr w:type="spellEnd"/>
            <w:r>
              <w:rPr>
                <w:rFonts w:ascii="Times New Roman" w:eastAsia="Times New Roman" w:hAnsi="Times New Roman"/>
                <w:szCs w:val="24"/>
                <w:shd w:val="clear" w:color="auto" w:fill="auto"/>
                <w:lang w:val="en-US"/>
              </w:rPr>
              <w:t xml:space="preserve">    event occurs [duration] before dinner (from the Latin ante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vespertinus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PC    </w:t>
            </w:r>
            <w:proofErr w:type="spellStart"/>
            <w:r>
              <w:rPr>
                <w:rFonts w:ascii="Times New Roman" w:eastAsia="Times New Roman" w:hAnsi="Times New Roman"/>
                <w:szCs w:val="24"/>
                <w:shd w:val="clear" w:color="auto" w:fill="auto"/>
                <w:lang w:val="en-US"/>
              </w:rPr>
              <w:t>PC</w:t>
            </w:r>
            <w:proofErr w:type="spellEnd"/>
            <w:r>
              <w:rPr>
                <w:rFonts w:ascii="Times New Roman" w:eastAsia="Times New Roman" w:hAnsi="Times New Roman"/>
                <w:szCs w:val="24"/>
                <w:shd w:val="clear" w:color="auto" w:fill="auto"/>
                <w:lang w:val="en-US"/>
              </w:rPr>
              <w:t xml:space="preserve">    event occurs [duration] after a meal (from the Latin post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PCM    </w:t>
            </w:r>
            <w:proofErr w:type="spellStart"/>
            <w:r>
              <w:rPr>
                <w:rFonts w:ascii="Times New Roman" w:eastAsia="Times New Roman" w:hAnsi="Times New Roman"/>
                <w:szCs w:val="24"/>
                <w:shd w:val="clear" w:color="auto" w:fill="auto"/>
                <w:lang w:val="en-US"/>
              </w:rPr>
              <w:t>PCM</w:t>
            </w:r>
            <w:proofErr w:type="spellEnd"/>
            <w:r>
              <w:rPr>
                <w:rFonts w:ascii="Times New Roman" w:eastAsia="Times New Roman" w:hAnsi="Times New Roman"/>
                <w:szCs w:val="24"/>
                <w:shd w:val="clear" w:color="auto" w:fill="auto"/>
                <w:lang w:val="en-US"/>
              </w:rPr>
              <w:t xml:space="preserve">    event occurs [duration] after breakfast (from the Latin post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matutinus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PCD    </w:t>
            </w:r>
            <w:proofErr w:type="spellStart"/>
            <w:r>
              <w:rPr>
                <w:rFonts w:ascii="Times New Roman" w:eastAsia="Times New Roman" w:hAnsi="Times New Roman"/>
                <w:szCs w:val="24"/>
                <w:shd w:val="clear" w:color="auto" w:fill="auto"/>
                <w:lang w:val="en-US"/>
              </w:rPr>
              <w:t>PCD</w:t>
            </w:r>
            <w:proofErr w:type="spellEnd"/>
            <w:r>
              <w:rPr>
                <w:rFonts w:ascii="Times New Roman" w:eastAsia="Times New Roman" w:hAnsi="Times New Roman"/>
                <w:szCs w:val="24"/>
                <w:shd w:val="clear" w:color="auto" w:fill="auto"/>
                <w:lang w:val="en-US"/>
              </w:rPr>
              <w:t xml:space="preserve">    event occurs [duration] after lunch (from the Latin post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diurnus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PCV    </w:t>
            </w:r>
            <w:proofErr w:type="spellStart"/>
            <w:r>
              <w:rPr>
                <w:rFonts w:ascii="Times New Roman" w:eastAsia="Times New Roman" w:hAnsi="Times New Roman"/>
                <w:szCs w:val="24"/>
                <w:shd w:val="clear" w:color="auto" w:fill="auto"/>
                <w:lang w:val="en-US"/>
              </w:rPr>
              <w:t>PCV</w:t>
            </w:r>
            <w:proofErr w:type="spellEnd"/>
            <w:r>
              <w:rPr>
                <w:rFonts w:ascii="Times New Roman" w:eastAsia="Times New Roman" w:hAnsi="Times New Roman"/>
                <w:szCs w:val="24"/>
                <w:shd w:val="clear" w:color="auto" w:fill="auto"/>
                <w:lang w:val="en-US"/>
              </w:rPr>
              <w:t xml:space="preserve">    event occurs [duration] after dinner (from the Latin post </w:t>
            </w:r>
            <w:proofErr w:type="spellStart"/>
            <w:r>
              <w:rPr>
                <w:rFonts w:ascii="Times New Roman" w:eastAsia="Times New Roman" w:hAnsi="Times New Roman"/>
                <w:sz w:val="22"/>
                <w:szCs w:val="24"/>
                <w:shd w:val="clear" w:color="auto" w:fill="auto"/>
                <w:lang w:val="en-US"/>
              </w:rPr>
              <w:t>cibus</w:t>
            </w:r>
            <w:proofErr w:type="spellEnd"/>
            <w:r>
              <w:rPr>
                <w:rFonts w:ascii="Times New Roman" w:eastAsia="Times New Roman" w:hAnsi="Times New Roman"/>
                <w:sz w:val="22"/>
                <w:szCs w:val="24"/>
                <w:shd w:val="clear" w:color="auto" w:fill="auto"/>
                <w:lang w:val="en-US"/>
              </w:rPr>
              <w:t xml:space="preserve"> </w:t>
            </w:r>
            <w:proofErr w:type="spellStart"/>
            <w:r>
              <w:rPr>
                <w:rFonts w:ascii="Times New Roman" w:eastAsia="Times New Roman" w:hAnsi="Times New Roman"/>
                <w:sz w:val="22"/>
                <w:szCs w:val="24"/>
                <w:shd w:val="clear" w:color="auto" w:fill="auto"/>
                <w:lang w:val="en-US"/>
              </w:rPr>
              <w:t>vespertinus</w:t>
            </w:r>
            <w:proofErr w:type="spellEnd"/>
            <w:r>
              <w:rPr>
                <w:rFonts w:ascii="Times New Roman" w:eastAsia="Times New Roman" w:hAnsi="Times New Roman"/>
                <w:sz w:val="22"/>
                <w:szCs w:val="24"/>
                <w:shd w:val="clear" w:color="auto" w:fill="auto"/>
                <w:lang w:val="en-US"/>
              </w:rPr>
              <w:t>).</w:t>
            </w:r>
          </w:p>
        </w:tc>
      </w:tr>
      <w:bookmarkEnd w:id="309"/>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11" w:name="_Toc394670645"/>
      <w:bookmarkStart w:id="312" w:name="BKM_71D3FE18_1F0A_49B9_BAFD_68D96B9A32C9"/>
      <w:r>
        <w:rPr>
          <w:rFonts w:eastAsia="Times New Roman"/>
          <w:bCs w:val="0"/>
          <w:szCs w:val="24"/>
          <w:u w:color="000000"/>
          <w:shd w:val="clear" w:color="auto" w:fill="auto"/>
          <w:lang w:val="en-US"/>
        </w:rPr>
        <w:t>Participant</w:t>
      </w:r>
      <w:bookmarkEnd w:id="31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Person playing a specified role in an action.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13" w:name="BKM_EEB5A566_6D4F_4E0B_96FB_31B58E7D16EE"/>
      <w:bookmarkEnd w:id="31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individual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healthcare professional or related person participating in the encounter.</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14" w:name="BKM_8D9A4D16_A7C0_44F5_8155_9BA010E6D8F3"/>
            <w:proofErr w:type="spellStart"/>
            <w:r>
              <w:rPr>
                <w:rFonts w:ascii="Times New Roman" w:eastAsia="Times New Roman" w:hAnsi="Times New Roman"/>
                <w:szCs w:val="24"/>
                <w:shd w:val="clear" w:color="auto" w:fill="auto"/>
                <w:lang w:val="en-US"/>
              </w:rPr>
              <w:t>participantRole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 of participant in encounter, e.g., admitter, attending, primary care physician</w:t>
            </w:r>
          </w:p>
        </w:tc>
        <w:bookmarkEnd w:id="314"/>
      </w:tr>
      <w:bookmarkEnd w:id="31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15" w:name="_Toc394670646"/>
      <w:bookmarkStart w:id="316" w:name="BKM_71F91839_4E97_4A14_8ECE_1B5118341BD3"/>
      <w:proofErr w:type="spellStart"/>
      <w:r>
        <w:rPr>
          <w:rFonts w:eastAsia="Times New Roman"/>
          <w:bCs w:val="0"/>
          <w:szCs w:val="24"/>
          <w:u w:color="000000"/>
          <w:shd w:val="clear" w:color="auto" w:fill="auto"/>
          <w:lang w:val="en-US"/>
        </w:rPr>
        <w:t>RecurringEvent</w:t>
      </w:r>
      <w:bookmarkEnd w:id="315"/>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timing as a number of times the event occurs in the </w:t>
      </w:r>
      <w:proofErr w:type="spellStart"/>
      <w:r>
        <w:rPr>
          <w:rFonts w:ascii="Times New Roman" w:eastAsia="Times New Roman" w:hAnsi="Times New Roman"/>
          <w:szCs w:val="24"/>
          <w:shd w:val="clear" w:color="auto" w:fill="auto"/>
          <w:lang w:val="en-US"/>
        </w:rPr>
        <w:t>cycleLength</w:t>
      </w:r>
      <w:proofErr w:type="spellEnd"/>
      <w:r>
        <w:rPr>
          <w:rFonts w:ascii="Times New Roman" w:eastAsia="Times New Roman" w:hAnsi="Times New Roman"/>
          <w:szCs w:val="24"/>
          <w:shd w:val="clear" w:color="auto" w:fill="auto"/>
          <w:lang w:val="en-US"/>
        </w:rPr>
        <w:t xml:space="preserve"> and whether the time interval is important.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For instance, if the cycle length is 24 hours, the </w:t>
      </w:r>
      <w:proofErr w:type="spellStart"/>
      <w:r>
        <w:rPr>
          <w:rFonts w:ascii="Times New Roman" w:eastAsia="Times New Roman" w:hAnsi="Times New Roman"/>
          <w:szCs w:val="24"/>
          <w:shd w:val="clear" w:color="auto" w:fill="auto"/>
          <w:lang w:val="en-US"/>
        </w:rPr>
        <w:t>frequencyPerCycle</w:t>
      </w:r>
      <w:proofErr w:type="spellEnd"/>
      <w:r>
        <w:rPr>
          <w:rFonts w:ascii="Times New Roman" w:eastAsia="Times New Roman" w:hAnsi="Times New Roman"/>
          <w:szCs w:val="24"/>
          <w:shd w:val="clear" w:color="auto" w:fill="auto"/>
          <w:lang w:val="en-US"/>
        </w:rPr>
        <w:t xml:space="preserve"> is 3 and the </w:t>
      </w:r>
      <w:proofErr w:type="spellStart"/>
      <w:r>
        <w:rPr>
          <w:rFonts w:ascii="Times New Roman" w:eastAsia="Times New Roman" w:hAnsi="Times New Roman"/>
          <w:szCs w:val="24"/>
          <w:shd w:val="clear" w:color="auto" w:fill="auto"/>
          <w:lang w:val="en-US"/>
        </w:rPr>
        <w:t>intervalIsImportant</w:t>
      </w:r>
      <w:proofErr w:type="spellEnd"/>
      <w:r>
        <w:rPr>
          <w:rFonts w:ascii="Times New Roman" w:eastAsia="Times New Roman" w:hAnsi="Times New Roman"/>
          <w:szCs w:val="24"/>
          <w:shd w:val="clear" w:color="auto" w:fill="auto"/>
          <w:lang w:val="en-US"/>
        </w:rPr>
        <w:t xml:space="preserve"> is true, this is equivalent to stating that the event should occur every 8 hours (Q8H).</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17" w:name="BKM_3DD277B3_A515_4243_93AE_9646FCD4ACC2"/>
      <w:bookmarkEnd w:id="31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frequencyPerCycle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how often the event should occur. If one specifies a range for </w:t>
            </w:r>
            <w:proofErr w:type="spellStart"/>
            <w:r>
              <w:rPr>
                <w:rFonts w:ascii="Times New Roman" w:eastAsia="Times New Roman" w:hAnsi="Times New Roman"/>
                <w:szCs w:val="24"/>
                <w:shd w:val="clear" w:color="auto" w:fill="auto"/>
                <w:lang w:val="en-US"/>
              </w:rPr>
              <w:t>frequencyPerCycle</w:t>
            </w:r>
            <w:proofErr w:type="spellEnd"/>
            <w:r>
              <w:rPr>
                <w:rFonts w:ascii="Times New Roman" w:eastAsia="Times New Roman" w:hAnsi="Times New Roman"/>
                <w:szCs w:val="24"/>
                <w:shd w:val="clear" w:color="auto" w:fill="auto"/>
                <w:lang w:val="en-US"/>
              </w:rPr>
              <w:t xml:space="preserve">, it shall be </w:t>
            </w:r>
            <w:r>
              <w:rPr>
                <w:rFonts w:ascii="Times New Roman" w:eastAsia="Times New Roman" w:hAnsi="Times New Roman"/>
                <w:szCs w:val="24"/>
                <w:shd w:val="clear" w:color="auto" w:fill="auto"/>
                <w:lang w:val="en-US"/>
              </w:rPr>
              <w:lastRenderedPageBreak/>
              <w:t>interpreted as a frequency which may range from Low to High.</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18" w:name="BKM_A17198B2_86BC_490A_AE0F_5AAF16745335"/>
            <w:proofErr w:type="spellStart"/>
            <w:r>
              <w:rPr>
                <w:rFonts w:ascii="Times New Roman" w:eastAsia="Times New Roman" w:hAnsi="Times New Roman"/>
                <w:szCs w:val="24"/>
                <w:shd w:val="clear" w:color="auto" w:fill="auto"/>
                <w:lang w:val="en-US"/>
              </w:rPr>
              <w:lastRenderedPageBreak/>
              <w:t>intervalIsImportant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whether a fixed interval between occurrences is important when true.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instance, every 8 hours may mean:</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Q8H - the interval between each occurrence has to be 8 hours (</w:t>
            </w:r>
            <w:proofErr w:type="spellStart"/>
            <w:r>
              <w:rPr>
                <w:rFonts w:ascii="Times New Roman" w:eastAsia="Times New Roman" w:hAnsi="Times New Roman"/>
                <w:szCs w:val="24"/>
                <w:shd w:val="clear" w:color="auto" w:fill="auto"/>
                <w:lang w:val="en-US"/>
              </w:rPr>
              <w:t>intervalIsImportant</w:t>
            </w:r>
            <w:proofErr w:type="spellEnd"/>
            <w:r>
              <w:rPr>
                <w:rFonts w:ascii="Times New Roman" w:eastAsia="Times New Roman" w:hAnsi="Times New Roman"/>
                <w:szCs w:val="24"/>
                <w:shd w:val="clear" w:color="auto" w:fill="auto"/>
                <w:lang w:val="en-US"/>
              </w:rPr>
              <w:t xml:space="preserve"> = true)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TID - the occurrence should happen 3 times within a 24 hour period but could occur with meals or when the patient is awake, etc... (</w:t>
            </w:r>
            <w:proofErr w:type="spellStart"/>
            <w:r>
              <w:rPr>
                <w:rFonts w:ascii="Times New Roman" w:eastAsia="Times New Roman" w:hAnsi="Times New Roman"/>
                <w:szCs w:val="24"/>
                <w:shd w:val="clear" w:color="auto" w:fill="auto"/>
                <w:lang w:val="en-US"/>
              </w:rPr>
              <w:t>intervalIsImportant</w:t>
            </w:r>
            <w:proofErr w:type="spellEnd"/>
            <w:r>
              <w:rPr>
                <w:rFonts w:ascii="Times New Roman" w:eastAsia="Times New Roman" w:hAnsi="Times New Roman"/>
                <w:szCs w:val="24"/>
                <w:shd w:val="clear" w:color="auto" w:fill="auto"/>
                <w:lang w:val="en-US"/>
              </w:rPr>
              <w:t xml:space="preserve"> = false)</w:t>
            </w:r>
          </w:p>
        </w:tc>
        <w:bookmarkEnd w:id="318"/>
      </w:tr>
      <w:bookmarkEnd w:id="31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19" w:name="_Toc394670647"/>
      <w:bookmarkStart w:id="320" w:name="BKM_12A3AF5B_F2F6_4C90_A92F_4D77BFC03627"/>
      <w:r>
        <w:rPr>
          <w:rFonts w:eastAsia="Times New Roman"/>
          <w:bCs w:val="0"/>
          <w:szCs w:val="24"/>
          <w:u w:color="000000"/>
          <w:shd w:val="clear" w:color="auto" w:fill="auto"/>
          <w:lang w:val="en-US"/>
        </w:rPr>
        <w:t>Schedule</w:t>
      </w:r>
      <w:bookmarkEnd w:id="319"/>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recurrence pattern of events, e.g., three times a day after meals.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schedule can be either a list of 'calendar time' events - periods on which the event ought to occur, or a single event with repeating criteria, or just repeating criteria with no actual event as represented by the 'cycle' concept and attribute.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21" w:name="BKM_E0FFD482_DBEA_4D6A_BCFE_3F16B4461FB6"/>
      <w:bookmarkEnd w:id="32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a repeating pattern to the intended time periods.</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present, the </w:t>
            </w:r>
            <w:proofErr w:type="spellStart"/>
            <w:r>
              <w:rPr>
                <w:rFonts w:ascii="Times New Roman" w:eastAsia="Times New Roman" w:hAnsi="Times New Roman"/>
                <w:szCs w:val="24"/>
                <w:shd w:val="clear" w:color="auto" w:fill="auto"/>
                <w:lang w:val="en-US"/>
              </w:rPr>
              <w:t>Schedule.event</w:t>
            </w:r>
            <w:proofErr w:type="spellEnd"/>
            <w:r>
              <w:rPr>
                <w:rFonts w:ascii="Times New Roman" w:eastAsia="Times New Roman" w:hAnsi="Times New Roman"/>
                <w:szCs w:val="24"/>
                <w:shd w:val="clear" w:color="auto" w:fill="auto"/>
                <w:lang w:val="en-US"/>
              </w:rPr>
              <w:t xml:space="preserve"> indicates the time of the first occurrence.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22" w:name="BKM_8A62F0A6_76E8_41B5_B954_422D79B2C085"/>
            <w:r>
              <w:rPr>
                <w:rFonts w:ascii="Times New Roman" w:eastAsia="Times New Roman" w:hAnsi="Times New Roman"/>
                <w:szCs w:val="24"/>
                <w:shd w:val="clear" w:color="auto" w:fill="auto"/>
                <w:lang w:val="en-US"/>
              </w:rPr>
              <w:t>event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specific time periods when the event should occur.</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Some schedules are just explicit lists of times.</w:t>
            </w:r>
          </w:p>
        </w:tc>
        <w:bookmarkEnd w:id="322"/>
      </w:tr>
      <w:bookmarkEnd w:id="320"/>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shd w:val="clear" w:color="auto" w:fill="auto"/>
          <w:lang w:val="en-US"/>
        </w:rPr>
      </w:pPr>
      <w:bookmarkStart w:id="323" w:name="_Toc394670648"/>
      <w:bookmarkStart w:id="324" w:name="ENTITY"/>
      <w:bookmarkStart w:id="325" w:name="BKM_95ED8F16_9C90_4079_BCC8_D3D9F9B97D75"/>
      <w:r>
        <w:rPr>
          <w:rFonts w:eastAsia="Times New Roman"/>
          <w:bCs w:val="0"/>
          <w:szCs w:val="24"/>
          <w:shd w:val="clear" w:color="auto" w:fill="auto"/>
          <w:lang w:val="en-US"/>
        </w:rPr>
        <w:t>entity</w:t>
      </w:r>
      <w:bookmarkEnd w:id="323"/>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common</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326" w:name="BKM_B39B518B_C77A_487F_838D_713C6DC4B461"/>
      <w:r>
        <w:rPr>
          <w:rFonts w:eastAsia="Times New Roman"/>
          <w:noProof/>
          <w:color w:val="auto"/>
          <w:szCs w:val="24"/>
          <w:highlight w:val="white"/>
          <w:lang w:val="en-US"/>
        </w:rPr>
        <w:lastRenderedPageBreak/>
        <w:drawing>
          <wp:inline distT="0" distB="0" distL="0" distR="0">
            <wp:extent cx="5981700"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1700" cy="2333625"/>
                    </a:xfrm>
                    <a:prstGeom prst="rect">
                      <a:avLst/>
                    </a:prstGeom>
                    <a:noFill/>
                    <a:ln>
                      <a:noFill/>
                    </a:ln>
                  </pic:spPr>
                </pic:pic>
              </a:graphicData>
            </a:graphic>
          </wp:inline>
        </w:drawing>
      </w:r>
      <w:bookmarkEnd w:id="326"/>
    </w:p>
    <w:p w:rsidR="00850AD9" w:rsidRDefault="001274C1" w:rsidP="008E43FA">
      <w:pPr>
        <w:pStyle w:val="Heading3"/>
        <w:rPr>
          <w:rFonts w:eastAsia="Times New Roman"/>
          <w:bCs w:val="0"/>
          <w:iCs/>
          <w:szCs w:val="24"/>
          <w:u w:color="000000"/>
          <w:shd w:val="clear" w:color="auto" w:fill="auto"/>
          <w:lang w:val="en-US"/>
        </w:rPr>
      </w:pPr>
      <w:bookmarkStart w:id="327" w:name="_Toc394670649"/>
      <w:bookmarkStart w:id="328" w:name="BKM_C67E3C20_0B5F_4AD9_AFE6_BBD7D018F899"/>
      <w:proofErr w:type="spellStart"/>
      <w:r>
        <w:rPr>
          <w:rFonts w:eastAsia="Times New Roman"/>
          <w:bCs w:val="0"/>
          <w:iCs/>
          <w:szCs w:val="24"/>
          <w:u w:color="000000"/>
          <w:shd w:val="clear" w:color="auto" w:fill="auto"/>
          <w:lang w:val="en-US"/>
        </w:rPr>
        <w:t>ComputerSystem</w:t>
      </w:r>
      <w:bookmarkEnd w:id="32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29" w:name="BKM_144DA816_7934_42DD_BC99_2327A2EED761"/>
      <w:bookmarkEnd w:id="3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name or label assigned to this system. </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0" w:name="BKM_0232CDF9_9FA0_4E79_8E8E_AB29837A795C"/>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represents the type of computer system.</w:t>
            </w:r>
          </w:p>
        </w:tc>
        <w:bookmarkEnd w:id="330"/>
      </w:tr>
      <w:bookmarkEnd w:id="32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31" w:name="_Toc394670650"/>
      <w:bookmarkStart w:id="332" w:name="BKM_4D93C489_EBFF_47D8_A57A_C59D580AA9A5"/>
      <w:r>
        <w:rPr>
          <w:rFonts w:eastAsia="Times New Roman"/>
          <w:bCs w:val="0"/>
          <w:iCs/>
          <w:szCs w:val="24"/>
          <w:u w:color="000000"/>
          <w:shd w:val="clear" w:color="auto" w:fill="auto"/>
          <w:lang w:val="en-US"/>
        </w:rPr>
        <w:t>Device</w:t>
      </w:r>
      <w:bookmarkEnd w:id="33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This element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33" w:name="BKM_24C68CF9_B9DD_49B9_9307_724ACAE31140"/>
      <w:bookmarkEnd w:id="33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resource may be found in a literal location (i.e. GPS coordinates), a logical place (i.e. "in/with the patient"), or a coded location.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4" w:name="BKM_0FFDE811_4E88_4948_A1AB_BEDCEC18D61A"/>
            <w:r>
              <w:rPr>
                <w:rFonts w:ascii="Times New Roman" w:eastAsia="Times New Roman" w:hAnsi="Times New Roman"/>
                <w:szCs w:val="24"/>
                <w:shd w:val="clear" w:color="auto" w:fill="auto"/>
                <w:lang w:val="en-US"/>
              </w:rPr>
              <w:t>model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Model identifier assigned by the manufacturer </w:t>
            </w:r>
          </w:p>
        </w:tc>
        <w:bookmarkEnd w:id="33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5" w:name="BKM_333F76DB_E4D3_49CE_9FAB_66A413AE42EA"/>
            <w:r>
              <w:rPr>
                <w:rFonts w:ascii="Times New Roman" w:eastAsia="Times New Roman" w:hAnsi="Times New Roman"/>
                <w:szCs w:val="24"/>
                <w:shd w:val="clear" w:color="auto" w:fill="auto"/>
                <w:lang w:val="en-US"/>
              </w:rPr>
              <w:t>owner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Information collected from a consumer, patient, or family member about their perception of the care they received or from a care giver about the care provided.</w:t>
            </w:r>
          </w:p>
        </w:tc>
        <w:bookmarkEnd w:id="33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6" w:name="BKM_4D322768_DC56_4AE7_B00A_D0A8190C15B9"/>
            <w:r>
              <w:rPr>
                <w:rFonts w:ascii="Times New Roman" w:eastAsia="Times New Roman" w:hAnsi="Times New Roman"/>
                <w:szCs w:val="24"/>
                <w:shd w:val="clear" w:color="auto" w:fill="auto"/>
                <w:lang w:val="en-US"/>
              </w:rPr>
              <w:t>patient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 information, if the device is affixed to a person.</w:t>
            </w:r>
          </w:p>
        </w:tc>
        <w:bookmarkEnd w:id="33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7" w:name="BKM_9FFD9357_157A_454D_AEEB_5E89BDE980A8"/>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the type of device supplied with as much specificity as available.  E.g., wheelchair</w:t>
            </w:r>
          </w:p>
        </w:tc>
        <w:bookmarkEnd w:id="33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8" w:name="BKM_5050FF3F_6CEF_417F_A80D_C2C256415881"/>
            <w:proofErr w:type="spellStart"/>
            <w:r>
              <w:rPr>
                <w:rFonts w:ascii="Times New Roman" w:eastAsia="Times New Roman" w:hAnsi="Times New Roman"/>
                <w:szCs w:val="24"/>
                <w:shd w:val="clear" w:color="auto" w:fill="auto"/>
                <w:lang w:val="en-US"/>
              </w:rPr>
              <w:t>udi</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FDA Mandated Unique Device Identifier. Use the human readable information (the content that the user sees, which is sometimes different to the exact syntax represented in the barcode) - see </w:t>
            </w:r>
            <w:r>
              <w:rPr>
                <w:rFonts w:ascii="Times New Roman" w:eastAsia="Times New Roman" w:hAnsi="Times New Roman"/>
                <w:szCs w:val="24"/>
                <w:shd w:val="clear" w:color="auto" w:fill="auto"/>
                <w:lang w:val="en-US"/>
              </w:rPr>
              <w:lastRenderedPageBreak/>
              <w:t>http://www.fda.gov/MedicalDevices/DeviceRegulationandGuidance/UniqueDeviceIdentification/default.htm.</w:t>
            </w:r>
          </w:p>
        </w:tc>
        <w:bookmarkEnd w:id="33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9" w:name="BKM_3B6A1C65_502B_4BB2_8F35_4A26F5AC1AD2"/>
            <w:proofErr w:type="spellStart"/>
            <w:r>
              <w:rPr>
                <w:rFonts w:ascii="Times New Roman" w:eastAsia="Times New Roman" w:hAnsi="Times New Roman"/>
                <w:szCs w:val="24"/>
                <w:shd w:val="clear" w:color="auto" w:fill="auto"/>
                <w:lang w:val="en-US"/>
              </w:rPr>
              <w:lastRenderedPageBreak/>
              <w:t>url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network address on which the device may be contacted directly.</w:t>
            </w:r>
          </w:p>
        </w:tc>
        <w:bookmarkEnd w:id="33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40" w:name="BKM_7C1B9DF4_EEBF_4E69_85EE_279CD454BA65"/>
            <w:r>
              <w:rPr>
                <w:rFonts w:ascii="Times New Roman" w:eastAsia="Times New Roman" w:hAnsi="Times New Roman"/>
                <w:szCs w:val="24"/>
                <w:shd w:val="clear" w:color="auto" w:fill="auto"/>
                <w:lang w:val="en-US"/>
              </w:rPr>
              <w:t>version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device, if the device has multiple releases under the same model, or if the device is software or carries firmware.</w:t>
            </w:r>
          </w:p>
        </w:tc>
        <w:bookmarkEnd w:id="340"/>
      </w:tr>
      <w:bookmarkEnd w:id="33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41" w:name="_Toc394670651"/>
      <w:bookmarkStart w:id="342" w:name="BKM_2322E9DA_443D_406A_BD3F_BB14A838EDF7"/>
      <w:r>
        <w:rPr>
          <w:rFonts w:eastAsia="Times New Roman"/>
          <w:bCs w:val="0"/>
          <w:iCs/>
          <w:szCs w:val="24"/>
          <w:u w:color="000000"/>
          <w:shd w:val="clear" w:color="auto" w:fill="auto"/>
          <w:lang w:val="en-US"/>
        </w:rPr>
        <w:t>Entity</w:t>
      </w:r>
      <w:bookmarkEnd w:id="34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physical thing, group of physical things or an organization. It is a concrete class that can be used as is or specialized as needed.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43" w:name="BKM_D3B3502F_2BEA_46F1_91EC_0D2852C63C2F"/>
      <w:bookmarkEnd w:id="34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characteristic</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EntityCharacteristic</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characteristics of this entity.</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44" w:name="BKM_963A4CC2_4684_4A1C_8125_4C246977F5D7"/>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The entity's unique identifier.  Used for internal tracking purposes.  It must be provided if user wants it returned as part of any output, otherwise it will be auto-generated, if needed, by CDS system.  Does not need to be the entity's "real" identifier. </w:t>
            </w:r>
          </w:p>
        </w:tc>
        <w:bookmarkEnd w:id="34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45" w:name="BKM_9BDF6448_5179_418E_A3CA_E793FE92A541"/>
            <w:proofErr w:type="spellStart"/>
            <w:r>
              <w:rPr>
                <w:rFonts w:ascii="Times New Roman" w:eastAsia="Times New Roman" w:hAnsi="Times New Roman"/>
                <w:szCs w:val="24"/>
                <w:shd w:val="clear" w:color="auto" w:fill="auto"/>
                <w:lang w:val="en-US"/>
              </w:rPr>
              <w:t>profileId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Entity. If there are multiple templates specified for the element, then the element must satisfy ALL constraints defined in ANY template at that level.</w:t>
            </w:r>
          </w:p>
        </w:tc>
        <w:bookmarkEnd w:id="345"/>
      </w:tr>
      <w:bookmarkEnd w:id="34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46" w:name="_Toc394670652"/>
      <w:bookmarkStart w:id="347" w:name="BKM_2AAB3486_C27B_4BB0_B4B6_E9FD558BCD6A"/>
      <w:proofErr w:type="spellStart"/>
      <w:r>
        <w:rPr>
          <w:rFonts w:eastAsia="Times New Roman"/>
          <w:bCs w:val="0"/>
          <w:iCs/>
          <w:szCs w:val="24"/>
          <w:u w:color="000000"/>
          <w:shd w:val="clear" w:color="auto" w:fill="auto"/>
          <w:lang w:val="en-US"/>
        </w:rPr>
        <w:t>EntityCharacteristic</w:t>
      </w:r>
      <w:bookmarkEnd w:id="34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Specific factors about a patient, clinician, provider, or facility. Included are demographics,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 Preferences are choices made by patients and their caregivers relative to options for care or treatment (including scheduling, care experience, and meeting of personal health goals) and the sharing and disclosure of their health information. In the quality data element the attribute source is used to indicate whether it relates to the patient or the provider</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48" w:name="BKM_A09F3FE6_105A_41E3_9A4E_3F08B568D98E"/>
      <w:bookmarkEnd w:id="34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specifying the characteristic or feature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49" w:name="BKM_187F04AC_DA31_40D4_B65E_B8277CF3E76F"/>
            <w:r>
              <w:rPr>
                <w:rFonts w:ascii="Times New Roman" w:eastAsia="Times New Roman" w:hAnsi="Times New Roman"/>
                <w:szCs w:val="24"/>
                <w:shd w:val="clear" w:color="auto" w:fill="auto"/>
                <w:lang w:val="en-US"/>
              </w:rPr>
              <w:t>presence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characteristic is present or absent</w:t>
            </w:r>
          </w:p>
        </w:tc>
        <w:bookmarkEnd w:id="349"/>
      </w:tr>
      <w:bookmarkEnd w:id="34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50" w:name="_Toc394670653"/>
      <w:bookmarkStart w:id="351" w:name="BKM_55B06D0E_3FE2_4B76_AEE9_405437C98DFE"/>
      <w:r>
        <w:rPr>
          <w:rFonts w:eastAsia="Times New Roman"/>
          <w:bCs w:val="0"/>
          <w:iCs/>
          <w:szCs w:val="24"/>
          <w:u w:color="000000"/>
          <w:shd w:val="clear" w:color="auto" w:fill="auto"/>
          <w:lang w:val="en-US"/>
        </w:rPr>
        <w:t>Location</w:t>
      </w:r>
      <w:bookmarkEnd w:id="350"/>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Details for a physical place where services are provided and resources and participants may be stored, found, contained or accommodated.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of Locations are: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Building, ward, corridor or room</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Freezer, incubator</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Vehicle or lift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Home, shed, or a garage</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Road, parking place, a park</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52" w:name="BKM_D5BB3C50_0A52_408C_A9EB_DAD87F1F922F"/>
      <w:bookmarkEnd w:id="35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address for the location.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53" w:name="BKM_10629A90_17B9_4A13_AA8D_3A7876AFC2F9"/>
            <w:r>
              <w:rPr>
                <w:rFonts w:ascii="Times New Roman" w:eastAsia="Times New Roman" w:hAnsi="Times New Roman"/>
                <w:szCs w:val="24"/>
                <w:shd w:val="clear" w:color="auto" w:fill="auto"/>
                <w:lang w:val="en-US"/>
              </w:rPr>
              <w:t>function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type of function performed at the location.</w:t>
            </w:r>
          </w:p>
        </w:tc>
        <w:bookmarkEnd w:id="35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54" w:name="BKM_01AF4E3C_6A2C_4F2C_AB55_8D6D452826B5"/>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for the location. Does not need to be unique.</w:t>
            </w:r>
          </w:p>
        </w:tc>
        <w:bookmarkEnd w:id="35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55" w:name="BKM_AC592CB9_7947_447E_88C9_C102769BE7A5"/>
            <w:proofErr w:type="spellStart"/>
            <w:r>
              <w:rPr>
                <w:rFonts w:ascii="Times New Roman" w:eastAsia="Times New Roman" w:hAnsi="Times New Roman"/>
                <w:szCs w:val="24"/>
                <w:shd w:val="clear" w:color="auto" w:fill="auto"/>
                <w:lang w:val="en-US"/>
              </w:rPr>
              <w:t>partOf</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Another Location which this Location is physically part of.</w:t>
            </w:r>
          </w:p>
        </w:tc>
        <w:bookmarkEnd w:id="35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56" w:name="BKM_93A45041_4195_46D5_A058_9E06764EEBB0"/>
            <w:r>
              <w:rPr>
                <w:rFonts w:ascii="Times New Roman" w:eastAsia="Times New Roman" w:hAnsi="Times New Roman"/>
                <w:szCs w:val="24"/>
                <w:shd w:val="clear" w:color="auto" w:fill="auto"/>
                <w:lang w:val="en-US"/>
              </w:rPr>
              <w:t>telecom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contact details of communication devices available at the location. This can include phone numbers, fax numbers, mobile numbers, email addresses and web sites.</w:t>
            </w:r>
          </w:p>
        </w:tc>
        <w:bookmarkEnd w:id="356"/>
      </w:tr>
      <w:bookmarkEnd w:id="35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57" w:name="_Toc394670654"/>
      <w:bookmarkStart w:id="358" w:name="BKM_B11DBFE6_624C_4B94_8BFD_B9A99C77E904"/>
      <w:proofErr w:type="spellStart"/>
      <w:r>
        <w:rPr>
          <w:rFonts w:eastAsia="Times New Roman"/>
          <w:bCs w:val="0"/>
          <w:iCs/>
          <w:szCs w:val="24"/>
          <w:u w:color="000000"/>
          <w:shd w:val="clear" w:color="auto" w:fill="auto"/>
          <w:lang w:val="en-US"/>
        </w:rPr>
        <w:t>ManufacturedProduct</w:t>
      </w:r>
      <w:bookmarkEnd w:id="35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a product used in the care of a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59" w:name="BKM_B0EB1A1A_1846_4EBE_8BCF_711BBEDB45B9"/>
      <w:bookmarkEnd w:id="35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 of expiry of this product (if applicable).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0" w:name="BKM_6924702A_E23F_4D70_8DF4_BE7273C7BAC0"/>
            <w:proofErr w:type="spellStart"/>
            <w:r>
              <w:rPr>
                <w:rFonts w:ascii="Times New Roman" w:eastAsia="Times New Roman" w:hAnsi="Times New Roman"/>
                <w:szCs w:val="24"/>
                <w:shd w:val="clear" w:color="auto" w:fill="auto"/>
                <w:lang w:val="en-US"/>
              </w:rPr>
              <w:t>lotNumber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Lot number assigned by the manufacturer.</w:t>
            </w:r>
          </w:p>
        </w:tc>
        <w:bookmarkEnd w:id="3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1" w:name="BKM_8AA5595D_0209_4D42_876F_9F7313C99D7E"/>
            <w:proofErr w:type="spellStart"/>
            <w:r>
              <w:rPr>
                <w:rFonts w:ascii="Times New Roman" w:eastAsia="Times New Roman" w:hAnsi="Times New Roman"/>
                <w:szCs w:val="24"/>
                <w:shd w:val="clear" w:color="auto" w:fill="auto"/>
                <w:lang w:val="en-US"/>
              </w:rPr>
              <w:t>manufacturerName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Name of the manufacturer of the product</w:t>
            </w:r>
          </w:p>
        </w:tc>
        <w:bookmarkEnd w:id="361"/>
      </w:tr>
      <w:bookmarkEnd w:id="35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62" w:name="_Toc394670655"/>
      <w:bookmarkStart w:id="363" w:name="BKM_628BFBAA_6800_43B6_A213_5E1E85DF1B11"/>
      <w:r>
        <w:rPr>
          <w:rFonts w:eastAsia="Times New Roman"/>
          <w:bCs w:val="0"/>
          <w:iCs/>
          <w:szCs w:val="24"/>
          <w:u w:color="000000"/>
          <w:shd w:val="clear" w:color="auto" w:fill="auto"/>
          <w:lang w:val="en-US"/>
        </w:rPr>
        <w:t>Medication</w:t>
      </w:r>
      <w:bookmarkEnd w:id="36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Primarily used for identification and definition of Medication, but also covers ingredients and packaging.</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64" w:name="BKM_254588D1_498E_4AD2_9E6D_A9C2F0E10DF7"/>
      <w:bookmarkEnd w:id="36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code (or set of codes) that identify this medication. Usage note: This could be a standard drug code such as a drug regulator code, </w:t>
            </w:r>
            <w:proofErr w:type="spellStart"/>
            <w:r>
              <w:rPr>
                <w:rFonts w:ascii="Times New Roman" w:eastAsia="Times New Roman" w:hAnsi="Times New Roman"/>
                <w:szCs w:val="24"/>
                <w:shd w:val="clear" w:color="auto" w:fill="auto"/>
                <w:lang w:val="en-US"/>
              </w:rPr>
              <w:t>RxNorm</w:t>
            </w:r>
            <w:proofErr w:type="spellEnd"/>
            <w:r>
              <w:rPr>
                <w:rFonts w:ascii="Times New Roman" w:eastAsia="Times New Roman" w:hAnsi="Times New Roman"/>
                <w:szCs w:val="24"/>
                <w:shd w:val="clear" w:color="auto" w:fill="auto"/>
                <w:lang w:val="en-US"/>
              </w:rPr>
              <w:t xml:space="preserve"> code, SNOMED CT code, etc. It could also be a local formulary code, optionally with translations to the standard drug codes.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5" w:name="BKM_7B9B5814_135C_43C8_8A72_3126581B5093"/>
            <w:r>
              <w:rPr>
                <w:rFonts w:ascii="Times New Roman" w:eastAsia="Times New Roman" w:hAnsi="Times New Roman"/>
                <w:szCs w:val="24"/>
                <w:shd w:val="clear" w:color="auto" w:fill="auto"/>
                <w:lang w:val="en-US"/>
              </w:rPr>
              <w:t>form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form of the item. Powder; tables; carton.</w:t>
            </w:r>
          </w:p>
        </w:tc>
        <w:bookmarkEnd w:id="36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6" w:name="BKM_DA0F16EF_3284_496B_9089_B83CF92539A9"/>
            <w:r>
              <w:rPr>
                <w:rFonts w:ascii="Times New Roman" w:eastAsia="Times New Roman" w:hAnsi="Times New Roman"/>
                <w:szCs w:val="24"/>
                <w:shd w:val="clear" w:color="auto" w:fill="auto"/>
                <w:lang w:val="en-US"/>
              </w:rPr>
              <w:t>ingredient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MedicationIngredi</w:t>
            </w:r>
            <w:r>
              <w:rPr>
                <w:rFonts w:ascii="Times New Roman" w:eastAsia="Times New Roman" w:hAnsi="Times New Roman"/>
                <w:szCs w:val="24"/>
                <w:shd w:val="clear" w:color="auto" w:fill="auto"/>
                <w:lang w:val="en-US"/>
              </w:rPr>
              <w:lastRenderedPageBreak/>
              <w:t>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constituent of interest in the medication product (e.g., </w:t>
            </w:r>
            <w:proofErr w:type="spellStart"/>
            <w:r>
              <w:rPr>
                <w:rFonts w:ascii="Times New Roman" w:eastAsia="Times New Roman" w:hAnsi="Times New Roman"/>
                <w:szCs w:val="24"/>
                <w:shd w:val="clear" w:color="auto" w:fill="auto"/>
                <w:lang w:val="en-US"/>
              </w:rPr>
              <w:t>sulfamethoxazole</w:t>
            </w:r>
            <w:proofErr w:type="spellEnd"/>
            <w:r>
              <w:rPr>
                <w:rFonts w:ascii="Times New Roman" w:eastAsia="Times New Roman" w:hAnsi="Times New Roman"/>
                <w:szCs w:val="24"/>
                <w:shd w:val="clear" w:color="auto" w:fill="auto"/>
                <w:lang w:val="en-US"/>
              </w:rPr>
              <w:t xml:space="preserve"> 800 mg)</w:t>
            </w:r>
          </w:p>
        </w:tc>
        <w:bookmarkEnd w:id="36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7" w:name="BKM_18879062_6F85_4ABF_82ED_1B4CE450D634"/>
            <w:proofErr w:type="spellStart"/>
            <w:r>
              <w:rPr>
                <w:rFonts w:ascii="Times New Roman" w:eastAsia="Times New Roman" w:hAnsi="Times New Roman"/>
                <w:szCs w:val="24"/>
                <w:shd w:val="clear" w:color="auto" w:fill="auto"/>
                <w:lang w:val="en-US"/>
              </w:rPr>
              <w:lastRenderedPageBreak/>
              <w:t>isBrand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Set to true if the item is attributable to a specific manufacturer</w:t>
            </w:r>
          </w:p>
        </w:tc>
        <w:bookmarkEnd w:id="367"/>
      </w:tr>
      <w:bookmarkEnd w:id="36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68" w:name="_Toc394670656"/>
      <w:bookmarkStart w:id="369" w:name="BKM_CBFC4F60_5D6C_4BB5_8336_736A64F19C5B"/>
      <w:proofErr w:type="spellStart"/>
      <w:r>
        <w:rPr>
          <w:rFonts w:eastAsia="Times New Roman"/>
          <w:bCs w:val="0"/>
          <w:iCs/>
          <w:szCs w:val="24"/>
          <w:u w:color="000000"/>
          <w:shd w:val="clear" w:color="auto" w:fill="auto"/>
          <w:lang w:val="en-US"/>
        </w:rPr>
        <w:t>MedicationIngredient</w:t>
      </w:r>
      <w:bookmarkEnd w:id="36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composition of the medication.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70" w:name="BKM_C74B15FB_F244_48EE_8CCD_96BE93B78163"/>
      <w:bookmarkEnd w:id="37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ingredient item that makes up this medication.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71" w:name="BKM_B118F59C_BCAA_4DB4_BEE9_C7E5A99453E6"/>
            <w:r>
              <w:rPr>
                <w:rFonts w:ascii="Times New Roman" w:eastAsia="Times New Roman" w:hAnsi="Times New Roman"/>
                <w:szCs w:val="24"/>
                <w:shd w:val="clear" w:color="auto" w:fill="auto"/>
                <w:lang w:val="en-US"/>
              </w:rPr>
              <w:t>strength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many (or how much) of the items there are in this Medication. E.g. 250 mg per tablet.</w:t>
            </w:r>
          </w:p>
        </w:tc>
        <w:bookmarkEnd w:id="371"/>
      </w:tr>
      <w:bookmarkEnd w:id="36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72" w:name="_Toc394670657"/>
      <w:bookmarkStart w:id="373" w:name="BKM_421E3492_9274_4CF5_83DB_46D246D7D346"/>
      <w:proofErr w:type="spellStart"/>
      <w:r>
        <w:rPr>
          <w:rFonts w:eastAsia="Times New Roman"/>
          <w:bCs w:val="0"/>
          <w:iCs/>
          <w:szCs w:val="24"/>
          <w:u w:color="000000"/>
          <w:shd w:val="clear" w:color="auto" w:fill="auto"/>
          <w:lang w:val="en-US"/>
        </w:rPr>
        <w:t>NutritionProduct</w:t>
      </w:r>
      <w:bookmarkEnd w:id="37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manufactured item that is administered for a patient's nutrition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74" w:name="BKM_B9A2E7D8_1D35_44AB_B93B_6129268A6397"/>
      <w:bookmarkEnd w:id="37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attribute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set of codes that define traits of the product, e.g., spicy food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75" w:name="BKM_CB9662F3_2909_4FCE_8CD0_4EDEC0FC9EEC"/>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the general classification of the product. This can be a class of products (e.g. Vegetables), a specific product (e.g. Broccoli).</w:t>
            </w:r>
          </w:p>
        </w:tc>
        <w:bookmarkEnd w:id="375"/>
      </w:tr>
      <w:bookmarkEnd w:id="37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76" w:name="_Toc394670658"/>
      <w:bookmarkStart w:id="377" w:name="BKM_FB39C456_57D0_4780_8F6A_8199ECEB8D2F"/>
      <w:r>
        <w:rPr>
          <w:rFonts w:eastAsia="Times New Roman"/>
          <w:bCs w:val="0"/>
          <w:iCs/>
          <w:szCs w:val="24"/>
          <w:u w:color="000000"/>
          <w:shd w:val="clear" w:color="auto" w:fill="auto"/>
          <w:lang w:val="en-US"/>
        </w:rPr>
        <w:t>Organization</w:t>
      </w:r>
      <w:bookmarkEnd w:id="376"/>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formally or informally recognized grouping of people or organizations formed for the purpose of achieving some form of collective action. Includes companies, institutions, corporations, departments, community groups, healthcare practice groups, etc.</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78" w:name="BKM_27821DCF_F730_4167_9D31_0C60BC9A434E"/>
      <w:bookmarkEnd w:id="37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place or the name of the place where </w:t>
            </w:r>
            <w:proofErr w:type="spellStart"/>
            <w:r>
              <w:rPr>
                <w:rFonts w:ascii="Times New Roman" w:eastAsia="Times New Roman" w:hAnsi="Times New Roman"/>
                <w:szCs w:val="24"/>
                <w:shd w:val="clear" w:color="auto" w:fill="auto"/>
                <w:lang w:val="en-US"/>
              </w:rPr>
              <w:t>a</w:t>
            </w:r>
            <w:proofErr w:type="spellEnd"/>
            <w:r>
              <w:rPr>
                <w:rFonts w:ascii="Times New Roman" w:eastAsia="Times New Roman" w:hAnsi="Times New Roman"/>
                <w:szCs w:val="24"/>
                <w:shd w:val="clear" w:color="auto" w:fill="auto"/>
                <w:lang w:val="en-US"/>
              </w:rPr>
              <w:t xml:space="preserve"> organization is located or may be reached.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79" w:name="BKM_D96D96D6_161C_4EDA_B04F_CAFEB317193E"/>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by which the organization is known.</w:t>
            </w:r>
          </w:p>
        </w:tc>
        <w:bookmarkEnd w:id="37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0" w:name="BKM_9CD22C6D_4E0D_41B7_82DB_70171DD8D4EB"/>
            <w:r>
              <w:rPr>
                <w:rFonts w:ascii="Times New Roman" w:eastAsia="Times New Roman" w:hAnsi="Times New Roman"/>
                <w:szCs w:val="24"/>
                <w:shd w:val="clear" w:color="auto" w:fill="auto"/>
                <w:lang w:val="en-US"/>
              </w:rPr>
              <w:t>telecom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the organization such as a web page, a telephone number (voice, fax or some other resource mediated by telecommunication equipment), an e-mail address, or any other locatable resource.</w:t>
            </w:r>
          </w:p>
        </w:tc>
        <w:bookmarkEnd w:id="38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1" w:name="BKM_4D736B8B_EE48_4C42_BFFF_DF3D27BE7CD9"/>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organization that this is., e.g., hospital, long-term care facility, hospital department, government agency, educational institution.</w:t>
            </w:r>
          </w:p>
        </w:tc>
        <w:bookmarkEnd w:id="381"/>
      </w:tr>
      <w:bookmarkEnd w:id="37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82" w:name="_Toc394670659"/>
      <w:bookmarkStart w:id="383" w:name="BKM_B638B9D0_9BAD_4FB2_94DC_71AD2BDE3B37"/>
      <w:r>
        <w:rPr>
          <w:rFonts w:eastAsia="Times New Roman"/>
          <w:bCs w:val="0"/>
          <w:iCs/>
          <w:szCs w:val="24"/>
          <w:u w:color="000000"/>
          <w:shd w:val="clear" w:color="auto" w:fill="auto"/>
          <w:lang w:val="en-US"/>
        </w:rPr>
        <w:t>Patient</w:t>
      </w:r>
      <w:bookmarkEnd w:id="382"/>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Demographics and other administrative information about a person receiving care or other health-related services.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data in the element covers the "who" information about the patient: it's attributes are focused on the demographic information necessary to support the administrative, financial and logistic procedures.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84" w:name="BKM_F82A72C2_75C7_42F4_B369_E52D079188B1"/>
      <w:bookmarkEnd w:id="38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isDeceased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patient is deceased.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5" w:name="BKM_17C9C5E5_8E16_499C_8517_ADE2F5CC489C"/>
            <w:proofErr w:type="spellStart"/>
            <w:r>
              <w:rPr>
                <w:rFonts w:ascii="Times New Roman" w:eastAsia="Times New Roman" w:hAnsi="Times New Roman"/>
                <w:szCs w:val="24"/>
                <w:shd w:val="clear" w:color="auto" w:fill="auto"/>
                <w:lang w:val="en-US"/>
              </w:rPr>
              <w:t>maritalStatus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patient's most recent marital (civil) status.</w:t>
            </w:r>
          </w:p>
        </w:tc>
        <w:bookmarkEnd w:id="38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6" w:name="BKM_5DD91B95_37BF_4096_A370_5E9F33005CF4"/>
            <w:proofErr w:type="spellStart"/>
            <w:r>
              <w:rPr>
                <w:rFonts w:ascii="Times New Roman" w:eastAsia="Times New Roman" w:hAnsi="Times New Roman"/>
                <w:szCs w:val="24"/>
                <w:shd w:val="clear" w:color="auto" w:fill="auto"/>
                <w:lang w:val="en-US"/>
              </w:rPr>
              <w:t>timeOfDeath</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patient died.</w:t>
            </w:r>
          </w:p>
        </w:tc>
        <w:bookmarkEnd w:id="386"/>
      </w:tr>
      <w:bookmarkEnd w:id="38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87" w:name="_Toc394670660"/>
      <w:bookmarkStart w:id="388" w:name="BKM_05586DFB_272E_47DD_99D8_1B0E840F3A2D"/>
      <w:r>
        <w:rPr>
          <w:rFonts w:eastAsia="Times New Roman"/>
          <w:bCs w:val="0"/>
          <w:iCs/>
          <w:szCs w:val="24"/>
          <w:u w:color="000000"/>
          <w:shd w:val="clear" w:color="auto" w:fill="auto"/>
          <w:lang w:val="en-US"/>
        </w:rPr>
        <w:t>Person</w:t>
      </w:r>
      <w:bookmarkEnd w:id="387"/>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Demographic and identification information for an individual.</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attributes to be added in future versions.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89" w:name="BKM_562F91D0_5346_474B_9AB8_F1E12104915D"/>
      <w:bookmarkEnd w:id="38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person is located or may be reached.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0" w:name="BKM_DC402610_D08E_467C_800A_FB54C3404061"/>
            <w:proofErr w:type="spellStart"/>
            <w:r>
              <w:rPr>
                <w:rFonts w:ascii="Times New Roman" w:eastAsia="Times New Roman" w:hAnsi="Times New Roman"/>
                <w:szCs w:val="24"/>
                <w:shd w:val="clear" w:color="auto" w:fill="auto"/>
                <w:lang w:val="en-US"/>
              </w:rPr>
              <w:t>birthTime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and time of birth for the individual.</w:t>
            </w:r>
          </w:p>
        </w:tc>
        <w:bookmarkEnd w:id="39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1" w:name="BKM_AF2E9AF3_EE37_4CF7_832F_A349370AA567"/>
            <w:r>
              <w:rPr>
                <w:rFonts w:ascii="Times New Roman" w:eastAsia="Times New Roman" w:hAnsi="Times New Roman"/>
                <w:szCs w:val="24"/>
                <w:shd w:val="clear" w:color="auto" w:fill="auto"/>
                <w:lang w:val="en-US"/>
              </w:rPr>
              <w:t>ethnicity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ethnicity.  An ethnicity or ethnic group is a group of people whose members identify with each other through a common heritage.  E.g., Hispanic.</w:t>
            </w:r>
          </w:p>
        </w:tc>
        <w:bookmarkEnd w:id="39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2" w:name="BKM_B2F520A8_F6C2_47B1_811D_6AEA67BCD738"/>
            <w:r>
              <w:rPr>
                <w:rFonts w:ascii="Times New Roman" w:eastAsia="Times New Roman" w:hAnsi="Times New Roman"/>
                <w:szCs w:val="24"/>
                <w:shd w:val="clear" w:color="auto" w:fill="auto"/>
                <w:lang w:val="en-US"/>
              </w:rPr>
              <w:t>gender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Administrative Gender - the gender that the patient is considered to have for administration and record keeping purposes.</w:t>
            </w:r>
          </w:p>
        </w:tc>
        <w:bookmarkEnd w:id="39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3" w:name="BKM_C5F8172C_AA8C_49FB_A14D_4E133E3DD066"/>
            <w:r>
              <w:rPr>
                <w:rFonts w:ascii="Times New Roman" w:eastAsia="Times New Roman" w:hAnsi="Times New Roman"/>
                <w:szCs w:val="24"/>
                <w:shd w:val="clear" w:color="auto" w:fill="auto"/>
                <w:lang w:val="en-US"/>
              </w:rPr>
              <w:t>languages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Languages which may be used to communicate with this person.</w:t>
            </w:r>
          </w:p>
        </w:tc>
        <w:bookmarkEnd w:id="39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4" w:name="BKM_19FDF06D_A314_4681_9F1B_E949A5C007F4"/>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HumanName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by which the patient is known.</w:t>
            </w:r>
          </w:p>
        </w:tc>
        <w:bookmarkEnd w:id="39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5" w:name="BKM_E7083C86_B2BB_4655_8F7D_157584FB4F9B"/>
            <w:proofErr w:type="spellStart"/>
            <w:r>
              <w:rPr>
                <w:rFonts w:ascii="Times New Roman" w:eastAsia="Times New Roman" w:hAnsi="Times New Roman"/>
                <w:szCs w:val="24"/>
                <w:shd w:val="clear" w:color="auto" w:fill="auto"/>
                <w:lang w:val="en-US"/>
              </w:rPr>
              <w:t>preferredLanguage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language of preference.  E.g., English.</w:t>
            </w:r>
          </w:p>
        </w:tc>
        <w:bookmarkEnd w:id="39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6" w:name="BKM_D9D5987B_6032_4641_A9F3_D3FA3E125660"/>
            <w:r>
              <w:rPr>
                <w:rFonts w:ascii="Times New Roman" w:eastAsia="Times New Roman" w:hAnsi="Times New Roman"/>
                <w:szCs w:val="24"/>
                <w:shd w:val="clear" w:color="auto" w:fill="auto"/>
                <w:lang w:val="en-US"/>
              </w:rPr>
              <w:t>race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race.  Race is a classification of humans into large groups by various factors, such as heritable phenotypic characteristics or geographic ancestry.  E.g., White, Asian.</w:t>
            </w:r>
          </w:p>
        </w:tc>
        <w:bookmarkEnd w:id="39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7" w:name="BKM_F534BC97_ED39_444A_BE56_BC40917D7B49"/>
            <w:r>
              <w:rPr>
                <w:rFonts w:ascii="Times New Roman" w:eastAsia="Times New Roman" w:hAnsi="Times New Roman"/>
                <w:szCs w:val="24"/>
                <w:shd w:val="clear" w:color="auto" w:fill="auto"/>
                <w:lang w:val="en-US"/>
              </w:rPr>
              <w:t>telecom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person such as a web page, a telephone number (voice, fax or some other resource mediated by telecommunication equipment), an e-mail address, or any other locatable resource.</w:t>
            </w:r>
          </w:p>
        </w:tc>
        <w:bookmarkEnd w:id="397"/>
      </w:tr>
      <w:bookmarkEnd w:id="38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98" w:name="_Toc394670661"/>
      <w:bookmarkStart w:id="399" w:name="BKM_937D9656_4704_4BC1_BB7B_9839D0BDC2E5"/>
      <w:r>
        <w:rPr>
          <w:rFonts w:eastAsia="Times New Roman"/>
          <w:bCs w:val="0"/>
          <w:iCs/>
          <w:szCs w:val="24"/>
          <w:u w:color="000000"/>
          <w:shd w:val="clear" w:color="auto" w:fill="auto"/>
          <w:lang w:val="en-US"/>
        </w:rPr>
        <w:t>Practitioner</w:t>
      </w:r>
      <w:bookmarkEnd w:id="398"/>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Demographics and qualification information for an individual who is directly or indirectly involved in the provisioning of healthcare.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Practitioner covers all individuals who are engaged in the healthcare process and healthcare-related services as part of their professional responsibilities. This class is used for attribution of activities and responsibilities to these individuals. Practitioners include (but are not limited to):</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physicians, dentists, pharmacists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physician assistants, nurses, scribes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midwives, dietitians, therapists, optometrists, paramedics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medical technicians, laboratory scientists, prosthetic technicians, radiographers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social workers, professional home </w:t>
      </w:r>
      <w:proofErr w:type="spellStart"/>
      <w:r>
        <w:rPr>
          <w:rFonts w:ascii="Times New Roman" w:eastAsia="Times New Roman" w:hAnsi="Times New Roman"/>
          <w:szCs w:val="24"/>
          <w:shd w:val="clear" w:color="auto" w:fill="auto"/>
          <w:lang w:val="en-US"/>
        </w:rPr>
        <w:t>carers</w:t>
      </w:r>
      <w:proofErr w:type="spellEnd"/>
      <w:r>
        <w:rPr>
          <w:rFonts w:ascii="Times New Roman" w:eastAsia="Times New Roman" w:hAnsi="Times New Roman"/>
          <w:szCs w:val="24"/>
          <w:shd w:val="clear" w:color="auto" w:fill="auto"/>
          <w:lang w:val="en-US"/>
        </w:rPr>
        <w:t>, official volunteers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receptionists handling patient registration</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IT personnel merging or unmerging patient records</w:t>
      </w:r>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00" w:name="BKM_219A6070_B6ED_4A7E_99B2_7850E74A897C"/>
      <w:bookmarkEnd w:id="40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the practitioner represents.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1" w:name="BKM_4320B05E_1F48_43B6_904C_E297DEC6DA60"/>
            <w:r>
              <w:rPr>
                <w:rFonts w:ascii="Times New Roman" w:eastAsia="Times New Roman" w:hAnsi="Times New Roman"/>
                <w:szCs w:val="24"/>
                <w:shd w:val="clear" w:color="auto" w:fill="auto"/>
                <w:lang w:val="en-US"/>
              </w:rPr>
              <w:t>qualification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Qualifications obtained by training and certification</w:t>
            </w:r>
          </w:p>
        </w:tc>
        <w:bookmarkEnd w:id="40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2" w:name="BKM_3234B80C_5696_44FE_BF67_550BF121B533"/>
            <w:r>
              <w:rPr>
                <w:rFonts w:ascii="Times New Roman" w:eastAsia="Times New Roman" w:hAnsi="Times New Roman"/>
                <w:szCs w:val="24"/>
                <w:shd w:val="clear" w:color="auto" w:fill="auto"/>
                <w:lang w:val="en-US"/>
              </w:rPr>
              <w:t>role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Roles which this practitioner is authorized perform for the organization.</w:t>
            </w:r>
          </w:p>
        </w:tc>
        <w:bookmarkEnd w:id="40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3" w:name="BKM_21DEAEA0_4E62_457B_A50B_BE975975A2FE"/>
            <w:proofErr w:type="spellStart"/>
            <w:r>
              <w:rPr>
                <w:rFonts w:ascii="Times New Roman" w:eastAsia="Times New Roman" w:hAnsi="Times New Roman"/>
                <w:szCs w:val="24"/>
                <w:shd w:val="clear" w:color="auto" w:fill="auto"/>
                <w:lang w:val="en-US"/>
              </w:rPr>
              <w:t>speciality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professional specialty of the practitioner, </w:t>
            </w:r>
            <w:proofErr w:type="spellStart"/>
            <w:r>
              <w:rPr>
                <w:rFonts w:ascii="Times New Roman" w:eastAsia="Times New Roman" w:hAnsi="Times New Roman"/>
                <w:szCs w:val="24"/>
                <w:shd w:val="clear" w:color="auto" w:fill="auto"/>
                <w:lang w:val="en-US"/>
              </w:rPr>
              <w:t>e..g</w:t>
            </w:r>
            <w:proofErr w:type="spellEnd"/>
            <w:r>
              <w:rPr>
                <w:rFonts w:ascii="Times New Roman" w:eastAsia="Times New Roman" w:hAnsi="Times New Roman"/>
                <w:szCs w:val="24"/>
                <w:shd w:val="clear" w:color="auto" w:fill="auto"/>
                <w:lang w:val="en-US"/>
              </w:rPr>
              <w:t>, cardiologist, midwife</w:t>
            </w:r>
          </w:p>
        </w:tc>
        <w:bookmarkEnd w:id="403"/>
      </w:tr>
      <w:bookmarkEnd w:id="39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04" w:name="_Toc394670662"/>
      <w:bookmarkStart w:id="405" w:name="BKM_54876487_F758_40B5_AD2E_C37DCD49E955"/>
      <w:r>
        <w:rPr>
          <w:rFonts w:eastAsia="Times New Roman"/>
          <w:bCs w:val="0"/>
          <w:iCs/>
          <w:szCs w:val="24"/>
          <w:u w:color="000000"/>
          <w:shd w:val="clear" w:color="auto" w:fill="auto"/>
          <w:lang w:val="en-US"/>
        </w:rPr>
        <w:t>Qualification</w:t>
      </w:r>
      <w:bookmarkEnd w:id="40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Qualifications obtained by training and certification.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06" w:name="BKM_A6F3244A_3940_4F88_AE96_A8CB68E4A108"/>
      <w:bookmarkEnd w:id="40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representation of the qualification.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7" w:name="BKM_2AC06959_7C6C_48F2_B6EC_CC23DC09704D"/>
            <w:r>
              <w:rPr>
                <w:rFonts w:ascii="Times New Roman" w:eastAsia="Times New Roman" w:hAnsi="Times New Roman"/>
                <w:szCs w:val="24"/>
                <w:shd w:val="clear" w:color="auto" w:fill="auto"/>
                <w:lang w:val="en-US"/>
              </w:rPr>
              <w:t>issuer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regulates and issues the qualification.</w:t>
            </w:r>
          </w:p>
        </w:tc>
        <w:bookmarkEnd w:id="40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8" w:name="BKM_037C7788_05A2_4F08_BAB1_35923974A333"/>
            <w:proofErr w:type="spellStart"/>
            <w:r>
              <w:rPr>
                <w:rFonts w:ascii="Times New Roman" w:eastAsia="Times New Roman" w:hAnsi="Times New Roman"/>
                <w:szCs w:val="24"/>
                <w:shd w:val="clear" w:color="auto" w:fill="auto"/>
                <w:lang w:val="en-US"/>
              </w:rPr>
              <w:t>validityPeriod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during which the qualification is valid</w:t>
            </w:r>
          </w:p>
        </w:tc>
        <w:bookmarkEnd w:id="408"/>
      </w:tr>
      <w:bookmarkEnd w:id="405"/>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09" w:name="_Toc394670663"/>
      <w:bookmarkStart w:id="410" w:name="BKM_2ADF7841_6338_4EBB_BB37_10CAC2CA667A"/>
      <w:proofErr w:type="spellStart"/>
      <w:r>
        <w:rPr>
          <w:rFonts w:eastAsia="Times New Roman"/>
          <w:bCs w:val="0"/>
          <w:iCs/>
          <w:szCs w:val="24"/>
          <w:u w:color="000000"/>
          <w:shd w:val="clear" w:color="auto" w:fill="auto"/>
          <w:lang w:val="en-US"/>
        </w:rPr>
        <w:t>RelatedPerson</w:t>
      </w:r>
      <w:bookmarkEnd w:id="409"/>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about a person that is involved in the care for a patient, but who is not the target of healthcare, nor has a professional responsibility in the care process.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proofErr w:type="spellStart"/>
      <w:r>
        <w:rPr>
          <w:rFonts w:ascii="Times New Roman" w:eastAsia="Times New Roman" w:hAnsi="Times New Roman"/>
          <w:szCs w:val="24"/>
          <w:shd w:val="clear" w:color="auto" w:fill="auto"/>
          <w:lang w:val="en-US"/>
        </w:rPr>
        <w:t>RelatedPersons</w:t>
      </w:r>
      <w:proofErr w:type="spellEnd"/>
      <w:r>
        <w:rPr>
          <w:rFonts w:ascii="Times New Roman" w:eastAsia="Times New Roman" w:hAnsi="Times New Roman"/>
          <w:szCs w:val="24"/>
          <w:shd w:val="clear" w:color="auto" w:fill="auto"/>
          <w:lang w:val="en-US"/>
        </w:rPr>
        <w:t xml:space="preserve"> typically have a personal or non-healthcare-specific professional relationship to the patient. A </w:t>
      </w:r>
      <w:proofErr w:type="spellStart"/>
      <w:r>
        <w:rPr>
          <w:rFonts w:ascii="Times New Roman" w:eastAsia="Times New Roman" w:hAnsi="Times New Roman"/>
          <w:szCs w:val="24"/>
          <w:shd w:val="clear" w:color="auto" w:fill="auto"/>
          <w:lang w:val="en-US"/>
        </w:rPr>
        <w:t>RelatedPerson</w:t>
      </w:r>
      <w:proofErr w:type="spellEnd"/>
      <w:r>
        <w:rPr>
          <w:rFonts w:ascii="Times New Roman" w:eastAsia="Times New Roman" w:hAnsi="Times New Roman"/>
          <w:szCs w:val="24"/>
          <w:shd w:val="clear" w:color="auto" w:fill="auto"/>
          <w:lang w:val="en-US"/>
        </w:rPr>
        <w:t xml:space="preserve"> element is primarily used for attribution of information, since </w:t>
      </w:r>
      <w:proofErr w:type="spellStart"/>
      <w:r>
        <w:rPr>
          <w:rFonts w:ascii="Times New Roman" w:eastAsia="Times New Roman" w:hAnsi="Times New Roman"/>
          <w:szCs w:val="24"/>
          <w:shd w:val="clear" w:color="auto" w:fill="auto"/>
          <w:lang w:val="en-US"/>
        </w:rPr>
        <w:t>RelatedPersons</w:t>
      </w:r>
      <w:proofErr w:type="spellEnd"/>
      <w:r>
        <w:rPr>
          <w:rFonts w:ascii="Times New Roman" w:eastAsia="Times New Roman" w:hAnsi="Times New Roman"/>
          <w:szCs w:val="24"/>
          <w:shd w:val="clear" w:color="auto" w:fill="auto"/>
          <w:lang w:val="en-US"/>
        </w:rPr>
        <w:t xml:space="preserve"> are often a source of information about the patient. Example </w:t>
      </w:r>
      <w:proofErr w:type="spellStart"/>
      <w:r>
        <w:rPr>
          <w:rFonts w:ascii="Times New Roman" w:eastAsia="Times New Roman" w:hAnsi="Times New Roman"/>
          <w:szCs w:val="24"/>
          <w:shd w:val="clear" w:color="auto" w:fill="auto"/>
          <w:lang w:val="en-US"/>
        </w:rPr>
        <w:t>RelatedPersons</w:t>
      </w:r>
      <w:proofErr w:type="spellEnd"/>
      <w:r>
        <w:rPr>
          <w:rFonts w:ascii="Times New Roman" w:eastAsia="Times New Roman" w:hAnsi="Times New Roman"/>
          <w:szCs w:val="24"/>
          <w:shd w:val="clear" w:color="auto" w:fill="auto"/>
          <w:lang w:val="en-US"/>
        </w:rPr>
        <w:t xml:space="preserve"> are: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wife or husband</w:t>
      </w:r>
    </w:p>
    <w:p w:rsidR="00850AD9"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relatives or friends</w:t>
      </w:r>
    </w:p>
    <w:p w:rsidR="00850AD9"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w:t>
      </w:r>
      <w:proofErr w:type="spellStart"/>
      <w:r>
        <w:rPr>
          <w:rFonts w:ascii="Times New Roman" w:eastAsia="Times New Roman" w:hAnsi="Times New Roman"/>
          <w:szCs w:val="24"/>
          <w:shd w:val="clear" w:color="auto" w:fill="auto"/>
          <w:lang w:val="en-US"/>
        </w:rPr>
        <w:t>neighbour</w:t>
      </w:r>
      <w:proofErr w:type="spellEnd"/>
      <w:r>
        <w:rPr>
          <w:rFonts w:ascii="Times New Roman" w:eastAsia="Times New Roman" w:hAnsi="Times New Roman"/>
          <w:szCs w:val="24"/>
          <w:shd w:val="clear" w:color="auto" w:fill="auto"/>
          <w:lang w:val="en-US"/>
        </w:rPr>
        <w:t xml:space="preserve"> bringing a patient to the hospital</w:t>
      </w:r>
    </w:p>
    <w:p w:rsidR="00850AD9"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attorney or guardian</w:t>
      </w:r>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11" w:name="BKM_E78387DA_2AD3_4017_BD2F_4A5155DB5A07"/>
      <w:bookmarkEnd w:id="41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ageAtDeath</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age of the related person at the time of their death.</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2" w:name="BKM_718C7ED8_2E39_49E8_B33B_B08F140939EA"/>
            <w:proofErr w:type="spellStart"/>
            <w:r>
              <w:rPr>
                <w:rFonts w:ascii="Times New Roman" w:eastAsia="Times New Roman" w:hAnsi="Times New Roman"/>
                <w:szCs w:val="24"/>
                <w:shd w:val="clear" w:color="auto" w:fill="auto"/>
                <w:lang w:val="en-US"/>
              </w:rPr>
              <w:t>isDeceased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patient is deceased.</w:t>
            </w:r>
          </w:p>
        </w:tc>
        <w:bookmarkEnd w:id="41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3" w:name="BKM_37E8CFA0_22A3_4EDF_9857_28408B763CF4"/>
            <w:r>
              <w:rPr>
                <w:rFonts w:ascii="Times New Roman" w:eastAsia="Times New Roman" w:hAnsi="Times New Roman"/>
                <w:szCs w:val="24"/>
                <w:shd w:val="clear" w:color="auto" w:fill="auto"/>
                <w:lang w:val="en-US"/>
              </w:rPr>
              <w:t>relationship</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nature of the relationship between a patient and the related person.</w:t>
            </w:r>
          </w:p>
        </w:tc>
        <w:bookmarkEnd w:id="413"/>
      </w:tr>
      <w:bookmarkEnd w:id="41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14" w:name="_Toc394670664"/>
      <w:bookmarkStart w:id="415" w:name="BKM_BE6743FE_7E50_48EA_9F90_EAA5130156A0"/>
      <w:r>
        <w:rPr>
          <w:rFonts w:eastAsia="Times New Roman"/>
          <w:bCs w:val="0"/>
          <w:iCs/>
          <w:szCs w:val="24"/>
          <w:u w:color="000000"/>
          <w:shd w:val="clear" w:color="auto" w:fill="auto"/>
          <w:lang w:val="en-US"/>
        </w:rPr>
        <w:lastRenderedPageBreak/>
        <w:t>Specimen</w:t>
      </w:r>
      <w:bookmarkEnd w:id="41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sample of tissue, blood, urine, water, air, etc., taken for the purposes of diagnostic examination or evaluation.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16" w:name="BKM_84BB22FB_4EF9_470A_A442_C344F18BCF2E"/>
      <w:bookmarkEnd w:id="41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collectionMethod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technique used to collect the specimen, e.g., aspiration, scraping</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7" w:name="BKM_5994D4AB_2D74_4585_9802_7D0168EBCDFE"/>
            <w:proofErr w:type="spellStart"/>
            <w:r>
              <w:rPr>
                <w:rFonts w:ascii="Times New Roman" w:eastAsia="Times New Roman" w:hAnsi="Times New Roman"/>
                <w:szCs w:val="24"/>
                <w:shd w:val="clear" w:color="auto" w:fill="auto"/>
                <w:lang w:val="en-US"/>
              </w:rPr>
              <w:t>collectionSite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Site from which the specimen was collected.</w:t>
            </w:r>
          </w:p>
        </w:tc>
        <w:bookmarkEnd w:id="41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8" w:name="BKM_1E70C6C8_ADF5_4EF0_AAEE_40E7F27F0DA1"/>
            <w:r>
              <w:rPr>
                <w:rFonts w:ascii="Times New Roman" w:eastAsia="Times New Roman" w:hAnsi="Times New Roman"/>
                <w:szCs w:val="24"/>
                <w:shd w:val="clear" w:color="auto" w:fill="auto"/>
                <w:lang w:val="en-US"/>
              </w:rPr>
              <w:t>subject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patient from whom the specimen was obtained.</w:t>
            </w:r>
          </w:p>
        </w:tc>
        <w:bookmarkEnd w:id="41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9" w:name="BKM_8CA68CE3_51B3_4A03_81CD_EDBA9586FFCF"/>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material, e.g., blood, urine, tissue</w:t>
            </w:r>
          </w:p>
        </w:tc>
        <w:bookmarkEnd w:id="419"/>
      </w:tr>
      <w:bookmarkEnd w:id="415"/>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20" w:name="_Toc394670665"/>
      <w:bookmarkStart w:id="421" w:name="BKM_5F7B2D5F_23B3_4807_94AA_CACDAD78038C"/>
      <w:r>
        <w:rPr>
          <w:rFonts w:eastAsia="Times New Roman"/>
          <w:bCs w:val="0"/>
          <w:iCs/>
          <w:szCs w:val="24"/>
          <w:u w:color="000000"/>
          <w:shd w:val="clear" w:color="auto" w:fill="auto"/>
          <w:lang w:val="en-US"/>
        </w:rPr>
        <w:t>Vaccine</w:t>
      </w:r>
      <w:bookmarkEnd w:id="420"/>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Details about the vaccine product administered to the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22" w:name="BKM_A8A90881_8E86_4750_AD51_154CDF2549C1"/>
      <w:bookmarkEnd w:id="42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vaccineType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kind of vaccine that is or was or was not administered, e.g., </w:t>
            </w:r>
            <w:proofErr w:type="spellStart"/>
            <w:r>
              <w:rPr>
                <w:rFonts w:ascii="Times New Roman" w:eastAsia="Times New Roman" w:hAnsi="Times New Roman"/>
                <w:szCs w:val="24"/>
                <w:shd w:val="clear" w:color="auto" w:fill="auto"/>
                <w:lang w:val="en-US"/>
              </w:rPr>
              <w:t>DTaP</w:t>
            </w:r>
            <w:proofErr w:type="spellEnd"/>
            <w:r>
              <w:rPr>
                <w:rFonts w:ascii="Times New Roman" w:eastAsia="Times New Roman" w:hAnsi="Times New Roman"/>
                <w:szCs w:val="24"/>
                <w:shd w:val="clear" w:color="auto" w:fill="auto"/>
                <w:lang w:val="en-US"/>
              </w:rPr>
              <w:t xml:space="preserve">, pertussis, </w:t>
            </w:r>
            <w:proofErr w:type="spellStart"/>
            <w:r>
              <w:rPr>
                <w:rFonts w:ascii="Times New Roman" w:eastAsia="Times New Roman" w:hAnsi="Times New Roman"/>
                <w:szCs w:val="24"/>
                <w:shd w:val="clear" w:color="auto" w:fill="auto"/>
                <w:lang w:val="en-US"/>
              </w:rPr>
              <w:t>influenze</w:t>
            </w:r>
            <w:proofErr w:type="spellEnd"/>
            <w:r>
              <w:rPr>
                <w:rFonts w:ascii="Times New Roman" w:eastAsia="Times New Roman" w:hAnsi="Times New Roman"/>
                <w:szCs w:val="24"/>
                <w:shd w:val="clear" w:color="auto" w:fill="auto"/>
                <w:lang w:val="en-US"/>
              </w:rPr>
              <w:t xml:space="preserve"> whole</w:t>
            </w:r>
          </w:p>
        </w:tc>
      </w:tr>
      <w:bookmarkEnd w:id="285"/>
      <w:bookmarkEnd w:id="286"/>
      <w:bookmarkEnd w:id="324"/>
      <w:bookmarkEnd w:id="325"/>
      <w:bookmarkEnd w:id="421"/>
    </w:tbl>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423" w:name="_Toc394670666"/>
      <w:bookmarkStart w:id="424" w:name="CORE"/>
      <w:bookmarkStart w:id="425" w:name="BKM_E7E54777_F262_4FE3_AA8E_6E7DDA4E1CB6"/>
      <w:r>
        <w:rPr>
          <w:rFonts w:eastAsia="Times New Roman"/>
          <w:bCs w:val="0"/>
          <w:szCs w:val="24"/>
          <w:shd w:val="clear" w:color="auto" w:fill="auto"/>
          <w:lang w:val="en-US"/>
        </w:rPr>
        <w:t>core</w:t>
      </w:r>
      <w:bookmarkEnd w:id="423"/>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426" w:name="BKM_DAD78DC0_8995_403C_807C_AD3A139268C1"/>
      <w:r>
        <w:rPr>
          <w:rFonts w:eastAsia="Times New Roman"/>
          <w:noProof/>
          <w:color w:val="auto"/>
          <w:szCs w:val="24"/>
          <w:highlight w:val="white"/>
          <w:lang w:val="en-US"/>
        </w:rPr>
        <w:lastRenderedPageBreak/>
        <w:drawing>
          <wp:inline distT="0" distB="0" distL="0" distR="0">
            <wp:extent cx="5905500" cy="5229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5500" cy="5229225"/>
                    </a:xfrm>
                    <a:prstGeom prst="rect">
                      <a:avLst/>
                    </a:prstGeom>
                    <a:noFill/>
                    <a:ln>
                      <a:noFill/>
                    </a:ln>
                  </pic:spPr>
                </pic:pic>
              </a:graphicData>
            </a:graphic>
          </wp:inline>
        </w:drawing>
      </w:r>
      <w:bookmarkEnd w:id="426"/>
    </w:p>
    <w:p w:rsidR="00850AD9" w:rsidRDefault="001274C1" w:rsidP="008E43FA">
      <w:pPr>
        <w:pStyle w:val="Heading2"/>
        <w:rPr>
          <w:rFonts w:eastAsia="Times New Roman"/>
          <w:bCs w:val="0"/>
          <w:szCs w:val="24"/>
          <w:u w:color="000000"/>
          <w:shd w:val="clear" w:color="auto" w:fill="auto"/>
          <w:lang w:val="en-US"/>
        </w:rPr>
      </w:pPr>
      <w:bookmarkStart w:id="427" w:name="_Toc394670667"/>
      <w:bookmarkStart w:id="428" w:name="BKM_004C8F28_694D_4894_A5FF_80071B891E81"/>
      <w:proofErr w:type="spellStart"/>
      <w:r>
        <w:rPr>
          <w:rFonts w:eastAsia="Times New Roman"/>
          <w:bCs w:val="0"/>
          <w:szCs w:val="24"/>
          <w:u w:color="000000"/>
          <w:shd w:val="clear" w:color="auto" w:fill="auto"/>
          <w:lang w:val="en-US"/>
        </w:rPr>
        <w:t>ClinicalStatement</w:t>
      </w:r>
      <w:bookmarkEnd w:id="42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record of the occurrence (or non-occurrence, or unknown occurrence) of something of clinical relevance. A class that serves as the basis for other more specific clinical statements, such as a statement that an observation has occurred or that a procedure has not been proposed. It is a concrete class that can be specialized as needed.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there are currently three types of clinical statements: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1. A </w:t>
      </w:r>
      <w:proofErr w:type="spellStart"/>
      <w:r>
        <w:rPr>
          <w:rFonts w:ascii="Times New Roman" w:eastAsia="Times New Roman" w:hAnsi="Times New Roman"/>
          <w:szCs w:val="24"/>
          <w:shd w:val="clear" w:color="auto" w:fill="auto"/>
          <w:lang w:val="en-US"/>
        </w:rPr>
        <w:t>StatementOfOccurrence</w:t>
      </w:r>
      <w:proofErr w:type="spellEnd"/>
      <w:r>
        <w:rPr>
          <w:rFonts w:ascii="Times New Roman" w:eastAsia="Times New Roman" w:hAnsi="Times New Roman"/>
          <w:szCs w:val="24"/>
          <w:shd w:val="clear" w:color="auto" w:fill="auto"/>
          <w:lang w:val="en-US"/>
        </w:rPr>
        <w:t xml:space="preserve"> which indicates that the topic of the statement has or will occur.</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2. A </w:t>
      </w:r>
      <w:proofErr w:type="spellStart"/>
      <w:r>
        <w:rPr>
          <w:rFonts w:ascii="Times New Roman" w:eastAsia="Times New Roman" w:hAnsi="Times New Roman"/>
          <w:szCs w:val="24"/>
          <w:shd w:val="clear" w:color="auto" w:fill="auto"/>
          <w:lang w:val="en-US"/>
        </w:rPr>
        <w:t>StatementOfNonOccurrence</w:t>
      </w:r>
      <w:proofErr w:type="spellEnd"/>
      <w:r>
        <w:rPr>
          <w:rFonts w:ascii="Times New Roman" w:eastAsia="Times New Roman" w:hAnsi="Times New Roman"/>
          <w:szCs w:val="24"/>
          <w:shd w:val="clear" w:color="auto" w:fill="auto"/>
          <w:lang w:val="en-US"/>
        </w:rPr>
        <w:t xml:space="preserve"> which indicates that the topic of the statement has not or will not occur. Note that this statement is different from receiving an empty result set when searching for items of relevance. Given an open-world assumption, not returning results does not necessarily indicate that the event, fact, or action has not been asserted. Rather, a </w:t>
      </w:r>
      <w:proofErr w:type="spellStart"/>
      <w:r>
        <w:rPr>
          <w:rFonts w:ascii="Times New Roman" w:eastAsia="Times New Roman" w:hAnsi="Times New Roman"/>
          <w:szCs w:val="24"/>
          <w:shd w:val="clear" w:color="auto" w:fill="auto"/>
          <w:lang w:val="en-US"/>
        </w:rPr>
        <w:t>StatementOfNonOccurrence</w:t>
      </w:r>
      <w:proofErr w:type="spellEnd"/>
      <w:r>
        <w:rPr>
          <w:rFonts w:ascii="Times New Roman" w:eastAsia="Times New Roman" w:hAnsi="Times New Roman"/>
          <w:szCs w:val="24"/>
          <w:shd w:val="clear" w:color="auto" w:fill="auto"/>
          <w:lang w:val="en-US"/>
        </w:rPr>
        <w:t xml:space="preserve"> indicates that a person has made an explicit statement that the statement's topic did not occur.</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3. A </w:t>
      </w:r>
      <w:proofErr w:type="spellStart"/>
      <w:r>
        <w:rPr>
          <w:rFonts w:ascii="Times New Roman" w:eastAsia="Times New Roman" w:hAnsi="Times New Roman"/>
          <w:szCs w:val="24"/>
          <w:shd w:val="clear" w:color="auto" w:fill="auto"/>
          <w:lang w:val="en-US"/>
        </w:rPr>
        <w:t>StatementOfUnknownOccurrence</w:t>
      </w:r>
      <w:proofErr w:type="spellEnd"/>
      <w:r>
        <w:rPr>
          <w:rFonts w:ascii="Times New Roman" w:eastAsia="Times New Roman" w:hAnsi="Times New Roman"/>
          <w:szCs w:val="24"/>
          <w:shd w:val="clear" w:color="auto" w:fill="auto"/>
          <w:lang w:val="en-US"/>
        </w:rPr>
        <w:t xml:space="preserve"> which represents an explicit statement that it is not known whether something has or will occur.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29" w:name="BKM_8384F2D1_6829_4317_A381_259793C081F7"/>
      <w:bookmarkEnd w:id="4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additionalText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Details about the clinical statement that were not represented at all or sufficiently in one of the attributes provided in a class. These may include for example a comment, an instruction, or a note associated with the statement.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0" w:name="BKM_37FAFD38_0595_4D4F_815D_E55D4C027994"/>
            <w:r>
              <w:rPr>
                <w:rFonts w:ascii="Times New Roman" w:eastAsia="Times New Roman" w:hAnsi="Times New Roman"/>
                <w:szCs w:val="24"/>
                <w:shd w:val="clear" w:color="auto" w:fill="auto"/>
                <w:lang w:val="en-US"/>
              </w:rPr>
              <w:t>encounter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encounter within which the clinical statement was created.</w:t>
            </w:r>
          </w:p>
        </w:tc>
        <w:bookmarkEnd w:id="43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1" w:name="BKM_0F7F2CFF_B01A_4B83_AD52_30224536928E"/>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A unique ID of this clinical statement for reference purposes. It must be provided if user wants it returned as part of any output, otherwise it will be auto-generated, if needed, by CDS system.  Does not need to be the actual ID of the source system. </w:t>
            </w:r>
          </w:p>
        </w:tc>
        <w:bookmarkEnd w:id="43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2" w:name="BKM_39F4E498_5FC8_48D9_8B99_9DA6F0643B45"/>
            <w:r>
              <w:rPr>
                <w:rFonts w:ascii="Times New Roman" w:eastAsia="Times New Roman" w:hAnsi="Times New Roman"/>
                <w:szCs w:val="24"/>
                <w:shd w:val="clear" w:color="auto" w:fill="auto"/>
                <w:lang w:val="en-US"/>
              </w:rPr>
              <w:t>modality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StatementModality</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modality of a Clinical Statement describes the way the topic exists, happens, or is experienced.</w:t>
            </w:r>
          </w:p>
        </w:tc>
        <w:bookmarkEnd w:id="43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3" w:name="BKM_7B6A9509_3949_4476_97AC_CC6AB60F6917"/>
            <w:proofErr w:type="spellStart"/>
            <w:r>
              <w:rPr>
                <w:rFonts w:ascii="Times New Roman" w:eastAsia="Times New Roman" w:hAnsi="Times New Roman"/>
                <w:szCs w:val="24"/>
                <w:shd w:val="clear" w:color="auto" w:fill="auto"/>
                <w:lang w:val="en-US"/>
              </w:rPr>
              <w:t>profileId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clinical statement.  If there are multiple templates specified for the element, then the element must satisfy ALL constraints defined in ANY template at that level.</w:t>
            </w:r>
          </w:p>
        </w:tc>
        <w:bookmarkEnd w:id="43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4" w:name="BKM_3074E36E_2168_4450_AD90_1C173FCA92C0"/>
            <w:proofErr w:type="spellStart"/>
            <w:r>
              <w:rPr>
                <w:rFonts w:ascii="Times New Roman" w:eastAsia="Times New Roman" w:hAnsi="Times New Roman"/>
                <w:szCs w:val="24"/>
                <w:shd w:val="clear" w:color="auto" w:fill="auto"/>
                <w:lang w:val="en-US"/>
              </w:rPr>
              <w:t>statementAuthor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person who created the statement.</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source and the author of the statement may differ. Statement source is the system from which the statement originated. This may be an EHR or it may be a medical device. </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statement author is the person creating the statement in the medical record. This may be a person who validates the data from a device, or obtains the history from a subject, a family member, or other source.</w:t>
            </w:r>
          </w:p>
        </w:tc>
        <w:bookmarkEnd w:id="43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5" w:name="BKM_A33389B2_F59A_4D09_B343_560C450F7E0C"/>
            <w:proofErr w:type="spellStart"/>
            <w:r>
              <w:rPr>
                <w:rFonts w:ascii="Times New Roman" w:eastAsia="Times New Roman" w:hAnsi="Times New Roman"/>
                <w:szCs w:val="24"/>
                <w:shd w:val="clear" w:color="auto" w:fill="auto"/>
                <w:lang w:val="en-US"/>
              </w:rPr>
              <w:t>statementDateTime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statement was made/recorded. This may not be the same time as the occurrence of the action or the observation event.</w:t>
            </w:r>
          </w:p>
        </w:tc>
        <w:bookmarkEnd w:id="43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6" w:name="BKM_43F3AFB1_58D9_403E_9AB3_BEA3DE6636CB"/>
            <w:proofErr w:type="spellStart"/>
            <w:r>
              <w:rPr>
                <w:rFonts w:ascii="Times New Roman" w:eastAsia="Times New Roman" w:hAnsi="Times New Roman"/>
                <w:szCs w:val="24"/>
                <w:shd w:val="clear" w:color="auto" w:fill="auto"/>
                <w:lang w:val="en-US"/>
              </w:rPr>
              <w:t>statementSource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 device, or other system that was the source of this statement.</w:t>
            </w:r>
          </w:p>
        </w:tc>
        <w:bookmarkEnd w:id="43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7" w:name="BKM_6387A00A_7D2F_4BD6_A1F7_3BB1A1A8C263"/>
            <w:r>
              <w:rPr>
                <w:rFonts w:ascii="Times New Roman" w:eastAsia="Times New Roman" w:hAnsi="Times New Roman"/>
                <w:szCs w:val="24"/>
                <w:shd w:val="clear" w:color="auto" w:fill="auto"/>
                <w:lang w:val="en-US"/>
              </w:rPr>
              <w:t>subject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patient described by this statement.</w:t>
            </w:r>
          </w:p>
        </w:tc>
        <w:bookmarkEnd w:id="43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8" w:name="BKM_7E7802BE_E36E_48F1_B349_193DA57207C1"/>
            <w:r>
              <w:rPr>
                <w:rFonts w:ascii="Times New Roman" w:eastAsia="Times New Roman" w:hAnsi="Times New Roman"/>
                <w:szCs w:val="24"/>
                <w:shd w:val="clear" w:color="auto" w:fill="auto"/>
                <w:lang w:val="en-US"/>
              </w:rPr>
              <w:t>topic</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StatementTopic</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 matter of this clinical statement. The topic may be an action like medication administration, or a finding or other observations about the patient.</w:t>
            </w:r>
          </w:p>
        </w:tc>
        <w:bookmarkEnd w:id="438"/>
      </w:tr>
      <w:bookmarkEnd w:id="42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39" w:name="_Toc394670668"/>
      <w:bookmarkStart w:id="440" w:name="BKM_EC4E6960_12D9_4FDA_9A6A_22A311475816"/>
      <w:proofErr w:type="spellStart"/>
      <w:r>
        <w:rPr>
          <w:rFonts w:eastAsia="Times New Roman"/>
          <w:bCs w:val="0"/>
          <w:szCs w:val="24"/>
          <w:u w:color="000000"/>
          <w:shd w:val="clear" w:color="auto" w:fill="auto"/>
          <w:lang w:val="en-US"/>
        </w:rPr>
        <w:t>StatementModality</w:t>
      </w:r>
      <w:bookmarkEnd w:id="439"/>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modality of a Clinical Statement describes the way the topic exists, happens, or is experienced.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41" w:name="_Toc394670669"/>
      <w:bookmarkStart w:id="442" w:name="BKM_0310A7EB_AAAB_49D9_84B6_1613EDA983BD"/>
      <w:proofErr w:type="spellStart"/>
      <w:r>
        <w:rPr>
          <w:rFonts w:eastAsia="Times New Roman"/>
          <w:bCs w:val="0"/>
          <w:szCs w:val="24"/>
          <w:u w:color="000000"/>
          <w:shd w:val="clear" w:color="auto" w:fill="auto"/>
          <w:lang w:val="en-US"/>
        </w:rPr>
        <w:t>StatementOfNonOccurrence</w:t>
      </w:r>
      <w:bookmarkEnd w:id="44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record of something of clinical relevance generally made by a patient, practitioner, or system stating that the statement's topic did not occur.</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44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43" w:name="_Toc394670670"/>
      <w:bookmarkStart w:id="444" w:name="BKM_50CC61A8_B474_4A82_8002_3EBEE84F4183"/>
      <w:proofErr w:type="spellStart"/>
      <w:r>
        <w:rPr>
          <w:rFonts w:eastAsia="Times New Roman"/>
          <w:bCs w:val="0"/>
          <w:szCs w:val="24"/>
          <w:u w:color="000000"/>
          <w:shd w:val="clear" w:color="auto" w:fill="auto"/>
          <w:lang w:val="en-US"/>
        </w:rPr>
        <w:t>StatementOfOccurrence</w:t>
      </w:r>
      <w:bookmarkEnd w:id="443"/>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record of something of clinical relevance generally made by a patient, practitioner, or system stating the occurrence of the statement's topic.</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45" w:name="_Toc394670671"/>
      <w:bookmarkStart w:id="446" w:name="BKM_E7380E75_8441_4397_BB27_8B18E593A83A"/>
      <w:proofErr w:type="spellStart"/>
      <w:r>
        <w:rPr>
          <w:rFonts w:eastAsia="Times New Roman"/>
          <w:bCs w:val="0"/>
          <w:szCs w:val="24"/>
          <w:u w:color="000000"/>
          <w:shd w:val="clear" w:color="auto" w:fill="auto"/>
          <w:lang w:val="en-US"/>
        </w:rPr>
        <w:t>StatementOfUnknownOccurrence</w:t>
      </w:r>
      <w:bookmarkEnd w:id="445"/>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record of something of clinical relevance generally made by a patient, practitioner, or system stating that it is not known that the statement's topic has occurred.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47" w:name="_Toc394670672"/>
      <w:bookmarkStart w:id="448" w:name="BKM_E14F597B_AF54_4B68_9AC9_7931FB146B9C"/>
      <w:proofErr w:type="spellStart"/>
      <w:r>
        <w:rPr>
          <w:rFonts w:eastAsia="Times New Roman"/>
          <w:bCs w:val="0"/>
          <w:szCs w:val="24"/>
          <w:u w:color="000000"/>
          <w:shd w:val="clear" w:color="auto" w:fill="auto"/>
          <w:lang w:val="en-US"/>
        </w:rPr>
        <w:t>StatementTopic</w:t>
      </w:r>
      <w:bookmarkEnd w:id="44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topic of a clinical statement. Generally statement topics fall into two broad categories: (1) statements about things that are observed (e.g., a clinical observation such as elevated blood pressure or a condition such as diabetes) and (2) statements about clinical actions that ought to be, may have been, have been, or will be done (e.g., a proposal for an imaging procedure or the performance of an angioplasty).</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24"/>
      <w:bookmarkEnd w:id="425"/>
      <w:bookmarkEnd w:id="448"/>
    </w:p>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449" w:name="_Toc394670673"/>
      <w:bookmarkStart w:id="450" w:name="DATATYPES"/>
      <w:bookmarkStart w:id="451" w:name="BKM_84DE970C_DDD3_47EF_96C0_F2297F9F0A6D"/>
      <w:proofErr w:type="spellStart"/>
      <w:r>
        <w:rPr>
          <w:rFonts w:eastAsia="Times New Roman"/>
          <w:bCs w:val="0"/>
          <w:szCs w:val="24"/>
          <w:shd w:val="clear" w:color="auto" w:fill="auto"/>
          <w:lang w:val="en-US"/>
        </w:rPr>
        <w:t>datatypes</w:t>
      </w:r>
      <w:bookmarkEnd w:id="449"/>
      <w:proofErr w:type="spellEnd"/>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1274C1" w:rsidP="008E43FA">
      <w:pPr>
        <w:shd w:val="clear" w:color="auto" w:fill="auto"/>
        <w:rPr>
          <w:rFonts w:eastAsia="Times New Roman"/>
          <w:szCs w:val="24"/>
          <w:shd w:val="clear" w:color="auto" w:fill="auto"/>
          <w:lang w:val="en-US"/>
        </w:rPr>
      </w:pPr>
      <w:r>
        <w:rPr>
          <w:rFonts w:ascii="Times New Roman" w:eastAsia="Times New Roman" w:hAnsi="Times New Roman"/>
          <w:szCs w:val="24"/>
          <w:shd w:val="clear" w:color="auto" w:fill="auto"/>
          <w:lang w:val="en-US"/>
        </w:rPr>
        <w:t xml:space="preserve">Please see http://hl7.org/implement/standards/fhir/datatypes.html for documentation of the </w:t>
      </w:r>
      <w:proofErr w:type="spellStart"/>
      <w:r>
        <w:rPr>
          <w:rFonts w:ascii="Times New Roman" w:eastAsia="Times New Roman" w:hAnsi="Times New Roman"/>
          <w:szCs w:val="24"/>
          <w:shd w:val="clear" w:color="auto" w:fill="auto"/>
          <w:lang w:val="en-US"/>
        </w:rPr>
        <w:t>datatypes</w:t>
      </w:r>
      <w:proofErr w:type="spellEnd"/>
      <w:r>
        <w:rPr>
          <w:rFonts w:ascii="Times New Roman" w:eastAsia="Times New Roman" w:hAnsi="Times New Roman"/>
          <w:szCs w:val="24"/>
          <w:shd w:val="clear" w:color="auto" w:fill="auto"/>
          <w:lang w:val="en-US"/>
        </w:rPr>
        <w:t>.</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452" w:name="BKM_BC1F8990_D52E_4852_A54E_14FF06025775"/>
      <w:r>
        <w:rPr>
          <w:rFonts w:eastAsia="Times New Roman"/>
          <w:noProof/>
          <w:color w:val="auto"/>
          <w:szCs w:val="24"/>
          <w:highlight w:val="white"/>
          <w:lang w:val="en-US"/>
        </w:rPr>
        <w:lastRenderedPageBreak/>
        <w:drawing>
          <wp:inline distT="0" distB="0" distL="0" distR="0">
            <wp:extent cx="5934075" cy="570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5705475"/>
                    </a:xfrm>
                    <a:prstGeom prst="rect">
                      <a:avLst/>
                    </a:prstGeom>
                    <a:noFill/>
                    <a:ln>
                      <a:noFill/>
                    </a:ln>
                  </pic:spPr>
                </pic:pic>
              </a:graphicData>
            </a:graphic>
          </wp:inline>
        </w:drawing>
      </w:r>
      <w:bookmarkEnd w:id="452"/>
    </w:p>
    <w:p w:rsidR="00850AD9" w:rsidRDefault="00F60EB1" w:rsidP="008E43FA">
      <w:pPr>
        <w:shd w:val="clear" w:color="auto" w:fill="auto"/>
        <w:rPr>
          <w:rFonts w:eastAsia="Times New Roman"/>
          <w:szCs w:val="24"/>
          <w:highlight w:val="white"/>
          <w:u w:color="000000"/>
          <w:lang w:val="en-US"/>
        </w:rPr>
      </w:pPr>
      <w:bookmarkStart w:id="453" w:name="BKM_B84A608C_74DA_4985_B4AC_1D3CB6616B68"/>
      <w:r>
        <w:rPr>
          <w:rFonts w:eastAsia="Times New Roman"/>
          <w:noProof/>
          <w:color w:val="auto"/>
          <w:szCs w:val="24"/>
          <w:highlight w:val="white"/>
          <w:lang w:val="en-US"/>
        </w:rPr>
        <w:lastRenderedPageBreak/>
        <w:drawing>
          <wp:inline distT="0" distB="0" distL="0" distR="0">
            <wp:extent cx="2943225" cy="7029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3225" cy="7029450"/>
                    </a:xfrm>
                    <a:prstGeom prst="rect">
                      <a:avLst/>
                    </a:prstGeom>
                    <a:noFill/>
                    <a:ln>
                      <a:noFill/>
                    </a:ln>
                  </pic:spPr>
                </pic:pic>
              </a:graphicData>
            </a:graphic>
          </wp:inline>
        </w:drawing>
      </w:r>
      <w:bookmarkEnd w:id="453"/>
    </w:p>
    <w:p w:rsidR="00850AD9" w:rsidRDefault="00F60EB1" w:rsidP="008E43FA">
      <w:pPr>
        <w:shd w:val="clear" w:color="auto" w:fill="auto"/>
        <w:rPr>
          <w:rFonts w:eastAsia="Times New Roman"/>
          <w:szCs w:val="24"/>
          <w:highlight w:val="white"/>
          <w:u w:color="000000"/>
          <w:lang w:val="en-US"/>
        </w:rPr>
      </w:pPr>
      <w:bookmarkStart w:id="454" w:name="BKM_AE1F0ED9_F03D_4091_95F2_8F950852B9FA"/>
      <w:r>
        <w:rPr>
          <w:rFonts w:eastAsia="Times New Roman"/>
          <w:noProof/>
          <w:color w:val="auto"/>
          <w:szCs w:val="24"/>
          <w:highlight w:val="white"/>
          <w:lang w:val="en-US"/>
        </w:rPr>
        <w:lastRenderedPageBreak/>
        <w:drawing>
          <wp:inline distT="0" distB="0" distL="0" distR="0">
            <wp:extent cx="5953125" cy="552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3125" cy="5524500"/>
                    </a:xfrm>
                    <a:prstGeom prst="rect">
                      <a:avLst/>
                    </a:prstGeom>
                    <a:noFill/>
                    <a:ln>
                      <a:noFill/>
                    </a:ln>
                  </pic:spPr>
                </pic:pic>
              </a:graphicData>
            </a:graphic>
          </wp:inline>
        </w:drawing>
      </w:r>
      <w:bookmarkEnd w:id="454"/>
    </w:p>
    <w:p w:rsidR="00850AD9" w:rsidRDefault="00F60EB1" w:rsidP="008E43FA">
      <w:pPr>
        <w:shd w:val="clear" w:color="auto" w:fill="auto"/>
        <w:rPr>
          <w:rFonts w:eastAsia="Times New Roman"/>
          <w:szCs w:val="24"/>
          <w:highlight w:val="white"/>
          <w:u w:color="000000"/>
          <w:lang w:val="en-US"/>
        </w:rPr>
      </w:pPr>
      <w:bookmarkStart w:id="455" w:name="BKM_40898271_D1BD_4DB4_B18D_98063DD748D9"/>
      <w:r>
        <w:rPr>
          <w:rFonts w:eastAsia="Times New Roman"/>
          <w:noProof/>
          <w:color w:val="auto"/>
          <w:szCs w:val="24"/>
          <w:highlight w:val="white"/>
          <w:lang w:val="en-US"/>
        </w:rPr>
        <w:lastRenderedPageBreak/>
        <w:drawing>
          <wp:inline distT="0" distB="0" distL="0" distR="0">
            <wp:extent cx="5934075" cy="423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bookmarkEnd w:id="455"/>
    </w:p>
    <w:p w:rsidR="00850AD9" w:rsidRDefault="001274C1" w:rsidP="008E43FA">
      <w:pPr>
        <w:pStyle w:val="Heading2"/>
        <w:rPr>
          <w:rFonts w:eastAsia="Times New Roman"/>
          <w:bCs w:val="0"/>
          <w:szCs w:val="24"/>
          <w:u w:color="000000"/>
          <w:shd w:val="clear" w:color="auto" w:fill="auto"/>
          <w:lang w:val="en-US"/>
        </w:rPr>
      </w:pPr>
      <w:bookmarkStart w:id="456" w:name="_Toc394670674"/>
      <w:bookmarkStart w:id="457" w:name="BKM_F6C5E32E_CEBD_4D7C_836F_CC33CB007237"/>
      <w:r>
        <w:rPr>
          <w:rFonts w:eastAsia="Times New Roman"/>
          <w:bCs w:val="0"/>
          <w:szCs w:val="24"/>
          <w:u w:color="000000"/>
          <w:shd w:val="clear" w:color="auto" w:fill="auto"/>
          <w:lang w:val="en-US"/>
        </w:rPr>
        <w:t>Address</w:t>
      </w:r>
      <w:bookmarkEnd w:id="45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58" w:name="BKM_2B328E02_1AB0_492B_B1FA_89B2C01601B3"/>
      <w:bookmarkEnd w:id="45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59" w:name="BKM_3AD1E1C1_B29A_4249_9305_80B78BF89641"/>
            <w:r>
              <w:rPr>
                <w:rFonts w:ascii="Times New Roman" w:eastAsia="Times New Roman" w:hAnsi="Times New Roman"/>
                <w:szCs w:val="24"/>
                <w:shd w:val="clear" w:color="auto" w:fill="auto"/>
                <w:lang w:val="en-US"/>
              </w:rPr>
              <w:t>country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0" w:name="BKM_00C384B6_4ED3_422A_9F07_9052AB23F62A"/>
            <w:r>
              <w:rPr>
                <w:rFonts w:ascii="Times New Roman" w:eastAsia="Times New Roman" w:hAnsi="Times New Roman"/>
                <w:szCs w:val="24"/>
                <w:shd w:val="clear" w:color="auto" w:fill="auto"/>
                <w:lang w:val="en-US"/>
              </w:rPr>
              <w:t>line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1" w:name="BKM_31C3A1E7_430C_4B5F_A422_FF602103A71A"/>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2" w:name="BKM_CC0BD0EE_A84D_4089_8687_BDCF510B05BB"/>
            <w:r>
              <w:rPr>
                <w:rFonts w:ascii="Times New Roman" w:eastAsia="Times New Roman" w:hAnsi="Times New Roman"/>
                <w:szCs w:val="24"/>
                <w:shd w:val="clear" w:color="auto" w:fill="auto"/>
                <w:lang w:val="en-US"/>
              </w:rPr>
              <w:t>state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3" w:name="BKM_65028771_2904_463B_810D_DE67563B9EC9"/>
            <w:r>
              <w:rPr>
                <w:rFonts w:ascii="Times New Roman" w:eastAsia="Times New Roman" w:hAnsi="Times New Roman"/>
                <w:szCs w:val="24"/>
                <w:shd w:val="clear" w:color="auto" w:fill="auto"/>
                <w:lang w:val="en-US"/>
              </w:rPr>
              <w:t>text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4" w:name="BKM_6B2CA62A_05B8_4F93_9167_381E72341D3F"/>
            <w:r>
              <w:rPr>
                <w:rFonts w:ascii="Times New Roman" w:eastAsia="Times New Roman" w:hAnsi="Times New Roman"/>
                <w:szCs w:val="24"/>
                <w:shd w:val="clear" w:color="auto" w:fill="auto"/>
                <w:lang w:val="en-US"/>
              </w:rPr>
              <w:t>use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5" w:name="BKM_4CB8F896_55E5_472C_9915_1D9D3772581E"/>
            <w:r>
              <w:rPr>
                <w:rFonts w:ascii="Times New Roman" w:eastAsia="Times New Roman" w:hAnsi="Times New Roman"/>
                <w:szCs w:val="24"/>
                <w:shd w:val="clear" w:color="auto" w:fill="auto"/>
                <w:lang w:val="en-US"/>
              </w:rPr>
              <w:t>zip</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5"/>
      </w:tr>
      <w:bookmarkEnd w:id="45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66" w:name="_Toc394670675"/>
      <w:bookmarkStart w:id="467" w:name="BKM_C50A7C19_1A2A_48A0_83E0_DAF1C3C51744"/>
      <w:r>
        <w:rPr>
          <w:rFonts w:eastAsia="Times New Roman"/>
          <w:bCs w:val="0"/>
          <w:szCs w:val="24"/>
          <w:u w:color="000000"/>
          <w:shd w:val="clear" w:color="auto" w:fill="auto"/>
          <w:lang w:val="en-US"/>
        </w:rPr>
        <w:t>Age</w:t>
      </w:r>
      <w:bookmarkEnd w:id="46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7"/>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68" w:name="_Toc394670676"/>
      <w:bookmarkStart w:id="469" w:name="BKM_5890A532_06E9_486B_BFF1_28D90FDDE0C6"/>
      <w:r>
        <w:rPr>
          <w:rFonts w:eastAsia="Times New Roman"/>
          <w:bCs w:val="0"/>
          <w:szCs w:val="24"/>
          <w:u w:color="000000"/>
          <w:shd w:val="clear" w:color="auto" w:fill="auto"/>
          <w:lang w:val="en-US"/>
        </w:rPr>
        <w:t>Attachment</w:t>
      </w:r>
      <w:bookmarkEnd w:id="468"/>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70" w:name="BKM_8C0C1575_E29A_47EB_92D0_812F1112F83D"/>
      <w:bookmarkEnd w:id="470"/>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contentType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1" w:name="BKM_0B9348D3_2CDF_49BE_85F6_10C7DC98A84D"/>
            <w:r>
              <w:rPr>
                <w:rFonts w:ascii="Times New Roman" w:eastAsia="Times New Roman" w:hAnsi="Times New Roman"/>
                <w:szCs w:val="24"/>
                <w:shd w:val="clear" w:color="auto" w:fill="auto"/>
                <w:lang w:val="en-US"/>
              </w:rPr>
              <w:t>data</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base64Binary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2" w:name="BKM_1844655B_B4C7_47BC_A5F6_7BB8E44D0D7F"/>
            <w:r>
              <w:rPr>
                <w:rFonts w:ascii="Times New Roman" w:eastAsia="Times New Roman" w:hAnsi="Times New Roman"/>
                <w:szCs w:val="24"/>
                <w:shd w:val="clear" w:color="auto" w:fill="auto"/>
                <w:lang w:val="en-US"/>
              </w:rPr>
              <w:t>hash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base64Binary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3" w:name="BKM_10866D46_F17E_41C8_B240_747600135B8F"/>
            <w:r>
              <w:rPr>
                <w:rFonts w:ascii="Times New Roman" w:eastAsia="Times New Roman" w:hAnsi="Times New Roman"/>
                <w:szCs w:val="24"/>
                <w:shd w:val="clear" w:color="auto" w:fill="auto"/>
                <w:lang w:val="en-US"/>
              </w:rPr>
              <w:t>language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4" w:name="BKM_19A3B5CF_1A7A_4118_80C7_4943BFA9B014"/>
            <w:r>
              <w:rPr>
                <w:rFonts w:ascii="Times New Roman" w:eastAsia="Times New Roman" w:hAnsi="Times New Roman"/>
                <w:szCs w:val="24"/>
                <w:shd w:val="clear" w:color="auto" w:fill="auto"/>
                <w:lang w:val="en-US"/>
              </w:rPr>
              <w:t>size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5" w:name="BKM_DDE4B1BF_F527_42ED_8A19_6BA648D38D44"/>
            <w:r>
              <w:rPr>
                <w:rFonts w:ascii="Times New Roman" w:eastAsia="Times New Roman" w:hAnsi="Times New Roman"/>
                <w:szCs w:val="24"/>
                <w:shd w:val="clear" w:color="auto" w:fill="auto"/>
                <w:lang w:val="en-US"/>
              </w:rPr>
              <w:t>title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6" w:name="BKM_25AE8C5B_052B_4E2E_91FC_5AC9138E9AE9"/>
            <w:proofErr w:type="spellStart"/>
            <w:r>
              <w:rPr>
                <w:rFonts w:ascii="Times New Roman" w:eastAsia="Times New Roman" w:hAnsi="Times New Roman"/>
                <w:szCs w:val="24"/>
                <w:shd w:val="clear" w:color="auto" w:fill="auto"/>
                <w:lang w:val="en-US"/>
              </w:rPr>
              <w:t>url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6"/>
      </w:tr>
      <w:bookmarkEnd w:id="469"/>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77" w:name="_Toc394670677"/>
      <w:bookmarkStart w:id="478" w:name="BKM_7269487D_5BAD_42AA_9589_12DA481027B8"/>
      <w:proofErr w:type="spellStart"/>
      <w:r>
        <w:rPr>
          <w:rFonts w:eastAsia="Times New Roman"/>
          <w:bCs w:val="0"/>
          <w:szCs w:val="24"/>
          <w:u w:color="000000"/>
          <w:shd w:val="clear" w:color="auto" w:fill="auto"/>
          <w:lang w:val="en-US"/>
        </w:rPr>
        <w:t>CodeableConcept</w:t>
      </w:r>
      <w:bookmarkEnd w:id="477"/>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79" w:name="BKM_49B4263C_CFEF_4B37_B692_7E11AECFD06F"/>
      <w:bookmarkEnd w:id="47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coding</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0" w:name="BKM_8D76B000_9D96_47C4_B6AD_52CF95E4068F"/>
            <w:r>
              <w:rPr>
                <w:rFonts w:ascii="Times New Roman" w:eastAsia="Times New Roman" w:hAnsi="Times New Roman"/>
                <w:szCs w:val="24"/>
                <w:shd w:val="clear" w:color="auto" w:fill="auto"/>
                <w:lang w:val="en-US"/>
              </w:rPr>
              <w:t>text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0"/>
      </w:tr>
      <w:bookmarkEnd w:id="47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81" w:name="_Toc394670678"/>
      <w:bookmarkStart w:id="482" w:name="BKM_A9CA3540_85AA_4461_B44B_C24DB3DBB60F"/>
      <w:r>
        <w:rPr>
          <w:rFonts w:eastAsia="Times New Roman"/>
          <w:bCs w:val="0"/>
          <w:szCs w:val="24"/>
          <w:u w:color="000000"/>
          <w:shd w:val="clear" w:color="auto" w:fill="auto"/>
          <w:lang w:val="en-US"/>
        </w:rPr>
        <w:t>Coding</w:t>
      </w:r>
      <w:bookmarkEnd w:id="48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83" w:name="BKM_0DD54EB6_6CF5_40B7_B7FD_8C37E7BE47FF"/>
      <w:bookmarkEnd w:id="48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4" w:name="BKM_DF2E9783_490D_42AA_87B3_5D133B454705"/>
            <w:r>
              <w:rPr>
                <w:rFonts w:ascii="Times New Roman" w:eastAsia="Times New Roman" w:hAnsi="Times New Roman"/>
                <w:szCs w:val="24"/>
                <w:shd w:val="clear" w:color="auto" w:fill="auto"/>
                <w:lang w:val="en-US"/>
              </w:rPr>
              <w:t>display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5" w:name="BKM_12EC5C3B_9A8C_4737_B520_BA8E420B263B"/>
            <w:r>
              <w:rPr>
                <w:rFonts w:ascii="Times New Roman" w:eastAsia="Times New Roman" w:hAnsi="Times New Roman"/>
                <w:szCs w:val="24"/>
                <w:shd w:val="clear" w:color="auto" w:fill="auto"/>
                <w:lang w:val="en-US"/>
              </w:rPr>
              <w:t>primary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6" w:name="BKM_6336085A_990A_42CE_98EE_DE0C5322FBE3"/>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7" w:name="BKM_BE28736C_3488_4A54_AD89_773A36012F4F"/>
            <w:proofErr w:type="spellStart"/>
            <w:r>
              <w:rPr>
                <w:rFonts w:ascii="Times New Roman" w:eastAsia="Times New Roman" w:hAnsi="Times New Roman"/>
                <w:szCs w:val="24"/>
                <w:shd w:val="clear" w:color="auto" w:fill="auto"/>
                <w:lang w:val="en-US"/>
              </w:rPr>
              <w:t>valueSet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8" w:name="BKM_3EA2A932_1823_40F4_A3D4_9B5B6684726B"/>
            <w:r>
              <w:rPr>
                <w:rFonts w:ascii="Times New Roman" w:eastAsia="Times New Roman" w:hAnsi="Times New Roman"/>
                <w:szCs w:val="24"/>
                <w:shd w:val="clear" w:color="auto" w:fill="auto"/>
                <w:lang w:val="en-US"/>
              </w:rPr>
              <w:t>version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8"/>
      </w:tr>
      <w:bookmarkEnd w:id="48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89" w:name="_Toc394670679"/>
      <w:bookmarkStart w:id="490" w:name="BKM_BD254CCA_8C4F_4C4E_97A9_08E12AC9B105"/>
      <w:r>
        <w:rPr>
          <w:rFonts w:eastAsia="Times New Roman"/>
          <w:bCs w:val="0"/>
          <w:szCs w:val="24"/>
          <w:u w:color="000000"/>
          <w:shd w:val="clear" w:color="auto" w:fill="auto"/>
          <w:lang w:val="en-US"/>
        </w:rPr>
        <w:t>Contact</w:t>
      </w:r>
      <w:bookmarkEnd w:id="48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91" w:name="BKM_F5E1209D_58BD_4009_B58F_F40014B50689"/>
      <w:bookmarkEnd w:id="49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92" w:name="BKM_EB5D04DF_6BA4_49C9_B915_F623D1582BBC"/>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9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93" w:name="BKM_565F9E19_F5DE_45AE_BA57_0D39B3E0687D"/>
            <w:r>
              <w:rPr>
                <w:rFonts w:ascii="Times New Roman" w:eastAsia="Times New Roman" w:hAnsi="Times New Roman"/>
                <w:szCs w:val="24"/>
                <w:shd w:val="clear" w:color="auto" w:fill="auto"/>
                <w:lang w:val="en-US"/>
              </w:rPr>
              <w:t>use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9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94" w:name="BKM_BF2798F4_AE01_401B_BE1F_71489CB98B39"/>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94"/>
      </w:tr>
      <w:bookmarkEnd w:id="490"/>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95" w:name="_Toc394670680"/>
      <w:bookmarkStart w:id="496" w:name="BKM_9AB7571F_7A4B_44BC_9A5E_45C1B63637D6"/>
      <w:r>
        <w:rPr>
          <w:rFonts w:eastAsia="Times New Roman"/>
          <w:bCs w:val="0"/>
          <w:szCs w:val="24"/>
          <w:u w:color="000000"/>
          <w:shd w:val="clear" w:color="auto" w:fill="auto"/>
          <w:lang w:val="en-US"/>
        </w:rPr>
        <w:t>Count</w:t>
      </w:r>
      <w:bookmarkEnd w:id="495"/>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97" w:name="_Toc394670681"/>
      <w:bookmarkStart w:id="498" w:name="BKM_9B589956_43C0_4541_B783_3A108AE9D9AC"/>
      <w:r>
        <w:rPr>
          <w:rFonts w:eastAsia="Times New Roman"/>
          <w:bCs w:val="0"/>
          <w:szCs w:val="24"/>
          <w:u w:color="000000"/>
          <w:shd w:val="clear" w:color="auto" w:fill="auto"/>
          <w:lang w:val="en-US"/>
        </w:rPr>
        <w:t>Distance</w:t>
      </w:r>
      <w:bookmarkEnd w:id="49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8"/>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99" w:name="_Toc394670682"/>
      <w:bookmarkStart w:id="500" w:name="BKM_7C6FDA28_D49E_4474_9C71_29C4C820ADDA"/>
      <w:r>
        <w:rPr>
          <w:rFonts w:eastAsia="Times New Roman"/>
          <w:bCs w:val="0"/>
          <w:szCs w:val="24"/>
          <w:u w:color="000000"/>
          <w:shd w:val="clear" w:color="auto" w:fill="auto"/>
          <w:lang w:val="en-US"/>
        </w:rPr>
        <w:t>Duration</w:t>
      </w:r>
      <w:bookmarkEnd w:id="49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01" w:name="_Toc394670683"/>
      <w:bookmarkStart w:id="502" w:name="BKM_2CF74B69_BB8C_40A9_920B_11DBB38205D9"/>
      <w:r>
        <w:rPr>
          <w:rFonts w:eastAsia="Times New Roman"/>
          <w:bCs w:val="0"/>
          <w:szCs w:val="24"/>
          <w:u w:color="000000"/>
          <w:shd w:val="clear" w:color="auto" w:fill="auto"/>
          <w:lang w:val="en-US"/>
        </w:rPr>
        <w:t>Element</w:t>
      </w:r>
      <w:bookmarkEnd w:id="50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03" w:name="BKM_CC336982_3252_47BE_B4AC_F6BE2A69877C"/>
      <w:bookmarkEnd w:id="50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extension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Extension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04" w:name="BKM_B9D505EE_0135_40AE_88CA_90BD86CCABA6"/>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04"/>
      </w:tr>
      <w:bookmarkEnd w:id="50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05" w:name="_Toc394670684"/>
      <w:bookmarkStart w:id="506" w:name="BKM_AF7CB713_197A_4B43_870B_DC713FA885AA"/>
      <w:r>
        <w:rPr>
          <w:rFonts w:eastAsia="Times New Roman"/>
          <w:bCs w:val="0"/>
          <w:szCs w:val="24"/>
          <w:u w:color="000000"/>
          <w:shd w:val="clear" w:color="auto" w:fill="auto"/>
          <w:lang w:val="en-US"/>
        </w:rPr>
        <w:t>Extension</w:t>
      </w:r>
      <w:bookmarkEnd w:id="505"/>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07" w:name="BKM_5F8117EE_21B4_45DB_BF16_00D5221FEB7E"/>
      <w:bookmarkEnd w:id="50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0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08" w:name="_Toc394670685"/>
      <w:bookmarkStart w:id="509" w:name="BKM_AEA4740E_2BFF_4A9E_967E_E404AB224A4D"/>
      <w:proofErr w:type="spellStart"/>
      <w:r>
        <w:rPr>
          <w:rFonts w:eastAsia="Times New Roman"/>
          <w:bCs w:val="0"/>
          <w:szCs w:val="24"/>
          <w:u w:color="000000"/>
          <w:shd w:val="clear" w:color="auto" w:fill="auto"/>
          <w:lang w:val="en-US"/>
        </w:rPr>
        <w:t>HumanName</w:t>
      </w:r>
      <w:bookmarkEnd w:id="508"/>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10" w:name="BKM_25136402_2005_4AF5_BF6D_72E8D7324F0B"/>
      <w:bookmarkEnd w:id="51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family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1" w:name="BKM_BA873F87_2ED5_45A6_A358_3A5994583059"/>
            <w:r>
              <w:rPr>
                <w:rFonts w:ascii="Times New Roman" w:eastAsia="Times New Roman" w:hAnsi="Times New Roman"/>
                <w:szCs w:val="24"/>
                <w:shd w:val="clear" w:color="auto" w:fill="auto"/>
                <w:lang w:val="en-US"/>
              </w:rPr>
              <w:t>given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2" w:name="BKM_8AD252F0_C6DD_4FFE_8419_6BA04BE861CE"/>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3" w:name="BKM_025E85EB_462D_4E25_B7DF_AFBC4FCC68E2"/>
            <w:r>
              <w:rPr>
                <w:rFonts w:ascii="Times New Roman" w:eastAsia="Times New Roman" w:hAnsi="Times New Roman"/>
                <w:szCs w:val="24"/>
                <w:shd w:val="clear" w:color="auto" w:fill="auto"/>
                <w:lang w:val="en-US"/>
              </w:rPr>
              <w:t>prefix</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4" w:name="BKM_4176E459_191C_4C26_A33A_76AA3691C3FE"/>
            <w:r>
              <w:rPr>
                <w:rFonts w:ascii="Times New Roman" w:eastAsia="Times New Roman" w:hAnsi="Times New Roman"/>
                <w:szCs w:val="24"/>
                <w:shd w:val="clear" w:color="auto" w:fill="auto"/>
                <w:lang w:val="en-US"/>
              </w:rPr>
              <w:t>suffix</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5" w:name="BKM_D9B00F15_C6A0_4004_A3CC_7BD9EC8406AB"/>
            <w:r>
              <w:rPr>
                <w:rFonts w:ascii="Times New Roman" w:eastAsia="Times New Roman" w:hAnsi="Times New Roman"/>
                <w:szCs w:val="24"/>
                <w:shd w:val="clear" w:color="auto" w:fill="auto"/>
                <w:lang w:val="en-US"/>
              </w:rPr>
              <w:t>text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6" w:name="BKM_CE9931C5_2F63_45CC_95BB_F70DA8E37287"/>
            <w:r>
              <w:rPr>
                <w:rFonts w:ascii="Times New Roman" w:eastAsia="Times New Roman" w:hAnsi="Times New Roman"/>
                <w:szCs w:val="24"/>
                <w:shd w:val="clear" w:color="auto" w:fill="auto"/>
                <w:lang w:val="en-US"/>
              </w:rPr>
              <w:t>use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6"/>
      </w:tr>
      <w:bookmarkEnd w:id="509"/>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17" w:name="_Toc394670686"/>
      <w:bookmarkStart w:id="518" w:name="BKM_4DFFBACB_3FC8_48A6_A816_E951562155C1"/>
      <w:r>
        <w:rPr>
          <w:rFonts w:eastAsia="Times New Roman"/>
          <w:bCs w:val="0"/>
          <w:szCs w:val="24"/>
          <w:u w:color="000000"/>
          <w:shd w:val="clear" w:color="auto" w:fill="auto"/>
          <w:lang w:val="en-US"/>
        </w:rPr>
        <w:t>Identifier</w:t>
      </w:r>
      <w:bookmarkEnd w:id="51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19" w:name="BKM_DF2A5130_8008_42F5_923E_8EE4A8E79449"/>
      <w:bookmarkEnd w:id="51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20" w:name="BKM_C5A1F1A6_C98C_430C_BE70_7F733109E0EF"/>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20"/>
      </w:tr>
      <w:bookmarkEnd w:id="51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21" w:name="_Toc394670687"/>
      <w:bookmarkStart w:id="522" w:name="BKM_25B45652_DE75_4B1A_9CCF_41820B4893B4"/>
      <w:r>
        <w:rPr>
          <w:rFonts w:eastAsia="Times New Roman"/>
          <w:bCs w:val="0"/>
          <w:szCs w:val="24"/>
          <w:u w:color="000000"/>
          <w:shd w:val="clear" w:color="auto" w:fill="auto"/>
          <w:lang w:val="en-US"/>
        </w:rPr>
        <w:lastRenderedPageBreak/>
        <w:t>Money</w:t>
      </w:r>
      <w:bookmarkEnd w:id="52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23" w:name="_Toc394670688"/>
      <w:bookmarkStart w:id="524" w:name="BKM_F53855C6_FC53_4419_B11F_A0436D0FC586"/>
      <w:r>
        <w:rPr>
          <w:rFonts w:eastAsia="Times New Roman"/>
          <w:bCs w:val="0"/>
          <w:szCs w:val="24"/>
          <w:u w:color="000000"/>
          <w:shd w:val="clear" w:color="auto" w:fill="auto"/>
          <w:lang w:val="en-US"/>
        </w:rPr>
        <w:t>Period</w:t>
      </w:r>
      <w:bookmarkEnd w:id="523"/>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25" w:name="BKM_76945177_AB1D_4956_ADDA_E32A033E489A"/>
      <w:bookmarkEnd w:id="52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26" w:name="BKM_E246AC19_EA56_4656_8FB5_CEC871684609"/>
            <w:r>
              <w:rPr>
                <w:rFonts w:ascii="Times New Roman" w:eastAsia="Times New Roman" w:hAnsi="Times New Roman"/>
                <w:szCs w:val="24"/>
                <w:shd w:val="clear" w:color="auto" w:fill="auto"/>
                <w:lang w:val="en-US"/>
              </w:rPr>
              <w:t>start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26"/>
      </w:tr>
      <w:bookmarkEnd w:id="524"/>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27" w:name="_Toc394670689"/>
      <w:bookmarkStart w:id="528" w:name="BKM_73D89C16_2DF8_403C_B15D_7CC9ACD5CA89"/>
      <w:r>
        <w:rPr>
          <w:rFonts w:eastAsia="Times New Roman"/>
          <w:bCs w:val="0"/>
          <w:szCs w:val="24"/>
          <w:u w:color="000000"/>
          <w:shd w:val="clear" w:color="auto" w:fill="auto"/>
          <w:lang w:val="en-US"/>
        </w:rPr>
        <w:t>Quantity</w:t>
      </w:r>
      <w:bookmarkEnd w:id="52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29" w:name="BKM_55BA9087_CBDB_40EF_8540_88091BBCBE48"/>
      <w:bookmarkEnd w:id="5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0" w:name="BKM_6859FFE5_1FC7_43FE_A28C_77AC76118458"/>
            <w:r>
              <w:rPr>
                <w:rFonts w:ascii="Times New Roman" w:eastAsia="Times New Roman" w:hAnsi="Times New Roman"/>
                <w:szCs w:val="24"/>
                <w:shd w:val="clear" w:color="auto" w:fill="auto"/>
                <w:lang w:val="en-US"/>
              </w:rPr>
              <w:t>comparator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1" w:name="BKM_FBD6DDF0_9958_44D0_BA62_658067542893"/>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2" w:name="BKM_A3103CCC_E7D5_4DFA_8699_3FB5B26DB317"/>
            <w:r>
              <w:rPr>
                <w:rFonts w:ascii="Times New Roman" w:eastAsia="Times New Roman" w:hAnsi="Times New Roman"/>
                <w:szCs w:val="24"/>
                <w:shd w:val="clear" w:color="auto" w:fill="auto"/>
                <w:lang w:val="en-US"/>
              </w:rPr>
              <w:t>units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3" w:name="BKM_434538D4_65C5_4228_9DFB_50B7976411F8"/>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3"/>
      </w:tr>
      <w:bookmarkEnd w:id="52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34" w:name="_Toc394670690"/>
      <w:bookmarkStart w:id="535" w:name="BKM_0E7D34EF_93C9_4228_8CEA_B34DAB14CD34"/>
      <w:r>
        <w:rPr>
          <w:rFonts w:eastAsia="Times New Roman"/>
          <w:bCs w:val="0"/>
          <w:szCs w:val="24"/>
          <w:u w:color="000000"/>
          <w:shd w:val="clear" w:color="auto" w:fill="auto"/>
          <w:lang w:val="en-US"/>
        </w:rPr>
        <w:t>Range</w:t>
      </w:r>
      <w:bookmarkEnd w:id="53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36" w:name="BKM_9D1F47EF_A913_4662_9688_56C25EDF9307"/>
      <w:bookmarkEnd w:id="53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high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7" w:name="BKM_10E13D7D_09ED_48D3_9A3F_9D91C11D7C4B"/>
            <w:r>
              <w:rPr>
                <w:rFonts w:ascii="Times New Roman" w:eastAsia="Times New Roman" w:hAnsi="Times New Roman"/>
                <w:szCs w:val="24"/>
                <w:shd w:val="clear" w:color="auto" w:fill="auto"/>
                <w:lang w:val="en-US"/>
              </w:rPr>
              <w:t>low</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7"/>
      </w:tr>
      <w:bookmarkEnd w:id="535"/>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38" w:name="_Toc394670691"/>
      <w:bookmarkStart w:id="539" w:name="BKM_31C58E6E_72FE_4C1F_B790_EBCEFC690E83"/>
      <w:r>
        <w:rPr>
          <w:rFonts w:eastAsia="Times New Roman"/>
          <w:bCs w:val="0"/>
          <w:szCs w:val="24"/>
          <w:u w:color="000000"/>
          <w:shd w:val="clear" w:color="auto" w:fill="auto"/>
          <w:lang w:val="en-US"/>
        </w:rPr>
        <w:t>Ratio</w:t>
      </w:r>
      <w:bookmarkEnd w:id="538"/>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40" w:name="BKM_D92C96F6_AC95_45E4_8BDB_FC7A101ABB9A"/>
      <w:bookmarkEnd w:id="54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denominator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1" w:name="BKM_DA0F0626_AE7C_47BA_8CC6_16D3BFFD032B"/>
            <w:r>
              <w:rPr>
                <w:rFonts w:ascii="Times New Roman" w:eastAsia="Times New Roman" w:hAnsi="Times New Roman"/>
                <w:szCs w:val="24"/>
                <w:shd w:val="clear" w:color="auto" w:fill="auto"/>
                <w:lang w:val="en-US"/>
              </w:rPr>
              <w:t>numerator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1"/>
      </w:tr>
      <w:bookmarkEnd w:id="539"/>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42" w:name="_Toc394670692"/>
      <w:bookmarkStart w:id="543" w:name="BKM_FFA7A365_99B4_4248_99CC_AED4CCD22154"/>
      <w:r>
        <w:rPr>
          <w:rFonts w:eastAsia="Times New Roman"/>
          <w:bCs w:val="0"/>
          <w:szCs w:val="24"/>
          <w:u w:color="000000"/>
          <w:shd w:val="clear" w:color="auto" w:fill="auto"/>
          <w:lang w:val="en-US"/>
        </w:rPr>
        <w:t>Repeat</w:t>
      </w:r>
      <w:bookmarkEnd w:id="542"/>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44" w:name="BKM_8744A4ED_6F97_445B_B8D1_7E5947FFEB3B"/>
      <w:bookmarkEnd w:id="54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5" w:name="BKM_79E9C734_FD9E_4939_85C2_E74E9A0EC7F9"/>
            <w:r>
              <w:rPr>
                <w:rFonts w:ascii="Times New Roman" w:eastAsia="Times New Roman" w:hAnsi="Times New Roman"/>
                <w:szCs w:val="24"/>
                <w:shd w:val="clear" w:color="auto" w:fill="auto"/>
                <w:lang w:val="en-US"/>
              </w:rPr>
              <w:t>duration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6" w:name="BKM_447A9826_3450_4D34_9C62_D97E5DA65F6F"/>
            <w:r>
              <w:rPr>
                <w:rFonts w:ascii="Times New Roman" w:eastAsia="Times New Roman" w:hAnsi="Times New Roman"/>
                <w:szCs w:val="24"/>
                <w:shd w:val="clear" w:color="auto" w:fill="auto"/>
                <w:lang w:val="en-US"/>
              </w:rPr>
              <w:lastRenderedPageBreak/>
              <w:t>end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7" w:name="BKM_48B56317_ADEC_4A76_A086_6E7DF2D12E03"/>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8" w:name="BKM_A8A45A0F_4A01_4996_8F4C_6F61480FDEC3"/>
            <w:r>
              <w:rPr>
                <w:rFonts w:ascii="Times New Roman" w:eastAsia="Times New Roman" w:hAnsi="Times New Roman"/>
                <w:szCs w:val="24"/>
                <w:shd w:val="clear" w:color="auto" w:fill="auto"/>
                <w:lang w:val="en-US"/>
              </w:rPr>
              <w:t>units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9" w:name="BKM_81BA6907_980A_481A_B1CE_3BEC96CB3928"/>
            <w:r>
              <w:rPr>
                <w:rFonts w:ascii="Times New Roman" w:eastAsia="Times New Roman" w:hAnsi="Times New Roman"/>
                <w:szCs w:val="24"/>
                <w:shd w:val="clear" w:color="auto" w:fill="auto"/>
                <w:lang w:val="en-US"/>
              </w:rPr>
              <w:t>when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9"/>
      </w:tr>
      <w:bookmarkEnd w:id="54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50" w:name="_Toc394670693"/>
      <w:bookmarkStart w:id="551" w:name="BKM_9F086B1D_B8EB_4F40_8C67_0264425D909C"/>
      <w:proofErr w:type="spellStart"/>
      <w:r>
        <w:rPr>
          <w:rFonts w:eastAsia="Times New Roman"/>
          <w:bCs w:val="0"/>
          <w:szCs w:val="24"/>
          <w:u w:color="000000"/>
          <w:shd w:val="clear" w:color="auto" w:fill="auto"/>
          <w:lang w:val="en-US"/>
        </w:rPr>
        <w:t>ResourceReference</w:t>
      </w:r>
      <w:bookmarkEnd w:id="550"/>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52" w:name="BKM_CAF0326C_F748_44E3_B081_540D8524A47C"/>
      <w:bookmarkEnd w:id="55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display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3" w:name="BKM_16CBE3B1_8457_4C0B_8CD4_8366D45EFB74"/>
            <w:r>
              <w:rPr>
                <w:rFonts w:ascii="Times New Roman" w:eastAsia="Times New Roman" w:hAnsi="Times New Roman"/>
                <w:szCs w:val="24"/>
                <w:shd w:val="clear" w:color="auto" w:fill="auto"/>
                <w:lang w:val="en-US"/>
              </w:rPr>
              <w:t>reference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53"/>
      </w:tr>
      <w:bookmarkEnd w:id="55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54" w:name="_Toc394670694"/>
      <w:bookmarkStart w:id="555" w:name="BKM_CCB2A2FD_99AA_436E_B38B_C383D9155570"/>
      <w:proofErr w:type="spellStart"/>
      <w:r>
        <w:rPr>
          <w:rFonts w:eastAsia="Times New Roman"/>
          <w:bCs w:val="0"/>
          <w:szCs w:val="24"/>
          <w:u w:color="000000"/>
          <w:shd w:val="clear" w:color="auto" w:fill="auto"/>
          <w:lang w:val="en-US"/>
        </w:rPr>
        <w:t>SampledData</w:t>
      </w:r>
      <w:bookmarkEnd w:id="554"/>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56" w:name="BKM_B0535762_80EA_4182_B0CD_DCDF345585DA"/>
      <w:bookmarkEnd w:id="55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data</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7" w:name="BKM_C9FD7501_9588_4A59_9C2D_D2C06DA0DB30"/>
            <w:r>
              <w:rPr>
                <w:rFonts w:ascii="Times New Roman" w:eastAsia="Times New Roman" w:hAnsi="Times New Roman"/>
                <w:szCs w:val="24"/>
                <w:shd w:val="clear" w:color="auto" w:fill="auto"/>
                <w:lang w:val="en-US"/>
              </w:rPr>
              <w:t>dimensions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5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8" w:name="BKM_490BEC0C_F25F_4163_9870_F97E21A67710"/>
            <w:r>
              <w:rPr>
                <w:rFonts w:ascii="Times New Roman" w:eastAsia="Times New Roman" w:hAnsi="Times New Roman"/>
                <w:szCs w:val="24"/>
                <w:shd w:val="clear" w:color="auto" w:fill="auto"/>
                <w:lang w:val="en-US"/>
              </w:rPr>
              <w:t>factor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5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9" w:name="BKM_0E2C1BF9_4DBB_4F8F_834C_43728AF27522"/>
            <w:proofErr w:type="spellStart"/>
            <w:r>
              <w:rPr>
                <w:rFonts w:ascii="Times New Roman" w:eastAsia="Times New Roman" w:hAnsi="Times New Roman"/>
                <w:szCs w:val="24"/>
                <w:shd w:val="clear" w:color="auto" w:fill="auto"/>
                <w:lang w:val="en-US"/>
              </w:rPr>
              <w:t>lowerLimit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0" w:name="BKM_3BBCA232_0507_4592_96A0_8B296F35BE4A"/>
            <w:r>
              <w:rPr>
                <w:rFonts w:ascii="Times New Roman" w:eastAsia="Times New Roman" w:hAnsi="Times New Roman"/>
                <w:szCs w:val="24"/>
                <w:shd w:val="clear" w:color="auto" w:fill="auto"/>
                <w:lang w:val="en-US"/>
              </w:rPr>
              <w:t>origin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1" w:name="BKM_5B5DB21C_5FE5_4D74_A235_68DE08AD4207"/>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2" w:name="BKM_AB14E803_0C53_4BB7_BE23_7B6143687297"/>
            <w:proofErr w:type="spellStart"/>
            <w:r>
              <w:rPr>
                <w:rFonts w:ascii="Times New Roman" w:eastAsia="Times New Roman" w:hAnsi="Times New Roman"/>
                <w:szCs w:val="24"/>
                <w:shd w:val="clear" w:color="auto" w:fill="auto"/>
                <w:lang w:val="en-US"/>
              </w:rPr>
              <w:t>upperLimit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62"/>
      </w:tr>
      <w:bookmarkEnd w:id="555"/>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63" w:name="_Toc394670695"/>
      <w:bookmarkStart w:id="564" w:name="BKM_3193F607_BC5E_401F_8BC4_B8C5C2EB3211"/>
      <w:r>
        <w:rPr>
          <w:rFonts w:eastAsia="Times New Roman"/>
          <w:bCs w:val="0"/>
          <w:szCs w:val="24"/>
          <w:u w:color="000000"/>
          <w:shd w:val="clear" w:color="auto" w:fill="auto"/>
          <w:lang w:val="en-US"/>
        </w:rPr>
        <w:t>Schedule</w:t>
      </w:r>
      <w:bookmarkEnd w:id="563"/>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65" w:name="BKM_ECAB8AF8_8944_46E4_8C18_1788D982A791"/>
      <w:bookmarkEnd w:id="56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event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6" w:name="BKM_F3DB2294_62ED_4987_8419_CA77B82CE5E8"/>
            <w:r>
              <w:rPr>
                <w:rFonts w:ascii="Times New Roman" w:eastAsia="Times New Roman" w:hAnsi="Times New Roman"/>
                <w:szCs w:val="24"/>
                <w:shd w:val="clear" w:color="auto" w:fill="auto"/>
                <w:lang w:val="en-US"/>
              </w:rPr>
              <w:t>repeat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Repeat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66"/>
      </w:tr>
      <w:bookmarkEnd w:id="564"/>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67" w:name="_Toc394670696"/>
      <w:bookmarkStart w:id="568" w:name="BKM_DF12D954_6519_401C_8603_1C1026152D83"/>
      <w:r>
        <w:rPr>
          <w:rFonts w:eastAsia="Times New Roman"/>
          <w:bCs w:val="0"/>
          <w:szCs w:val="24"/>
          <w:u w:color="000000"/>
          <w:shd w:val="clear" w:color="auto" w:fill="auto"/>
          <w:lang w:val="en-US"/>
        </w:rPr>
        <w:t>Structure</w:t>
      </w:r>
      <w:bookmarkEnd w:id="56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8"/>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69" w:name="_Toc394670697"/>
      <w:bookmarkStart w:id="570" w:name="BKM_69F6B898_6697_46AF_9B8B_949060954F0A"/>
      <w:r>
        <w:rPr>
          <w:rFonts w:eastAsia="Times New Roman"/>
          <w:bCs w:val="0"/>
          <w:szCs w:val="24"/>
          <w:u w:color="000000"/>
          <w:shd w:val="clear" w:color="auto" w:fill="auto"/>
          <w:lang w:val="en-US"/>
        </w:rPr>
        <w:t>Type</w:t>
      </w:r>
      <w:bookmarkEnd w:id="56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71" w:name="_Toc394670698"/>
      <w:bookmarkStart w:id="572" w:name="BKM_EBB514D7_CB79_41B1_B587_74283D54F37D"/>
      <w:r>
        <w:rPr>
          <w:rFonts w:eastAsia="Times New Roman"/>
          <w:bCs w:val="0"/>
          <w:szCs w:val="24"/>
          <w:u w:color="000000"/>
          <w:shd w:val="clear" w:color="auto" w:fill="auto"/>
          <w:lang w:val="en-US"/>
        </w:rPr>
        <w:t>base64Binary</w:t>
      </w:r>
      <w:bookmarkEnd w:id="57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73" w:name="BKM_52891422_ACBF_41C1_99D9_CFC32F43EAEA"/>
      <w:bookmarkEnd w:id="573"/>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base64Binary-primitive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7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74" w:name="_Toc394670699"/>
      <w:bookmarkStart w:id="575" w:name="BKM_9FEB2D2D_DBB8_4107_9C00_89ED17DC9A6E"/>
      <w:r>
        <w:rPr>
          <w:rFonts w:eastAsia="Times New Roman"/>
          <w:bCs w:val="0"/>
          <w:szCs w:val="24"/>
          <w:u w:color="000000"/>
          <w:shd w:val="clear" w:color="auto" w:fill="auto"/>
          <w:lang w:val="en-US"/>
        </w:rPr>
        <w:t>base64Binary-primitive</w:t>
      </w:r>
      <w:bookmarkEnd w:id="57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76" w:name="_Toc394670700"/>
      <w:bookmarkStart w:id="577" w:name="BKM_C509A2FD_3C54_49F7_A1EC_339C16ACB134"/>
      <w:proofErr w:type="spellStart"/>
      <w:r>
        <w:rPr>
          <w:rFonts w:eastAsia="Times New Roman"/>
          <w:bCs w:val="0"/>
          <w:szCs w:val="24"/>
          <w:u w:color="000000"/>
          <w:shd w:val="clear" w:color="auto" w:fill="auto"/>
          <w:lang w:val="en-US"/>
        </w:rPr>
        <w:t>boolean</w:t>
      </w:r>
      <w:bookmarkEnd w:id="576"/>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78" w:name="BKM_50656BF4_B3C3_4706_9DDF_43B259D19736"/>
      <w:bookmarkEnd w:id="57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7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79" w:name="_Toc394670701"/>
      <w:bookmarkStart w:id="580" w:name="BKM_13021128_8195_4AF3_B36B_A7BE3223C050"/>
      <w:proofErr w:type="spellStart"/>
      <w:r>
        <w:rPr>
          <w:rFonts w:eastAsia="Times New Roman"/>
          <w:bCs w:val="0"/>
          <w:szCs w:val="24"/>
          <w:u w:color="000000"/>
          <w:shd w:val="clear" w:color="auto" w:fill="auto"/>
          <w:lang w:val="en-US"/>
        </w:rPr>
        <w:t>boolean</w:t>
      </w:r>
      <w:proofErr w:type="spellEnd"/>
      <w:r>
        <w:rPr>
          <w:rFonts w:eastAsia="Times New Roman"/>
          <w:bCs w:val="0"/>
          <w:szCs w:val="24"/>
          <w:u w:color="000000"/>
          <w:shd w:val="clear" w:color="auto" w:fill="auto"/>
          <w:lang w:val="en-US"/>
        </w:rPr>
        <w:t>-primitive</w:t>
      </w:r>
      <w:bookmarkEnd w:id="57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81" w:name="_Toc394670702"/>
      <w:bookmarkStart w:id="582" w:name="BKM_0CC51274_605C_4D6C_BB9F_015128776853"/>
      <w:r>
        <w:rPr>
          <w:rFonts w:eastAsia="Times New Roman"/>
          <w:bCs w:val="0"/>
          <w:szCs w:val="24"/>
          <w:u w:color="000000"/>
          <w:shd w:val="clear" w:color="auto" w:fill="auto"/>
          <w:lang w:val="en-US"/>
        </w:rPr>
        <w:t>code</w:t>
      </w:r>
      <w:bookmarkEnd w:id="58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83" w:name="BKM_57199558_A84B_48C2_AC2F_FBD0B91360CB"/>
      <w:bookmarkEnd w:id="58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8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84" w:name="_Toc394670703"/>
      <w:bookmarkStart w:id="585" w:name="BKM_2F66B164_DF62_492C_AAEA_F27C9E1D99FD"/>
      <w:r>
        <w:rPr>
          <w:rFonts w:eastAsia="Times New Roman"/>
          <w:bCs w:val="0"/>
          <w:szCs w:val="24"/>
          <w:u w:color="000000"/>
          <w:shd w:val="clear" w:color="auto" w:fill="auto"/>
          <w:lang w:val="en-US"/>
        </w:rPr>
        <w:t>code-primitive</w:t>
      </w:r>
      <w:bookmarkEnd w:id="58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86" w:name="_Toc394670704"/>
      <w:bookmarkStart w:id="587" w:name="BKM_9E57DF6F_3E32_42D8_8F1B_F71B4DB9B384"/>
      <w:r>
        <w:rPr>
          <w:rFonts w:eastAsia="Times New Roman"/>
          <w:bCs w:val="0"/>
          <w:szCs w:val="24"/>
          <w:u w:color="000000"/>
          <w:shd w:val="clear" w:color="auto" w:fill="auto"/>
          <w:lang w:val="en-US"/>
        </w:rPr>
        <w:t>date</w:t>
      </w:r>
      <w:bookmarkEnd w:id="58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88" w:name="BKM_8F136A61_EC39_44C5_9C19_2E6144EDC22F"/>
      <w:bookmarkEnd w:id="58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8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89" w:name="_Toc394670705"/>
      <w:bookmarkStart w:id="590" w:name="BKM_44361F24_F4F9_4041_B352_91690A68A816"/>
      <w:r>
        <w:rPr>
          <w:rFonts w:eastAsia="Times New Roman"/>
          <w:bCs w:val="0"/>
          <w:szCs w:val="24"/>
          <w:u w:color="000000"/>
          <w:shd w:val="clear" w:color="auto" w:fill="auto"/>
          <w:lang w:val="en-US"/>
        </w:rPr>
        <w:t>date-primitive</w:t>
      </w:r>
      <w:bookmarkEnd w:id="58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59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91" w:name="_Toc394670706"/>
      <w:bookmarkStart w:id="592" w:name="BKM_BB7DE13B_3300_46A7_B829_EA08F24F93C8"/>
      <w:r>
        <w:rPr>
          <w:rFonts w:eastAsia="Times New Roman"/>
          <w:bCs w:val="0"/>
          <w:szCs w:val="24"/>
          <w:u w:color="000000"/>
          <w:shd w:val="clear" w:color="auto" w:fill="auto"/>
          <w:lang w:val="en-US"/>
        </w:rPr>
        <w:t>date-union</w:t>
      </w:r>
      <w:bookmarkEnd w:id="591"/>
    </w:p>
    <w:p w:rsidR="00850AD9" w:rsidRDefault="001274C1" w:rsidP="008E43FA">
      <w:pPr>
        <w:shd w:val="clear" w:color="auto" w:fill="auto"/>
        <w:ind w:left="1440" w:hanging="1440"/>
        <w:rPr>
          <w:rFonts w:ascii="Times New Roman" w:eastAsia="Times New Roman" w:hAnsi="Times New Roman"/>
          <w:szCs w:val="24"/>
          <w:shd w:val="clear" w:color="auto" w:fill="auto"/>
        </w:rPr>
      </w:pPr>
      <w:proofErr w:type="spellStart"/>
      <w:r>
        <w:rPr>
          <w:rStyle w:val="FieldLabel"/>
          <w:rFonts w:ascii="Times New Roman" w:eastAsia="Times New Roman" w:hAnsi="Times New Roman"/>
          <w:i w:val="0"/>
          <w:iCs w:val="0"/>
          <w:color w:val="000000"/>
          <w:szCs w:val="24"/>
          <w:shd w:val="clear" w:color="auto" w:fill="auto"/>
          <w:lang w:val="en-US"/>
        </w:rPr>
        <w:t>Fhir</w:t>
      </w:r>
      <w:proofErr w:type="spellEnd"/>
      <w:r>
        <w:rPr>
          <w:rStyle w:val="FieldLabel"/>
          <w:rFonts w:ascii="Times New Roman" w:eastAsia="Times New Roman" w:hAnsi="Times New Roman"/>
          <w:i w:val="0"/>
          <w:iCs w:val="0"/>
          <w:color w:val="000000"/>
          <w:szCs w:val="24"/>
          <w:shd w:val="clear" w:color="auto" w:fill="auto"/>
          <w:lang w:val="en-US"/>
        </w:rPr>
        <w:t xml:space="preserve"> Date Union of </w:t>
      </w:r>
      <w:proofErr w:type="spellStart"/>
      <w:r>
        <w:rPr>
          <w:rStyle w:val="FieldLabel"/>
          <w:rFonts w:ascii="Times New Roman" w:eastAsia="Times New Roman" w:hAnsi="Times New Roman"/>
          <w:i w:val="0"/>
          <w:iCs w:val="0"/>
          <w:color w:val="000000"/>
          <w:szCs w:val="24"/>
          <w:shd w:val="clear" w:color="auto" w:fill="auto"/>
          <w:lang w:val="en-US"/>
        </w:rPr>
        <w:t>gYear</w:t>
      </w:r>
      <w:proofErr w:type="spellEnd"/>
      <w:r>
        <w:rPr>
          <w:rStyle w:val="FieldLabel"/>
          <w:rFonts w:ascii="Times New Roman" w:eastAsia="Times New Roman" w:hAnsi="Times New Roman"/>
          <w:i w:val="0"/>
          <w:iCs w:val="0"/>
          <w:color w:val="000000"/>
          <w:szCs w:val="24"/>
          <w:shd w:val="clear" w:color="auto" w:fill="auto"/>
          <w:lang w:val="en-US"/>
        </w:rPr>
        <w:t xml:space="preserve">, </w:t>
      </w:r>
      <w:proofErr w:type="spellStart"/>
      <w:r>
        <w:rPr>
          <w:rStyle w:val="FieldLabel"/>
          <w:rFonts w:ascii="Times New Roman" w:eastAsia="Times New Roman" w:hAnsi="Times New Roman"/>
          <w:i w:val="0"/>
          <w:iCs w:val="0"/>
          <w:color w:val="000000"/>
          <w:szCs w:val="24"/>
          <w:shd w:val="clear" w:color="auto" w:fill="auto"/>
          <w:lang w:val="en-US"/>
        </w:rPr>
        <w:t>gYearMonth</w:t>
      </w:r>
      <w:proofErr w:type="spellEnd"/>
      <w:r>
        <w:rPr>
          <w:rStyle w:val="FieldLabel"/>
          <w:rFonts w:ascii="Times New Roman" w:eastAsia="Times New Roman" w:hAnsi="Times New Roman"/>
          <w:i w:val="0"/>
          <w:iCs w:val="0"/>
          <w:color w:val="000000"/>
          <w:szCs w:val="24"/>
          <w:shd w:val="clear" w:color="auto" w:fill="auto"/>
          <w:lang w:val="en-US"/>
        </w:rPr>
        <w:t>, date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93" w:name="_Toc394670707"/>
      <w:bookmarkStart w:id="594" w:name="BKM_731DC252_694B_48BC_85F7_2A5E7A0507DE"/>
      <w:proofErr w:type="spellStart"/>
      <w:r>
        <w:rPr>
          <w:rFonts w:eastAsia="Times New Roman"/>
          <w:bCs w:val="0"/>
          <w:szCs w:val="24"/>
          <w:u w:color="000000"/>
          <w:shd w:val="clear" w:color="auto" w:fill="auto"/>
          <w:lang w:val="en-US"/>
        </w:rPr>
        <w:t>dateTime</w:t>
      </w:r>
      <w:bookmarkEnd w:id="593"/>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95" w:name="BKM_EBFB7DC4_D1A6_4C2C_ACCF_E516003CF9D1"/>
      <w:bookmarkEnd w:id="59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94"/>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96" w:name="_Toc394670708"/>
      <w:bookmarkStart w:id="597" w:name="BKM_CE597D13_C7A0_486B_A401_89A909F3B7D0"/>
      <w:proofErr w:type="spellStart"/>
      <w:r>
        <w:rPr>
          <w:rFonts w:eastAsia="Times New Roman"/>
          <w:bCs w:val="0"/>
          <w:szCs w:val="24"/>
          <w:u w:color="000000"/>
          <w:shd w:val="clear" w:color="auto" w:fill="auto"/>
          <w:lang w:val="en-US"/>
        </w:rPr>
        <w:t>dateTime</w:t>
      </w:r>
      <w:proofErr w:type="spellEnd"/>
      <w:r>
        <w:rPr>
          <w:rFonts w:eastAsia="Times New Roman"/>
          <w:bCs w:val="0"/>
          <w:szCs w:val="24"/>
          <w:u w:color="000000"/>
          <w:shd w:val="clear" w:color="auto" w:fill="auto"/>
          <w:lang w:val="en-US"/>
        </w:rPr>
        <w:t>-primitive</w:t>
      </w:r>
      <w:bookmarkEnd w:id="59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7"/>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98" w:name="_Toc394670709"/>
      <w:bookmarkStart w:id="599" w:name="BKM_FC1F390C_36D0_4760_B602_AE3BEB93C1C8"/>
      <w:proofErr w:type="spellStart"/>
      <w:r>
        <w:rPr>
          <w:rFonts w:eastAsia="Times New Roman"/>
          <w:bCs w:val="0"/>
          <w:szCs w:val="24"/>
          <w:u w:color="000000"/>
          <w:shd w:val="clear" w:color="auto" w:fill="auto"/>
          <w:lang w:val="en-US"/>
        </w:rPr>
        <w:t>dateTime</w:t>
      </w:r>
      <w:proofErr w:type="spellEnd"/>
      <w:r>
        <w:rPr>
          <w:rFonts w:eastAsia="Times New Roman"/>
          <w:bCs w:val="0"/>
          <w:szCs w:val="24"/>
          <w:u w:color="000000"/>
          <w:shd w:val="clear" w:color="auto" w:fill="auto"/>
          <w:lang w:val="en-US"/>
        </w:rPr>
        <w:t>-union</w:t>
      </w:r>
      <w:bookmarkEnd w:id="598"/>
    </w:p>
    <w:p w:rsidR="00850AD9" w:rsidRDefault="001274C1" w:rsidP="008E43FA">
      <w:pPr>
        <w:shd w:val="clear" w:color="auto" w:fill="auto"/>
        <w:ind w:left="1440" w:hanging="1440"/>
        <w:rPr>
          <w:rFonts w:ascii="Times New Roman" w:eastAsia="Times New Roman" w:hAnsi="Times New Roman"/>
          <w:szCs w:val="24"/>
          <w:shd w:val="clear" w:color="auto" w:fill="auto"/>
        </w:rPr>
      </w:pPr>
      <w:proofErr w:type="spellStart"/>
      <w:r>
        <w:rPr>
          <w:rStyle w:val="FieldLabel"/>
          <w:rFonts w:ascii="Times New Roman" w:eastAsia="Times New Roman" w:hAnsi="Times New Roman"/>
          <w:i w:val="0"/>
          <w:iCs w:val="0"/>
          <w:color w:val="000000"/>
          <w:szCs w:val="24"/>
          <w:shd w:val="clear" w:color="auto" w:fill="auto"/>
          <w:lang w:val="en-US"/>
        </w:rPr>
        <w:t>Fhir</w:t>
      </w:r>
      <w:proofErr w:type="spellEnd"/>
      <w:r>
        <w:rPr>
          <w:rStyle w:val="FieldLabel"/>
          <w:rFonts w:ascii="Times New Roman" w:eastAsia="Times New Roman" w:hAnsi="Times New Roman"/>
          <w:i w:val="0"/>
          <w:iCs w:val="0"/>
          <w:color w:val="000000"/>
          <w:szCs w:val="24"/>
          <w:shd w:val="clear" w:color="auto" w:fill="auto"/>
          <w:lang w:val="en-US"/>
        </w:rPr>
        <w:t xml:space="preserve"> </w:t>
      </w:r>
      <w:proofErr w:type="spellStart"/>
      <w:r>
        <w:rPr>
          <w:rStyle w:val="FieldLabel"/>
          <w:rFonts w:ascii="Times New Roman" w:eastAsia="Times New Roman" w:hAnsi="Times New Roman"/>
          <w:i w:val="0"/>
          <w:iCs w:val="0"/>
          <w:color w:val="000000"/>
          <w:szCs w:val="24"/>
          <w:shd w:val="clear" w:color="auto" w:fill="auto"/>
          <w:lang w:val="en-US"/>
        </w:rPr>
        <w:t>DateTime</w:t>
      </w:r>
      <w:proofErr w:type="spellEnd"/>
      <w:r>
        <w:rPr>
          <w:rStyle w:val="FieldLabel"/>
          <w:rFonts w:ascii="Times New Roman" w:eastAsia="Times New Roman" w:hAnsi="Times New Roman"/>
          <w:i w:val="0"/>
          <w:iCs w:val="0"/>
          <w:color w:val="000000"/>
          <w:szCs w:val="24"/>
          <w:shd w:val="clear" w:color="auto" w:fill="auto"/>
          <w:lang w:val="en-US"/>
        </w:rPr>
        <w:t xml:space="preserve"> Union of </w:t>
      </w:r>
      <w:proofErr w:type="spellStart"/>
      <w:r>
        <w:rPr>
          <w:rStyle w:val="FieldLabel"/>
          <w:rFonts w:ascii="Times New Roman" w:eastAsia="Times New Roman" w:hAnsi="Times New Roman"/>
          <w:i w:val="0"/>
          <w:iCs w:val="0"/>
          <w:color w:val="000000"/>
          <w:szCs w:val="24"/>
          <w:shd w:val="clear" w:color="auto" w:fill="auto"/>
          <w:lang w:val="en-US"/>
        </w:rPr>
        <w:t>gYear</w:t>
      </w:r>
      <w:proofErr w:type="spellEnd"/>
      <w:r>
        <w:rPr>
          <w:rStyle w:val="FieldLabel"/>
          <w:rFonts w:ascii="Times New Roman" w:eastAsia="Times New Roman" w:hAnsi="Times New Roman"/>
          <w:i w:val="0"/>
          <w:iCs w:val="0"/>
          <w:color w:val="000000"/>
          <w:szCs w:val="24"/>
          <w:shd w:val="clear" w:color="auto" w:fill="auto"/>
          <w:lang w:val="en-US"/>
        </w:rPr>
        <w:t xml:space="preserve">, </w:t>
      </w:r>
      <w:proofErr w:type="spellStart"/>
      <w:r>
        <w:rPr>
          <w:rStyle w:val="FieldLabel"/>
          <w:rFonts w:ascii="Times New Roman" w:eastAsia="Times New Roman" w:hAnsi="Times New Roman"/>
          <w:i w:val="0"/>
          <w:iCs w:val="0"/>
          <w:color w:val="000000"/>
          <w:szCs w:val="24"/>
          <w:shd w:val="clear" w:color="auto" w:fill="auto"/>
          <w:lang w:val="en-US"/>
        </w:rPr>
        <w:t>gYearMonth</w:t>
      </w:r>
      <w:proofErr w:type="spellEnd"/>
      <w:r>
        <w:rPr>
          <w:rStyle w:val="FieldLabel"/>
          <w:rFonts w:ascii="Times New Roman" w:eastAsia="Times New Roman" w:hAnsi="Times New Roman"/>
          <w:i w:val="0"/>
          <w:iCs w:val="0"/>
          <w:color w:val="000000"/>
          <w:szCs w:val="24"/>
          <w:shd w:val="clear" w:color="auto" w:fill="auto"/>
          <w:lang w:val="en-US"/>
        </w:rPr>
        <w:t xml:space="preserve">, </w:t>
      </w:r>
      <w:proofErr w:type="spellStart"/>
      <w:r>
        <w:rPr>
          <w:rStyle w:val="FieldLabel"/>
          <w:rFonts w:ascii="Times New Roman" w:eastAsia="Times New Roman" w:hAnsi="Times New Roman"/>
          <w:i w:val="0"/>
          <w:iCs w:val="0"/>
          <w:color w:val="000000"/>
          <w:szCs w:val="24"/>
          <w:shd w:val="clear" w:color="auto" w:fill="auto"/>
          <w:lang w:val="en-US"/>
        </w:rPr>
        <w:t>dateTime</w:t>
      </w:r>
      <w:proofErr w:type="spellEnd"/>
      <w:r>
        <w:rPr>
          <w:rStyle w:val="FieldLabel"/>
          <w:rFonts w:ascii="Times New Roman" w:eastAsia="Times New Roman" w:hAnsi="Times New Roman"/>
          <w:i w:val="0"/>
          <w:iCs w:val="0"/>
          <w:color w:val="000000"/>
          <w:szCs w:val="24"/>
          <w:shd w:val="clear" w:color="auto" w:fill="auto"/>
          <w:lang w:val="en-US"/>
        </w:rPr>
        <w:t>, date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00" w:name="_Toc394670710"/>
      <w:bookmarkStart w:id="601" w:name="BKM_5F627084_F52F_46B0_9F39_F4B4DD2C561E"/>
      <w:r>
        <w:rPr>
          <w:rFonts w:eastAsia="Times New Roman"/>
          <w:bCs w:val="0"/>
          <w:szCs w:val="24"/>
          <w:u w:color="000000"/>
          <w:shd w:val="clear" w:color="auto" w:fill="auto"/>
          <w:lang w:val="en-US"/>
        </w:rPr>
        <w:t>decimal</w:t>
      </w:r>
      <w:bookmarkEnd w:id="600"/>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02" w:name="BKM_4148DB72_9299_4141_ACAE_781CA9A7CA1F"/>
      <w:bookmarkEnd w:id="60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0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03" w:name="_Toc394670711"/>
      <w:bookmarkStart w:id="604" w:name="BKM_FC654176_03BA_4D82_B752_52C4A0D4C940"/>
      <w:r>
        <w:rPr>
          <w:rFonts w:eastAsia="Times New Roman"/>
          <w:bCs w:val="0"/>
          <w:szCs w:val="24"/>
          <w:u w:color="000000"/>
          <w:shd w:val="clear" w:color="auto" w:fill="auto"/>
          <w:lang w:val="en-US"/>
        </w:rPr>
        <w:t>decimal-primitive</w:t>
      </w:r>
      <w:bookmarkEnd w:id="603"/>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05" w:name="_Toc394670712"/>
      <w:bookmarkStart w:id="606" w:name="BKM_9EE551E2_9926_43B3_94E8_2E65B587CAA8"/>
      <w:r>
        <w:rPr>
          <w:rFonts w:eastAsia="Times New Roman"/>
          <w:bCs w:val="0"/>
          <w:szCs w:val="24"/>
          <w:u w:color="000000"/>
          <w:shd w:val="clear" w:color="auto" w:fill="auto"/>
          <w:lang w:val="en-US"/>
        </w:rPr>
        <w:t>extension-choice</w:t>
      </w:r>
      <w:bookmarkEnd w:id="605"/>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07" w:name="BKM_33C39B0A_29D7_450A_A11F_2E321795AB89"/>
      <w:bookmarkEnd w:id="60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valueAddress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08" w:name="BKM_15723A00_8E5E_4EC9_8A9C_765E1390BC1F"/>
            <w:proofErr w:type="spellStart"/>
            <w:r>
              <w:rPr>
                <w:rFonts w:ascii="Times New Roman" w:eastAsia="Times New Roman" w:hAnsi="Times New Roman"/>
                <w:szCs w:val="24"/>
                <w:shd w:val="clear" w:color="auto" w:fill="auto"/>
                <w:lang w:val="en-US"/>
              </w:rPr>
              <w:t>valueAttachment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Attachment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0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09" w:name="BKM_FFE48F13_3F74_4AA8_9B31_F571FC8B46F8"/>
            <w:r>
              <w:rPr>
                <w:rFonts w:ascii="Times New Roman" w:eastAsia="Times New Roman" w:hAnsi="Times New Roman"/>
                <w:szCs w:val="24"/>
                <w:shd w:val="clear" w:color="auto" w:fill="auto"/>
                <w:lang w:val="en-US"/>
              </w:rPr>
              <w:t>valueBase64Binary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w:t>
            </w:r>
            <w:r>
              <w:rPr>
                <w:rFonts w:ascii="Times New Roman" w:eastAsia="Times New Roman" w:hAnsi="Times New Roman"/>
                <w:szCs w:val="24"/>
                <w:shd w:val="clear" w:color="auto" w:fill="auto"/>
                <w:lang w:val="en-US"/>
              </w:rPr>
              <w:lastRenderedPageBreak/>
              <w:t>nary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0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0" w:name="BKM_97A5523D_E93B_41FF_BCB4_CF9549A406E8"/>
            <w:proofErr w:type="spellStart"/>
            <w:r>
              <w:rPr>
                <w:rFonts w:ascii="Times New Roman" w:eastAsia="Times New Roman" w:hAnsi="Times New Roman"/>
                <w:szCs w:val="24"/>
                <w:shd w:val="clear" w:color="auto" w:fill="auto"/>
                <w:lang w:val="en-US"/>
              </w:rPr>
              <w:lastRenderedPageBreak/>
              <w:t>valueBoolean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1" w:name="BKM_01DFA392_071E_4C12_B5AF_B6367154F205"/>
            <w:proofErr w:type="spellStart"/>
            <w:r>
              <w:rPr>
                <w:rFonts w:ascii="Times New Roman" w:eastAsia="Times New Roman" w:hAnsi="Times New Roman"/>
                <w:szCs w:val="24"/>
                <w:shd w:val="clear" w:color="auto" w:fill="auto"/>
                <w:lang w:val="en-US"/>
              </w:rPr>
              <w:t>valueCode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2" w:name="BKM_4637B255_9A95_46BB_BC7C_D4108A99020B"/>
            <w:proofErr w:type="spellStart"/>
            <w:r>
              <w:rPr>
                <w:rFonts w:ascii="Times New Roman" w:eastAsia="Times New Roman" w:hAnsi="Times New Roman"/>
                <w:szCs w:val="24"/>
                <w:shd w:val="clear" w:color="auto" w:fill="auto"/>
                <w:lang w:val="en-US"/>
              </w:rPr>
              <w:t>valueCodeableConcept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3" w:name="BKM_FD3F40B9_88AF_4CFB_9E17_6D14F5564AF4"/>
            <w:proofErr w:type="spellStart"/>
            <w:r>
              <w:rPr>
                <w:rFonts w:ascii="Times New Roman" w:eastAsia="Times New Roman" w:hAnsi="Times New Roman"/>
                <w:szCs w:val="24"/>
                <w:shd w:val="clear" w:color="auto" w:fill="auto"/>
                <w:lang w:val="en-US"/>
              </w:rPr>
              <w:t>valueCoding</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Coding</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4" w:name="BKM_6144F39D_782D_4AEF_B4F1_2C02C34E25E2"/>
            <w:proofErr w:type="spellStart"/>
            <w:r>
              <w:rPr>
                <w:rFonts w:ascii="Times New Roman" w:eastAsia="Times New Roman" w:hAnsi="Times New Roman"/>
                <w:szCs w:val="24"/>
                <w:shd w:val="clear" w:color="auto" w:fill="auto"/>
                <w:lang w:val="en-US"/>
              </w:rPr>
              <w:t>valueContact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5" w:name="BKM_4DD25866_BE61_4554_B830_67DB2D38B49B"/>
            <w:proofErr w:type="spellStart"/>
            <w:r>
              <w:rPr>
                <w:rFonts w:ascii="Times New Roman" w:eastAsia="Times New Roman" w:hAnsi="Times New Roman"/>
                <w:szCs w:val="24"/>
                <w:shd w:val="clear" w:color="auto" w:fill="auto"/>
                <w:lang w:val="en-US"/>
              </w:rPr>
              <w:t>valueDate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6" w:name="BKM_1BC9FBA8_8E73_44EF_A759_F803A8A52330"/>
            <w:proofErr w:type="spellStart"/>
            <w:r>
              <w:rPr>
                <w:rFonts w:ascii="Times New Roman" w:eastAsia="Times New Roman" w:hAnsi="Times New Roman"/>
                <w:szCs w:val="24"/>
                <w:shd w:val="clear" w:color="auto" w:fill="auto"/>
                <w:lang w:val="en-US"/>
              </w:rPr>
              <w:t>valueDateTime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7" w:name="BKM_288E2F65_02C2_414C_8361_5B8F3ADBB75E"/>
            <w:proofErr w:type="spellStart"/>
            <w:r>
              <w:rPr>
                <w:rFonts w:ascii="Times New Roman" w:eastAsia="Times New Roman" w:hAnsi="Times New Roman"/>
                <w:szCs w:val="24"/>
                <w:shd w:val="clear" w:color="auto" w:fill="auto"/>
                <w:lang w:val="en-US"/>
              </w:rPr>
              <w:t>valueDecimal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8" w:name="BKM_11662840_9D31_4515_86D4_6BBFBE86B87A"/>
            <w:proofErr w:type="spellStart"/>
            <w:r>
              <w:rPr>
                <w:rFonts w:ascii="Times New Roman" w:eastAsia="Times New Roman" w:hAnsi="Times New Roman"/>
                <w:szCs w:val="24"/>
                <w:shd w:val="clear" w:color="auto" w:fill="auto"/>
                <w:lang w:val="en-US"/>
              </w:rPr>
              <w:t>valueHumanName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HumanName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9" w:name="BKM_72C7E9A8_16CC_4A48_B80B_E9577CCFD131"/>
            <w:proofErr w:type="spellStart"/>
            <w:r>
              <w:rPr>
                <w:rFonts w:ascii="Times New Roman" w:eastAsia="Times New Roman" w:hAnsi="Times New Roman"/>
                <w:szCs w:val="24"/>
                <w:shd w:val="clear" w:color="auto" w:fill="auto"/>
                <w:lang w:val="en-US"/>
              </w:rPr>
              <w:t>valueIdentifier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0" w:name="BKM_7CF2E778_057E_4616_8FF8_B7666C557438"/>
            <w:proofErr w:type="spellStart"/>
            <w:r>
              <w:rPr>
                <w:rFonts w:ascii="Times New Roman" w:eastAsia="Times New Roman" w:hAnsi="Times New Roman"/>
                <w:szCs w:val="24"/>
                <w:shd w:val="clear" w:color="auto" w:fill="auto"/>
                <w:lang w:val="en-US"/>
              </w:rPr>
              <w:t>valueInstant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instant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1" w:name="BKM_C0A912DB_4EC3_4659_9A7F_E1600DC1A3B6"/>
            <w:proofErr w:type="spellStart"/>
            <w:r>
              <w:rPr>
                <w:rFonts w:ascii="Times New Roman" w:eastAsia="Times New Roman" w:hAnsi="Times New Roman"/>
                <w:szCs w:val="24"/>
                <w:shd w:val="clear" w:color="auto" w:fill="auto"/>
                <w:lang w:val="en-US"/>
              </w:rPr>
              <w:t>valueInteger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2" w:name="BKM_143EA8E6_770B_4D38_B2A0_868C9564051C"/>
            <w:proofErr w:type="spellStart"/>
            <w:r>
              <w:rPr>
                <w:rFonts w:ascii="Times New Roman" w:eastAsia="Times New Roman" w:hAnsi="Times New Roman"/>
                <w:szCs w:val="24"/>
                <w:shd w:val="clear" w:color="auto" w:fill="auto"/>
                <w:lang w:val="en-US"/>
              </w:rPr>
              <w:t>valuePeriod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3" w:name="BKM_4445BFD0_0C69_44F6_9EE9_CAF2BA089653"/>
            <w:proofErr w:type="spellStart"/>
            <w:r>
              <w:rPr>
                <w:rFonts w:ascii="Times New Roman" w:eastAsia="Times New Roman" w:hAnsi="Times New Roman"/>
                <w:szCs w:val="24"/>
                <w:shd w:val="clear" w:color="auto" w:fill="auto"/>
                <w:lang w:val="en-US"/>
              </w:rPr>
              <w:t>valueQuantity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4" w:name="BKM_1126C89C_D651_4D1B_8D4E_8E93EB32DA7C"/>
            <w:proofErr w:type="spellStart"/>
            <w:r>
              <w:rPr>
                <w:rFonts w:ascii="Times New Roman" w:eastAsia="Times New Roman" w:hAnsi="Times New Roman"/>
                <w:szCs w:val="24"/>
                <w:shd w:val="clear" w:color="auto" w:fill="auto"/>
                <w:lang w:val="en-US"/>
              </w:rPr>
              <w:t>valueRange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5" w:name="BKM_592ED0B0_6F07_422E_BBC9_FE9C8A8851FB"/>
            <w:proofErr w:type="spellStart"/>
            <w:r>
              <w:rPr>
                <w:rFonts w:ascii="Times New Roman" w:eastAsia="Times New Roman" w:hAnsi="Times New Roman"/>
                <w:szCs w:val="24"/>
                <w:shd w:val="clear" w:color="auto" w:fill="auto"/>
                <w:lang w:val="en-US"/>
              </w:rPr>
              <w:t>valueRatio</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Ratio</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6" w:name="BKM_1AB638CD_9287_4E60_8806_3B94F642F305"/>
            <w:proofErr w:type="spellStart"/>
            <w:r>
              <w:rPr>
                <w:rFonts w:ascii="Times New Roman" w:eastAsia="Times New Roman" w:hAnsi="Times New Roman"/>
                <w:szCs w:val="24"/>
                <w:shd w:val="clear" w:color="auto" w:fill="auto"/>
                <w:lang w:val="en-US"/>
              </w:rPr>
              <w:t>valueResource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ResourceReference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7" w:name="BKM_883A466C_6120_4346_8781_AA2F078D9FE7"/>
            <w:proofErr w:type="spellStart"/>
            <w:r>
              <w:rPr>
                <w:rFonts w:ascii="Times New Roman" w:eastAsia="Times New Roman" w:hAnsi="Times New Roman"/>
                <w:szCs w:val="24"/>
                <w:shd w:val="clear" w:color="auto" w:fill="auto"/>
                <w:lang w:val="en-US"/>
              </w:rPr>
              <w:t>valueSampledData</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SampledData</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8" w:name="BKM_8937D1E0_35D0_4195_A0EF_CD4CA40F32BF"/>
            <w:proofErr w:type="spellStart"/>
            <w:r>
              <w:rPr>
                <w:rFonts w:ascii="Times New Roman" w:eastAsia="Times New Roman" w:hAnsi="Times New Roman"/>
                <w:szCs w:val="24"/>
                <w:shd w:val="clear" w:color="auto" w:fill="auto"/>
                <w:lang w:val="en-US"/>
              </w:rPr>
              <w:t>valueSchedule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9" w:name="BKM_704955E9_41DC_4577_A8DD_53D690093953"/>
            <w:proofErr w:type="spellStart"/>
            <w:r>
              <w:rPr>
                <w:rFonts w:ascii="Times New Roman" w:eastAsia="Times New Roman" w:hAnsi="Times New Roman"/>
                <w:szCs w:val="24"/>
                <w:shd w:val="clear" w:color="auto" w:fill="auto"/>
                <w:lang w:val="en-US"/>
              </w:rPr>
              <w:t>valueString</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30" w:name="BKM_B30F54FC_47E6_4E70_8838_6284E25F75D5"/>
            <w:proofErr w:type="spellStart"/>
            <w:r>
              <w:rPr>
                <w:rFonts w:ascii="Times New Roman" w:eastAsia="Times New Roman" w:hAnsi="Times New Roman"/>
                <w:szCs w:val="24"/>
                <w:shd w:val="clear" w:color="auto" w:fill="auto"/>
                <w:lang w:val="en-US"/>
              </w:rPr>
              <w:t>valueUri</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30"/>
      </w:tr>
      <w:bookmarkEnd w:id="60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31" w:name="_Toc394670713"/>
      <w:bookmarkStart w:id="632" w:name="BKM_225308F7_7396_44C2_ABDD_E9B704228CE8"/>
      <w:r>
        <w:rPr>
          <w:rFonts w:eastAsia="Times New Roman"/>
          <w:bCs w:val="0"/>
          <w:szCs w:val="24"/>
          <w:u w:color="000000"/>
          <w:shd w:val="clear" w:color="auto" w:fill="auto"/>
          <w:lang w:val="en-US"/>
        </w:rPr>
        <w:t>id</w:t>
      </w:r>
      <w:bookmarkEnd w:id="63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33" w:name="BKM_9F824D44_4081_48FB_8200_7C3ED599375B"/>
      <w:bookmarkEnd w:id="63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3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34" w:name="_Toc394670714"/>
      <w:bookmarkStart w:id="635" w:name="BKM_8D6993C5_148E_4E83_BC30_7BB09879CA77"/>
      <w:r>
        <w:rPr>
          <w:rFonts w:eastAsia="Times New Roman"/>
          <w:bCs w:val="0"/>
          <w:szCs w:val="24"/>
          <w:u w:color="000000"/>
          <w:shd w:val="clear" w:color="auto" w:fill="auto"/>
          <w:lang w:val="en-US"/>
        </w:rPr>
        <w:t>id-primitive</w:t>
      </w:r>
      <w:bookmarkEnd w:id="63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36" w:name="_Toc394670715"/>
      <w:bookmarkStart w:id="637" w:name="BKM_12CF768A_27CF_403A_9741_B26FCD2915EC"/>
      <w:r>
        <w:rPr>
          <w:rFonts w:eastAsia="Times New Roman"/>
          <w:bCs w:val="0"/>
          <w:szCs w:val="24"/>
          <w:u w:color="000000"/>
          <w:shd w:val="clear" w:color="auto" w:fill="auto"/>
          <w:lang w:val="en-US"/>
        </w:rPr>
        <w:t>instant</w:t>
      </w:r>
      <w:bookmarkEnd w:id="63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38" w:name="BKM_81CF84FB_6B92_4F06_9F68_EF6C463D4E73"/>
      <w:bookmarkEnd w:id="63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3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39" w:name="_Toc394670716"/>
      <w:bookmarkStart w:id="640" w:name="BKM_274B774E_B3F7_476E_BD95_8F72FA5A0952"/>
      <w:r>
        <w:rPr>
          <w:rFonts w:eastAsia="Times New Roman"/>
          <w:bCs w:val="0"/>
          <w:szCs w:val="24"/>
          <w:u w:color="000000"/>
          <w:shd w:val="clear" w:color="auto" w:fill="auto"/>
          <w:lang w:val="en-US"/>
        </w:rPr>
        <w:lastRenderedPageBreak/>
        <w:t>instant-primitive</w:t>
      </w:r>
      <w:bookmarkEnd w:id="63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41" w:name="_Toc394670717"/>
      <w:bookmarkStart w:id="642" w:name="BKM_6AB04A17_BC2D_48B9_96D2_BC78FFAA11BE"/>
      <w:r>
        <w:rPr>
          <w:rFonts w:eastAsia="Times New Roman"/>
          <w:bCs w:val="0"/>
          <w:szCs w:val="24"/>
          <w:u w:color="000000"/>
          <w:shd w:val="clear" w:color="auto" w:fill="auto"/>
          <w:lang w:val="en-US"/>
        </w:rPr>
        <w:t>integer</w:t>
      </w:r>
      <w:bookmarkEnd w:id="64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43" w:name="BKM_8C19A3B9_0856_49B3_A358_8F59F086004B"/>
      <w:bookmarkEnd w:id="64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4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44" w:name="_Toc394670718"/>
      <w:bookmarkStart w:id="645" w:name="BKM_1961FB72_CA62_4CDF_8812_04613F2D9BD6"/>
      <w:r>
        <w:rPr>
          <w:rFonts w:eastAsia="Times New Roman"/>
          <w:bCs w:val="0"/>
          <w:szCs w:val="24"/>
          <w:u w:color="000000"/>
          <w:shd w:val="clear" w:color="auto" w:fill="auto"/>
          <w:lang w:val="en-US"/>
        </w:rPr>
        <w:t>integer-primitive</w:t>
      </w:r>
      <w:bookmarkEnd w:id="64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46" w:name="_Toc394670719"/>
      <w:bookmarkStart w:id="647" w:name="BKM_52C6CB17_B243_4BEB_93D8_775A1B8E2B36"/>
      <w:proofErr w:type="spellStart"/>
      <w:r>
        <w:rPr>
          <w:rFonts w:eastAsia="Times New Roman"/>
          <w:bCs w:val="0"/>
          <w:szCs w:val="24"/>
          <w:u w:color="000000"/>
          <w:shd w:val="clear" w:color="auto" w:fill="auto"/>
          <w:lang w:val="en-US"/>
        </w:rPr>
        <w:t>oid</w:t>
      </w:r>
      <w:bookmarkEnd w:id="646"/>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48" w:name="BKM_5EE16853_50B1_4F48_B15A_2DD2A9073038"/>
      <w:bookmarkEnd w:id="64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oid</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4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49" w:name="_Toc394670720"/>
      <w:bookmarkStart w:id="650" w:name="BKM_B6416F8C_CD17_48D7_91D3_6CED582E5097"/>
      <w:proofErr w:type="spellStart"/>
      <w:r>
        <w:rPr>
          <w:rFonts w:eastAsia="Times New Roman"/>
          <w:bCs w:val="0"/>
          <w:szCs w:val="24"/>
          <w:u w:color="000000"/>
          <w:shd w:val="clear" w:color="auto" w:fill="auto"/>
          <w:lang w:val="en-US"/>
        </w:rPr>
        <w:t>oid</w:t>
      </w:r>
      <w:proofErr w:type="spellEnd"/>
      <w:r>
        <w:rPr>
          <w:rFonts w:eastAsia="Times New Roman"/>
          <w:bCs w:val="0"/>
          <w:szCs w:val="24"/>
          <w:u w:color="000000"/>
          <w:shd w:val="clear" w:color="auto" w:fill="auto"/>
          <w:lang w:val="en-US"/>
        </w:rPr>
        <w:t>-primitive</w:t>
      </w:r>
      <w:bookmarkEnd w:id="64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51" w:name="_Toc394670721"/>
      <w:bookmarkStart w:id="652" w:name="BKM_6310F937_8CBB_4396_9512_0BF0F7D204CC"/>
      <w:r>
        <w:rPr>
          <w:rFonts w:eastAsia="Times New Roman"/>
          <w:bCs w:val="0"/>
          <w:szCs w:val="24"/>
          <w:u w:color="000000"/>
          <w:shd w:val="clear" w:color="auto" w:fill="auto"/>
          <w:lang w:val="en-US"/>
        </w:rPr>
        <w:t>string</w:t>
      </w:r>
      <w:bookmarkEnd w:id="65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53" w:name="BKM_87DD6438_9C50_42C9_A0F3_16E346070718"/>
      <w:bookmarkEnd w:id="65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5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54" w:name="_Toc394670722"/>
      <w:bookmarkStart w:id="655" w:name="BKM_86593565_EB79_45A0_8085_C6915F6C1827"/>
      <w:r>
        <w:rPr>
          <w:rFonts w:eastAsia="Times New Roman"/>
          <w:bCs w:val="0"/>
          <w:szCs w:val="24"/>
          <w:u w:color="000000"/>
          <w:shd w:val="clear" w:color="auto" w:fill="auto"/>
          <w:lang w:val="en-US"/>
        </w:rPr>
        <w:t>string-primitive</w:t>
      </w:r>
      <w:bookmarkEnd w:id="65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56" w:name="_Toc394670723"/>
      <w:bookmarkStart w:id="657" w:name="BKM_01F47C64_7325_4964_8B33_14C3D3886630"/>
      <w:proofErr w:type="spellStart"/>
      <w:r>
        <w:rPr>
          <w:rFonts w:eastAsia="Times New Roman"/>
          <w:bCs w:val="0"/>
          <w:szCs w:val="24"/>
          <w:u w:color="000000"/>
          <w:shd w:val="clear" w:color="auto" w:fill="auto"/>
          <w:lang w:val="en-US"/>
        </w:rPr>
        <w:t>uri</w:t>
      </w:r>
      <w:bookmarkEnd w:id="656"/>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58" w:name="BKM_1EE7DFD3_891B_4B8A_8ECA_B15C719D158E"/>
      <w:bookmarkEnd w:id="658"/>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5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59" w:name="_Toc394670724"/>
      <w:bookmarkStart w:id="660" w:name="BKM_25D899D7_BB27_4DA4_9FEA_ED6AECFBA564"/>
      <w:proofErr w:type="spellStart"/>
      <w:r>
        <w:rPr>
          <w:rFonts w:eastAsia="Times New Roman"/>
          <w:bCs w:val="0"/>
          <w:szCs w:val="24"/>
          <w:u w:color="000000"/>
          <w:shd w:val="clear" w:color="auto" w:fill="auto"/>
          <w:lang w:val="en-US"/>
        </w:rPr>
        <w:t>uri</w:t>
      </w:r>
      <w:proofErr w:type="spellEnd"/>
      <w:r>
        <w:rPr>
          <w:rFonts w:eastAsia="Times New Roman"/>
          <w:bCs w:val="0"/>
          <w:szCs w:val="24"/>
          <w:u w:color="000000"/>
          <w:shd w:val="clear" w:color="auto" w:fill="auto"/>
          <w:lang w:val="en-US"/>
        </w:rPr>
        <w:t>-primitive</w:t>
      </w:r>
      <w:bookmarkEnd w:id="65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61" w:name="_Toc394670725"/>
      <w:bookmarkStart w:id="662" w:name="BKM_A9CD68AA_4873_4A5D_AF15_D292F8BF52F4"/>
      <w:proofErr w:type="spellStart"/>
      <w:r>
        <w:rPr>
          <w:rFonts w:eastAsia="Times New Roman"/>
          <w:bCs w:val="0"/>
          <w:szCs w:val="24"/>
          <w:u w:color="000000"/>
          <w:shd w:val="clear" w:color="auto" w:fill="auto"/>
          <w:lang w:val="en-US"/>
        </w:rPr>
        <w:t>uuid</w:t>
      </w:r>
      <w:bookmarkEnd w:id="661"/>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63" w:name="BKM_B514ECE4_76C7_49FF_8891_CBB12D1B6E0B"/>
      <w:bookmarkEnd w:id="66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uuid</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6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64" w:name="_Toc394670726"/>
      <w:bookmarkStart w:id="665" w:name="BKM_92FC6B93_F389_4E59_94A9_E75975C4EBD8"/>
      <w:proofErr w:type="spellStart"/>
      <w:r>
        <w:rPr>
          <w:rFonts w:eastAsia="Times New Roman"/>
          <w:bCs w:val="0"/>
          <w:szCs w:val="24"/>
          <w:u w:color="000000"/>
          <w:shd w:val="clear" w:color="auto" w:fill="auto"/>
          <w:lang w:val="en-US"/>
        </w:rPr>
        <w:t>uuid</w:t>
      </w:r>
      <w:proofErr w:type="spellEnd"/>
      <w:r>
        <w:rPr>
          <w:rFonts w:eastAsia="Times New Roman"/>
          <w:bCs w:val="0"/>
          <w:szCs w:val="24"/>
          <w:u w:color="000000"/>
          <w:shd w:val="clear" w:color="auto" w:fill="auto"/>
          <w:lang w:val="en-US"/>
        </w:rPr>
        <w:t>-primitive</w:t>
      </w:r>
      <w:bookmarkEnd w:id="66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0"/>
      <w:bookmarkEnd w:id="451"/>
      <w:bookmarkEnd w:id="665"/>
    </w:p>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666" w:name="_Toc394670727"/>
      <w:bookmarkStart w:id="667" w:name="OBSERVABLE"/>
      <w:bookmarkStart w:id="668" w:name="BKM_A504C795_B8B9_46A1_80E9_D000CC42CEE9"/>
      <w:r>
        <w:rPr>
          <w:rFonts w:eastAsia="Times New Roman"/>
          <w:bCs w:val="0"/>
          <w:szCs w:val="24"/>
          <w:shd w:val="clear" w:color="auto" w:fill="auto"/>
          <w:lang w:val="en-US"/>
        </w:rPr>
        <w:t>observable</w:t>
      </w:r>
      <w:bookmarkEnd w:id="666"/>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669" w:name="BKM_A3E905BE_E7C1_4EDA_B126_ADFBB3FD4369"/>
      <w:r>
        <w:rPr>
          <w:rFonts w:eastAsia="Times New Roman"/>
          <w:noProof/>
          <w:color w:val="auto"/>
          <w:szCs w:val="24"/>
          <w:highlight w:val="white"/>
          <w:lang w:val="en-US"/>
        </w:rPr>
        <w:lastRenderedPageBreak/>
        <w:drawing>
          <wp:inline distT="0" distB="0" distL="0" distR="0">
            <wp:extent cx="5772150" cy="434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2150" cy="4343400"/>
                    </a:xfrm>
                    <a:prstGeom prst="rect">
                      <a:avLst/>
                    </a:prstGeom>
                    <a:noFill/>
                    <a:ln>
                      <a:noFill/>
                    </a:ln>
                  </pic:spPr>
                </pic:pic>
              </a:graphicData>
            </a:graphic>
          </wp:inline>
        </w:drawing>
      </w:r>
      <w:bookmarkEnd w:id="669"/>
    </w:p>
    <w:p w:rsidR="00850AD9" w:rsidRDefault="00F60EB1" w:rsidP="008E43FA">
      <w:pPr>
        <w:shd w:val="clear" w:color="auto" w:fill="auto"/>
        <w:rPr>
          <w:rFonts w:eastAsia="Times New Roman"/>
          <w:szCs w:val="24"/>
          <w:highlight w:val="white"/>
          <w:u w:color="000000"/>
          <w:lang w:val="en-US"/>
        </w:rPr>
      </w:pPr>
      <w:bookmarkStart w:id="670" w:name="BKM_A0C1F885_2585_475B_98B5_A9F6C1FB3368"/>
      <w:r>
        <w:rPr>
          <w:rFonts w:eastAsia="Times New Roman"/>
          <w:noProof/>
          <w:color w:val="auto"/>
          <w:szCs w:val="24"/>
          <w:highlight w:val="white"/>
          <w:lang w:val="en-US"/>
        </w:rPr>
        <w:lastRenderedPageBreak/>
        <w:drawing>
          <wp:inline distT="0" distB="0" distL="0" distR="0">
            <wp:extent cx="5905500" cy="586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5500" cy="5867400"/>
                    </a:xfrm>
                    <a:prstGeom prst="rect">
                      <a:avLst/>
                    </a:prstGeom>
                    <a:noFill/>
                    <a:ln>
                      <a:noFill/>
                    </a:ln>
                  </pic:spPr>
                </pic:pic>
              </a:graphicData>
            </a:graphic>
          </wp:inline>
        </w:drawing>
      </w:r>
      <w:bookmarkEnd w:id="670"/>
    </w:p>
    <w:p w:rsidR="00850AD9" w:rsidRDefault="00F60EB1" w:rsidP="008E43FA">
      <w:pPr>
        <w:shd w:val="clear" w:color="auto" w:fill="auto"/>
        <w:rPr>
          <w:rFonts w:eastAsia="Times New Roman"/>
          <w:szCs w:val="24"/>
          <w:highlight w:val="white"/>
          <w:u w:color="000000"/>
          <w:lang w:val="en-US"/>
        </w:rPr>
      </w:pPr>
      <w:bookmarkStart w:id="671" w:name="BKM_F605B4BD_50EE_48C8_B9F4_448F71E4FE91"/>
      <w:r>
        <w:rPr>
          <w:rFonts w:eastAsia="Times New Roman"/>
          <w:noProof/>
          <w:color w:val="auto"/>
          <w:szCs w:val="24"/>
          <w:highlight w:val="white"/>
          <w:lang w:val="en-US"/>
        </w:rPr>
        <w:lastRenderedPageBreak/>
        <w:drawing>
          <wp:inline distT="0" distB="0" distL="0" distR="0">
            <wp:extent cx="5915025" cy="455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15025" cy="4552950"/>
                    </a:xfrm>
                    <a:prstGeom prst="rect">
                      <a:avLst/>
                    </a:prstGeom>
                    <a:noFill/>
                    <a:ln>
                      <a:noFill/>
                    </a:ln>
                  </pic:spPr>
                </pic:pic>
              </a:graphicData>
            </a:graphic>
          </wp:inline>
        </w:drawing>
      </w:r>
      <w:bookmarkEnd w:id="671"/>
    </w:p>
    <w:p w:rsidR="00850AD9" w:rsidRDefault="001274C1" w:rsidP="008E43FA">
      <w:pPr>
        <w:pStyle w:val="Heading2"/>
        <w:rPr>
          <w:rFonts w:eastAsia="Times New Roman"/>
          <w:bCs w:val="0"/>
          <w:szCs w:val="24"/>
          <w:u w:color="000000"/>
          <w:shd w:val="clear" w:color="auto" w:fill="auto"/>
          <w:lang w:val="en-US"/>
        </w:rPr>
      </w:pPr>
      <w:bookmarkStart w:id="672" w:name="_Toc394670728"/>
      <w:bookmarkStart w:id="673" w:name="BKM_A7A2794A_14D3_4E67_B36B_2076065BE68E"/>
      <w:proofErr w:type="spellStart"/>
      <w:r>
        <w:rPr>
          <w:rFonts w:eastAsia="Times New Roman"/>
          <w:bCs w:val="0"/>
          <w:szCs w:val="24"/>
          <w:u w:color="000000"/>
          <w:shd w:val="clear" w:color="auto" w:fill="auto"/>
          <w:lang w:val="en-US"/>
        </w:rPr>
        <w:t>AdverseReaction</w:t>
      </w:r>
      <w:bookmarkEnd w:id="67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adverse event caused by exposure to some agent (e.g., a medication, immunization, food, or environmental agent).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 adverse reaction can range from a mild reaction, such as a harmless rash to a severe and life-threatening condition. They can occur immediately or develop over time. For example, a patient may develop a rash after taking a particular medication.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74" w:name="BKM_96928F0B_47E1_4C85_B595_ABE6934B2D1C"/>
      <w:bookmarkEnd w:id="67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exposure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Exposure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Exposure to an action that is presumed to have caused the action</w:t>
            </w:r>
          </w:p>
        </w:tc>
      </w:tr>
      <w:bookmarkEnd w:id="67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75" w:name="_Toc394670729"/>
      <w:bookmarkStart w:id="676" w:name="BKM_32DED319_764B_47EF_BD7C_27387F030163"/>
      <w:proofErr w:type="spellStart"/>
      <w:r>
        <w:rPr>
          <w:rFonts w:eastAsia="Times New Roman"/>
          <w:bCs w:val="0"/>
          <w:szCs w:val="24"/>
          <w:u w:color="000000"/>
          <w:shd w:val="clear" w:color="auto" w:fill="auto"/>
          <w:lang w:val="en-US"/>
        </w:rPr>
        <w:t>AllergyIntolerance</w:t>
      </w:r>
      <w:bookmarkEnd w:id="675"/>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description of an undesirable physiologic or other reaction to an external stimulus.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77" w:name="BKM_283539D0_5DA0_4932_A291_6665C2902EFD"/>
      <w:bookmarkEnd w:id="67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criticality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potential seriousness of a future reaction. This represents a clinical judgment about the worst case scenario for a future reaction. It would be based on the severity of past reactions, the strength of the </w:t>
            </w:r>
            <w:r>
              <w:rPr>
                <w:rFonts w:ascii="Times New Roman" w:eastAsia="Times New Roman" w:hAnsi="Times New Roman"/>
                <w:szCs w:val="24"/>
                <w:shd w:val="clear" w:color="auto" w:fill="auto"/>
                <w:lang w:val="en-US"/>
              </w:rPr>
              <w:lastRenderedPageBreak/>
              <w:t xml:space="preserve">stimulus (e.g., the dose and route of exposure) that produced past reactions, and the life-threatening or organ system threatening potential of the reaction type.   </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78" w:name="BKM_AAD09936_23D6_480F_B4AF_568B17F88AF6"/>
            <w:proofErr w:type="spellStart"/>
            <w:r>
              <w:rPr>
                <w:rFonts w:ascii="Times New Roman" w:eastAsia="Times New Roman" w:hAnsi="Times New Roman"/>
                <w:szCs w:val="24"/>
                <w:shd w:val="clear" w:color="auto" w:fill="auto"/>
                <w:lang w:val="en-US"/>
              </w:rPr>
              <w:lastRenderedPageBreak/>
              <w:t>effectiveTime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period during which the allergy or intolerance is effective.</w:t>
            </w:r>
          </w:p>
        </w:tc>
        <w:bookmarkEnd w:id="67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79" w:name="BKM_8BB03AFC_B126_4C2B_AC5F_C027F9D772EC"/>
            <w:r>
              <w:rPr>
                <w:rFonts w:ascii="Times New Roman" w:eastAsia="Times New Roman" w:hAnsi="Times New Roman"/>
                <w:szCs w:val="24"/>
                <w:shd w:val="clear" w:color="auto" w:fill="auto"/>
                <w:lang w:val="en-US"/>
              </w:rPr>
              <w:t>reaction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possible reactions to the stimulus, e.g., respiratory distress.</w:t>
            </w:r>
          </w:p>
        </w:tc>
        <w:bookmarkEnd w:id="67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0" w:name="BKM_5B89BD72_6743_468D_9B98_C1ABF52173F9"/>
            <w:proofErr w:type="spellStart"/>
            <w:r>
              <w:rPr>
                <w:rFonts w:ascii="Times New Roman" w:eastAsia="Times New Roman" w:hAnsi="Times New Roman"/>
                <w:szCs w:val="24"/>
                <w:shd w:val="clear" w:color="auto" w:fill="auto"/>
                <w:lang w:val="en-US"/>
              </w:rPr>
              <w:t>sensitivityType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whether this sensitivity is of an allergic nature or an intolerance to a stimulus.</w:t>
            </w:r>
          </w:p>
        </w:tc>
        <w:bookmarkEnd w:id="68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1" w:name="BKM_85068E04_4B2F_40CE_9E41_7076CE2DC071"/>
            <w:r>
              <w:rPr>
                <w:rFonts w:ascii="Times New Roman" w:eastAsia="Times New Roman" w:hAnsi="Times New Roman"/>
                <w:szCs w:val="24"/>
                <w:shd w:val="clear" w:color="auto" w:fill="auto"/>
                <w:lang w:val="en-US"/>
              </w:rPr>
              <w:t>stimulus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stimulus that causes the undesirable effect, or when a non-allergy is being specified, the stimulus that does not lead to an undesirable effect.</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stimulus may be a substance (amount of a substance that would not produce a reaction in most individuals) or other agents, e.g., a signal, confined space.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is a physical entity and for purposes of this aspect of the model can mean a drug or biologic, food, chemical agent, plants, animals, plastics etc.</w:t>
            </w:r>
          </w:p>
        </w:tc>
        <w:bookmarkEnd w:id="681"/>
      </w:tr>
      <w:bookmarkEnd w:id="67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82" w:name="_Toc394670730"/>
      <w:bookmarkStart w:id="683" w:name="BKM_4FD85889_504C_406B_BA1C_B5EDCD0829B9"/>
      <w:proofErr w:type="spellStart"/>
      <w:r>
        <w:rPr>
          <w:rFonts w:eastAsia="Times New Roman"/>
          <w:bCs w:val="0"/>
          <w:szCs w:val="24"/>
          <w:u w:color="000000"/>
          <w:shd w:val="clear" w:color="auto" w:fill="auto"/>
          <w:lang w:val="en-US"/>
        </w:rPr>
        <w:t>CareExperience</w:t>
      </w:r>
      <w:bookmarkEnd w:id="68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Information collected from a consumer, patient, or family member about their perception of the care they received or from a care giver about the care provided. Information collected includes the elements of care coordination, 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84" w:name="BKM_27EDA11B_CB6A_4791_B565_50B0A3B7CD9C"/>
      <w:bookmarkEnd w:id="68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about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ClinicalStatement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statement (e.g., encounter, procedure) that is the basis for the experience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5" w:name="BKM_4E7DDA18_58AB_4017_90B8_BE37F8AEF160"/>
            <w:r>
              <w:rPr>
                <w:rFonts w:ascii="Times New Roman" w:eastAsia="Times New Roman" w:hAnsi="Times New Roman"/>
                <w:szCs w:val="24"/>
                <w:shd w:val="clear" w:color="auto" w:fill="auto"/>
                <w:lang w:val="en-US"/>
              </w:rPr>
              <w:t>experience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experience, e.g., poor communication.</w:t>
            </w:r>
          </w:p>
        </w:tc>
        <w:bookmarkEnd w:id="685"/>
      </w:tr>
      <w:bookmarkEnd w:id="68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86" w:name="_Toc394670731"/>
      <w:bookmarkStart w:id="687" w:name="BKM_CD59DCE8_8A0E_440D_91CA_AF7D8061585D"/>
      <w:r>
        <w:rPr>
          <w:rFonts w:eastAsia="Times New Roman"/>
          <w:bCs w:val="0"/>
          <w:szCs w:val="24"/>
          <w:u w:color="000000"/>
          <w:shd w:val="clear" w:color="auto" w:fill="auto"/>
          <w:lang w:val="en-US"/>
        </w:rPr>
        <w:t>Condition</w:t>
      </w:r>
      <w:bookmarkEnd w:id="686"/>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Use to record detailed information about conditions, problems or diagnoses recognized by a clinician. There are many uses including: recording a Diagnosis during an Encounter; populating a problem List or a Summary Statement, such as a Discharge Summary.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88" w:name="BKM_D1419029_48DE_438E_8697_8F1AC8B88D0A"/>
      <w:bookmarkEnd w:id="68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ageAtOnset</w:t>
            </w:r>
            <w:proofErr w:type="spellEnd"/>
            <w:r>
              <w:rPr>
                <w:rFonts w:ascii="Times New Roman" w:eastAsia="Times New Roman" w:hAnsi="Times New Roman"/>
                <w:szCs w:val="24"/>
                <w:shd w:val="clear" w:color="auto" w:fill="auto"/>
                <w:lang w:val="en-US"/>
              </w:rPr>
              <w:t xml:space="preserve"> </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subject's age when the problem began.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9" w:name="BKM_E9D5A638_111C_4197_A4AE_64B7BB2F3859"/>
            <w:r>
              <w:rPr>
                <w:rFonts w:ascii="Times New Roman" w:eastAsia="Times New Roman" w:hAnsi="Times New Roman"/>
                <w:szCs w:val="24"/>
                <w:shd w:val="clear" w:color="auto" w:fill="auto"/>
                <w:lang w:val="en-US"/>
              </w:rPr>
              <w:t>category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category assigned to the condition. E.g. finding | diagnosis | concern | symptom.</w:t>
            </w:r>
          </w:p>
        </w:tc>
        <w:bookmarkEnd w:id="68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0" w:name="BKM_A01E0729_4893_4387_A0B4_8EE98BE99445"/>
            <w:r>
              <w:rPr>
                <w:rFonts w:ascii="Times New Roman" w:eastAsia="Times New Roman" w:hAnsi="Times New Roman"/>
                <w:szCs w:val="24"/>
                <w:shd w:val="clear" w:color="auto" w:fill="auto"/>
                <w:lang w:val="en-US"/>
              </w:rPr>
              <w:t>certainty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degree of confidence that this condition is correctly </w:t>
            </w:r>
            <w:proofErr w:type="spellStart"/>
            <w:r>
              <w:rPr>
                <w:rFonts w:ascii="Times New Roman" w:eastAsia="Times New Roman" w:hAnsi="Times New Roman"/>
                <w:szCs w:val="24"/>
                <w:shd w:val="clear" w:color="auto" w:fill="auto"/>
                <w:lang w:val="en-US"/>
              </w:rPr>
              <w:t>identifed</w:t>
            </w:r>
            <w:proofErr w:type="spellEnd"/>
          </w:p>
        </w:tc>
        <w:bookmarkEnd w:id="69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1" w:name="BKM_8755D624_DBD9_4E9C_B546_11E7AE84B1B6"/>
            <w:r>
              <w:rPr>
                <w:rFonts w:ascii="Times New Roman" w:eastAsia="Times New Roman" w:hAnsi="Times New Roman"/>
                <w:szCs w:val="24"/>
                <w:shd w:val="clear" w:color="auto" w:fill="auto"/>
                <w:lang w:val="en-US"/>
              </w:rPr>
              <w:lastRenderedPageBreak/>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Identification of the condition, problem or diagnosis. e.g., diabetes mellitus type II, headache.</w:t>
            </w:r>
          </w:p>
        </w:tc>
        <w:bookmarkEnd w:id="69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2" w:name="BKM_ADAD9DD2_8112_49F0_A419_6662437D5A9D"/>
            <w:proofErr w:type="spellStart"/>
            <w:r>
              <w:rPr>
                <w:rFonts w:ascii="Times New Roman" w:eastAsia="Times New Roman" w:hAnsi="Times New Roman"/>
                <w:szCs w:val="24"/>
                <w:shd w:val="clear" w:color="auto" w:fill="auto"/>
                <w:lang w:val="en-US"/>
              </w:rPr>
              <w:t>conditionQualifier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qualifier allow specifying more details about the condition. e.g., severity, triggering factors, stage.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Qualifiers should not change the meaning of the condition other than making the condition more specific (i.e., they are not modifiers). </w:t>
            </w:r>
          </w:p>
        </w:tc>
        <w:bookmarkEnd w:id="69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3" w:name="BKM_E91889C8_958E_43DA_A89D_57CF122B2806"/>
            <w:proofErr w:type="spellStart"/>
            <w:r>
              <w:rPr>
                <w:rFonts w:ascii="Times New Roman" w:eastAsia="Times New Roman" w:hAnsi="Times New Roman"/>
                <w:szCs w:val="24"/>
                <w:shd w:val="clear" w:color="auto" w:fill="auto"/>
                <w:lang w:val="en-US"/>
              </w:rPr>
              <w:t>contributionToDeath</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was the cause or contributor to the subject's death.</w:t>
            </w:r>
          </w:p>
        </w:tc>
        <w:bookmarkEnd w:id="69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4" w:name="BKM_18BC05C5_9AA7_4717_B90F_A8EBF13530BE"/>
            <w:r>
              <w:rPr>
                <w:rFonts w:ascii="Times New Roman" w:eastAsia="Times New Roman" w:hAnsi="Times New Roman"/>
                <w:szCs w:val="24"/>
                <w:shd w:val="clear" w:color="auto" w:fill="auto"/>
                <w:lang w:val="en-US"/>
              </w:rPr>
              <w:t>criticality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of condition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 as important.</w:t>
            </w:r>
          </w:p>
        </w:tc>
        <w:bookmarkEnd w:id="69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5" w:name="BKM_C26C21D6_0423_473C_9CDE_B48B85BE1C21"/>
            <w:proofErr w:type="spellStart"/>
            <w:r>
              <w:rPr>
                <w:rFonts w:ascii="Times New Roman" w:eastAsia="Times New Roman" w:hAnsi="Times New Roman"/>
                <w:szCs w:val="24"/>
                <w:shd w:val="clear" w:color="auto" w:fill="auto"/>
                <w:lang w:val="en-US"/>
              </w:rPr>
              <w:t>effectiveTime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period during which the condition is effective. The represents both the onset date and the date of abatement.</w:t>
            </w:r>
          </w:p>
        </w:tc>
        <w:bookmarkEnd w:id="69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6" w:name="BKM_408A34D4_8A11_4A0A_A034_0538CA6BF45C"/>
            <w:r>
              <w:rPr>
                <w:rFonts w:ascii="Times New Roman" w:eastAsia="Times New Roman" w:hAnsi="Times New Roman"/>
                <w:szCs w:val="24"/>
                <w:shd w:val="clear" w:color="auto" w:fill="auto"/>
                <w:lang w:val="en-US"/>
              </w:rPr>
              <w:t>location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location of the condition on the subject's body.</w:t>
            </w:r>
          </w:p>
        </w:tc>
        <w:bookmarkEnd w:id="69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7" w:name="BKM_408CDB50_F643_4991_98A7_99730A92ABDE"/>
            <w:r>
              <w:rPr>
                <w:rFonts w:ascii="Times New Roman" w:eastAsia="Times New Roman" w:hAnsi="Times New Roman"/>
                <w:szCs w:val="24"/>
                <w:shd w:val="clear" w:color="auto" w:fill="auto"/>
                <w:lang w:val="en-US"/>
              </w:rPr>
              <w:t>severity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subjective assessment of the severity of the condition as evaluated by the clinician.</w:t>
            </w:r>
          </w:p>
        </w:tc>
        <w:bookmarkEnd w:id="69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8" w:name="BKM_8FFE7096_831F_4E62_921B_F6B86E6AC50F"/>
            <w:r>
              <w:rPr>
                <w:rFonts w:ascii="Times New Roman" w:eastAsia="Times New Roman" w:hAnsi="Times New Roman"/>
                <w:szCs w:val="24"/>
                <w:shd w:val="clear" w:color="auto" w:fill="auto"/>
                <w:lang w:val="en-US"/>
              </w:rPr>
              <w:t>status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state of the condition at the time of the observation, e.g., active, inactive.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(see http://hl7.org/fhir/condition-status for values)</w:t>
            </w:r>
          </w:p>
        </w:tc>
        <w:bookmarkEnd w:id="698"/>
      </w:tr>
      <w:bookmarkEnd w:id="68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99" w:name="_Toc394670732"/>
      <w:bookmarkStart w:id="700" w:name="BKM_94ED8E89_F91C_4133_9FA8_9C385BE22628"/>
      <w:r>
        <w:rPr>
          <w:rFonts w:eastAsia="Times New Roman"/>
          <w:bCs w:val="0"/>
          <w:szCs w:val="24"/>
          <w:u w:color="000000"/>
          <w:shd w:val="clear" w:color="auto" w:fill="auto"/>
          <w:lang w:val="en-US"/>
        </w:rPr>
        <w:t>Contraindication</w:t>
      </w:r>
      <w:bookmarkEnd w:id="699"/>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Describes a contraindication to a healthcare related action, e.g., medication intake, procedure.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contraindication is a specific situation in which a drug, procedure, or surgery should not be used because it may be harmful to the patient, due to the presence of other conditions (e.g., kidney dysfunction) or some other acts (e.g., another medication)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01" w:name="BKM_E679521F_35EB_48E3_A5E3_8CB2001DBC5A"/>
      <w:bookmarkEnd w:id="70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contraindicatedAct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action that is to be withheld in the context of the contraindication. Note that a contraindication may apply to the administration of a substance or to the performance of a procedure, for instance.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2" w:name="BKM_D0FEEAAC_5494_48EA_B32A_1165F045BC51"/>
            <w:r>
              <w:rPr>
                <w:rFonts w:ascii="Times New Roman" w:eastAsia="Times New Roman" w:hAnsi="Times New Roman"/>
                <w:szCs w:val="24"/>
                <w:shd w:val="clear" w:color="auto" w:fill="auto"/>
                <w:lang w:val="en-US"/>
              </w:rPr>
              <w:t>degree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degree or strength of the contraindication; may be absolute or relative.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absolute contraindication means that the course of action MUST be avoided.</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relative contraindication means that the course of action SHOULD be avoided but that the risk of proceeding with the course of action may be outweighed by other factors or mitigated in some </w:t>
            </w:r>
            <w:r>
              <w:rPr>
                <w:rFonts w:ascii="Times New Roman" w:eastAsia="Times New Roman" w:hAnsi="Times New Roman"/>
                <w:szCs w:val="24"/>
                <w:shd w:val="clear" w:color="auto" w:fill="auto"/>
                <w:lang w:val="en-US"/>
              </w:rPr>
              <w:lastRenderedPageBreak/>
              <w:t>way.</w:t>
            </w:r>
          </w:p>
        </w:tc>
        <w:bookmarkEnd w:id="70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3" w:name="BKM_03FE4E6D_E71D_412B_BB4C_89D4F93379D9"/>
            <w:proofErr w:type="spellStart"/>
            <w:r>
              <w:rPr>
                <w:rFonts w:ascii="Times New Roman" w:eastAsia="Times New Roman" w:hAnsi="Times New Roman"/>
                <w:szCs w:val="24"/>
                <w:shd w:val="clear" w:color="auto" w:fill="auto"/>
                <w:lang w:val="en-US"/>
              </w:rPr>
              <w:lastRenderedPageBreak/>
              <w:t>effectiveTime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period during which the contraindication holds. This may be an open interval if no end time is currently known.</w:t>
            </w:r>
          </w:p>
        </w:tc>
        <w:bookmarkEnd w:id="70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4" w:name="BKM_C38E3D3E_633D_4E6F_8B71_A610811AF450"/>
            <w:r>
              <w:rPr>
                <w:rFonts w:ascii="Times New Roman" w:eastAsia="Times New Roman" w:hAnsi="Times New Roman"/>
                <w:szCs w:val="24"/>
                <w:shd w:val="clear" w:color="auto" w:fill="auto"/>
                <w:lang w:val="en-US"/>
              </w:rPr>
              <w:t>inference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Inference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conclusion was made about the act being contraindicated, i.e., the underlying patient conditions and the method used for inferring.</w:t>
            </w:r>
          </w:p>
        </w:tc>
        <w:bookmarkEnd w:id="704"/>
      </w:tr>
      <w:bookmarkEnd w:id="700"/>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05" w:name="_Toc394670733"/>
      <w:bookmarkStart w:id="706" w:name="BKM_1701F795_E95E_4F0F_B1D0_5730EEC7D056"/>
      <w:r>
        <w:rPr>
          <w:rFonts w:eastAsia="Times New Roman"/>
          <w:bCs w:val="0"/>
          <w:szCs w:val="24"/>
          <w:u w:color="000000"/>
          <w:shd w:val="clear" w:color="auto" w:fill="auto"/>
          <w:lang w:val="en-US"/>
        </w:rPr>
        <w:t>Exposure</w:t>
      </w:r>
      <w:bookmarkEnd w:id="70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Exposure to an agent or a healthcare action that is believed to have consequences.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07" w:name="BKM_FD41B668_9EC2_4BAF_8F62_C92AEBE07405"/>
      <w:bookmarkEnd w:id="70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Reference to an action believed to have caused the adverse event.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8" w:name="BKM_F4CAC02D_CA20_4F97_B35B_6752D44EBA91"/>
            <w:proofErr w:type="spellStart"/>
            <w:r>
              <w:rPr>
                <w:rFonts w:ascii="Times New Roman" w:eastAsia="Times New Roman" w:hAnsi="Times New Roman"/>
                <w:szCs w:val="24"/>
                <w:shd w:val="clear" w:color="auto" w:fill="auto"/>
                <w:lang w:val="en-US"/>
              </w:rPr>
              <w:t>causalityExpectation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degree of certainty in whether the  exposure caused the event</w:t>
            </w:r>
          </w:p>
        </w:tc>
        <w:bookmarkEnd w:id="70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9" w:name="BKM_76AEFDDD_B303_43CF_B297_A442EF7CB1BE"/>
            <w:proofErr w:type="spellStart"/>
            <w:r>
              <w:rPr>
                <w:rFonts w:ascii="Times New Roman" w:eastAsia="Times New Roman" w:hAnsi="Times New Roman"/>
                <w:szCs w:val="24"/>
                <w:shd w:val="clear" w:color="auto" w:fill="auto"/>
                <w:lang w:val="en-US"/>
              </w:rPr>
              <w:t>exposureTime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When the exposure occurred </w:t>
            </w:r>
          </w:p>
        </w:tc>
        <w:bookmarkEnd w:id="70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10" w:name="BKM_93914DE5_B803_41E1_94D6_4604E1E67939"/>
            <w:r>
              <w:rPr>
                <w:rFonts w:ascii="Times New Roman" w:eastAsia="Times New Roman" w:hAnsi="Times New Roman"/>
                <w:szCs w:val="24"/>
                <w:shd w:val="clear" w:color="auto" w:fill="auto"/>
                <w:lang w:val="en-US"/>
              </w:rPr>
              <w:t>stimulus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stimulus, an agent or a type of action that may have caused the event.</w:t>
            </w:r>
          </w:p>
        </w:tc>
        <w:bookmarkEnd w:id="710"/>
      </w:tr>
      <w:bookmarkEnd w:id="70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11" w:name="_Toc394670734"/>
      <w:bookmarkStart w:id="712" w:name="BKM_CA8D3B43_84E3_44D2_9ADD_3BAB5B4FE612"/>
      <w:proofErr w:type="spellStart"/>
      <w:r>
        <w:rPr>
          <w:rFonts w:eastAsia="Times New Roman"/>
          <w:bCs w:val="0"/>
          <w:szCs w:val="24"/>
          <w:u w:color="000000"/>
          <w:shd w:val="clear" w:color="auto" w:fill="auto"/>
          <w:lang w:val="en-US"/>
        </w:rPr>
        <w:t>FamilyHistory</w:t>
      </w:r>
      <w:bookmarkEnd w:id="71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Significant health event or condition for people related to the subject, relevant in the context of care for the subject.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This information can be known to different levels of accuracy. Sometimes the exact condition ('asthma') is known, and sometimes it is less precise ('some sort of cancer'). Equally, sometimes the person can be identified ('my aunt </w:t>
      </w:r>
      <w:proofErr w:type="spellStart"/>
      <w:r>
        <w:rPr>
          <w:rFonts w:ascii="Times New Roman" w:eastAsia="Times New Roman" w:hAnsi="Times New Roman"/>
          <w:szCs w:val="24"/>
          <w:shd w:val="clear" w:color="auto" w:fill="auto"/>
          <w:lang w:val="en-US"/>
        </w:rPr>
        <w:t>agatha</w:t>
      </w:r>
      <w:proofErr w:type="spellEnd"/>
      <w:r>
        <w:rPr>
          <w:rFonts w:ascii="Times New Roman" w:eastAsia="Times New Roman" w:hAnsi="Times New Roman"/>
          <w:szCs w:val="24"/>
          <w:shd w:val="clear" w:color="auto" w:fill="auto"/>
          <w:lang w:val="en-US"/>
        </w:rPr>
        <w:t>') and sometimes all that is known is that the person was an uncle.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13" w:name="BKM_C7775AE8_B078_4685_B82D_29B3CE200E7C"/>
      <w:bookmarkEnd w:id="71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 that the related person had.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14" w:name="BKM_28057A00_5873_45DC_BAF9_210078783E9D"/>
            <w:proofErr w:type="spellStart"/>
            <w:r>
              <w:rPr>
                <w:rFonts w:ascii="Times New Roman" w:eastAsia="Times New Roman" w:hAnsi="Times New Roman"/>
                <w:szCs w:val="24"/>
                <w:shd w:val="clear" w:color="auto" w:fill="auto"/>
                <w:lang w:val="en-US"/>
              </w:rPr>
              <w:t>onsetAge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 condition first manifested</w:t>
            </w:r>
          </w:p>
        </w:tc>
        <w:bookmarkEnd w:id="7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15" w:name="BKM_E4D54B51_EB96_4186_89C3_73114BE20C5E"/>
            <w:r>
              <w:rPr>
                <w:rFonts w:ascii="Times New Roman" w:eastAsia="Times New Roman" w:hAnsi="Times New Roman"/>
                <w:szCs w:val="24"/>
                <w:shd w:val="clear" w:color="auto" w:fill="auto"/>
                <w:lang w:val="en-US"/>
              </w:rPr>
              <w:t>outcome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what happened as a result of this condition.  e.g., deceased, permanent disability. </w:t>
            </w:r>
          </w:p>
        </w:tc>
        <w:bookmarkEnd w:id="7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16" w:name="BKM_A5A565C4_7D3D_4BB0_AB70_B08DF8C48CE5"/>
            <w:r>
              <w:rPr>
                <w:rFonts w:ascii="Times New Roman" w:eastAsia="Times New Roman" w:hAnsi="Times New Roman"/>
                <w:szCs w:val="24"/>
                <w:shd w:val="clear" w:color="auto" w:fill="auto"/>
                <w:lang w:val="en-US"/>
              </w:rPr>
              <w:t>subject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RelatedPerson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 related to the patient, who is affected by the condition.</w:t>
            </w:r>
          </w:p>
        </w:tc>
        <w:bookmarkEnd w:id="716"/>
      </w:tr>
      <w:bookmarkEnd w:id="71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17" w:name="_Toc394670735"/>
      <w:bookmarkStart w:id="718" w:name="BKM_B8159BD5_A941_49CE_AB96_FCD2E8C7A781"/>
      <w:r>
        <w:rPr>
          <w:rFonts w:eastAsia="Times New Roman"/>
          <w:bCs w:val="0"/>
          <w:szCs w:val="24"/>
          <w:u w:color="000000"/>
          <w:shd w:val="clear" w:color="auto" w:fill="auto"/>
          <w:lang w:val="en-US"/>
        </w:rPr>
        <w:t>Inference</w:t>
      </w:r>
      <w:bookmarkEnd w:id="71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An inference made, about the patient's health, from other statements.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19" w:name="BKM_E9BB7F91_F892_485C_AC32_745C2B6DCC0F"/>
      <w:bookmarkEnd w:id="71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inferenceMethod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algorithm, tool, or instrument used to make the inference. E.g., Framingham Risk Score, Immunization Rule Set.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0" w:name="BKM_83BADBE9_D10B_467F_B0E1_68FE9FA1131C"/>
            <w:proofErr w:type="spellStart"/>
            <w:r>
              <w:rPr>
                <w:rFonts w:ascii="Times New Roman" w:eastAsia="Times New Roman" w:hAnsi="Times New Roman"/>
                <w:szCs w:val="24"/>
                <w:shd w:val="clear" w:color="auto" w:fill="auto"/>
                <w:lang w:val="en-US"/>
              </w:rPr>
              <w:t>inferredFrom</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ClinicalStatement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statements that form the basis for the inference. E.g., diagnosis of diabetes mellitus, and blood pressure observations to calculate risk of heart </w:t>
            </w:r>
            <w:r>
              <w:rPr>
                <w:rFonts w:ascii="Times New Roman" w:eastAsia="Times New Roman" w:hAnsi="Times New Roman"/>
                <w:szCs w:val="24"/>
                <w:shd w:val="clear" w:color="auto" w:fill="auto"/>
                <w:lang w:val="en-US"/>
              </w:rPr>
              <w:lastRenderedPageBreak/>
              <w:t>disease.</w:t>
            </w:r>
          </w:p>
        </w:tc>
        <w:bookmarkEnd w:id="720"/>
      </w:tr>
      <w:bookmarkEnd w:id="71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21" w:name="_Toc394670736"/>
      <w:bookmarkStart w:id="722" w:name="BKM_7691B017_4E7D_424B_9B56_D3B47058A968"/>
      <w:proofErr w:type="spellStart"/>
      <w:r>
        <w:rPr>
          <w:rFonts w:eastAsia="Times New Roman"/>
          <w:bCs w:val="0"/>
          <w:szCs w:val="24"/>
          <w:u w:color="000000"/>
          <w:shd w:val="clear" w:color="auto" w:fill="auto"/>
          <w:lang w:val="en-US"/>
        </w:rPr>
        <w:t>ManifestedSymptom</w:t>
      </w:r>
      <w:bookmarkEnd w:id="72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signs and symptoms that were observed as part of the event.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23" w:name="BKM_F9F67024_C669_4664_9FAC_726A8FCF25EB"/>
      <w:bookmarkEnd w:id="72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of the symptom or sign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4" w:name="BKM_BFB735C8_879B_4681_8033_4242DFB4D862"/>
            <w:r>
              <w:rPr>
                <w:rFonts w:ascii="Times New Roman" w:eastAsia="Times New Roman" w:hAnsi="Times New Roman"/>
                <w:szCs w:val="24"/>
                <w:shd w:val="clear" w:color="auto" w:fill="auto"/>
                <w:lang w:val="en-US"/>
              </w:rPr>
              <w:t>criticality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72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5" w:name="BKM_7705501F_E694_406F_ADCF_FDD737B92603"/>
            <w:r>
              <w:rPr>
                <w:rFonts w:ascii="Times New Roman" w:eastAsia="Times New Roman" w:hAnsi="Times New Roman"/>
                <w:szCs w:val="24"/>
                <w:shd w:val="clear" w:color="auto" w:fill="auto"/>
                <w:lang w:val="en-US"/>
              </w:rPr>
              <w:t>severity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the intensity of the manifestation of the sign or symptom. Includes concepts such as mild, moderate, severe. If the symptom is rash and severity is moderate, it means that the symptom was a moderate rash.</w:t>
            </w:r>
          </w:p>
        </w:tc>
        <w:bookmarkEnd w:id="72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6" w:name="BKM_46B01DD6_A80A_44BE_9B39_47FE587D5A25"/>
            <w:proofErr w:type="spellStart"/>
            <w:r>
              <w:rPr>
                <w:rFonts w:ascii="Times New Roman" w:eastAsia="Times New Roman" w:hAnsi="Times New Roman"/>
                <w:szCs w:val="24"/>
                <w:shd w:val="clear" w:color="auto" w:fill="auto"/>
                <w:lang w:val="en-US"/>
              </w:rPr>
              <w:t>symptomCode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sign or symptom that was observed.</w:t>
            </w:r>
          </w:p>
        </w:tc>
        <w:bookmarkEnd w:id="726"/>
      </w:tr>
      <w:bookmarkEnd w:id="72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27" w:name="_Toc394670737"/>
      <w:bookmarkStart w:id="728" w:name="BKM_826CA141_080E_48BB_94F0_E34988687398"/>
      <w:proofErr w:type="spellStart"/>
      <w:r>
        <w:rPr>
          <w:rFonts w:eastAsia="Times New Roman"/>
          <w:bCs w:val="0"/>
          <w:szCs w:val="24"/>
          <w:u w:color="000000"/>
          <w:shd w:val="clear" w:color="auto" w:fill="auto"/>
          <w:lang w:val="en-US"/>
        </w:rPr>
        <w:t>MicrobiologySensitivityResult</w:t>
      </w:r>
      <w:bookmarkEnd w:id="72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Findings of the microbiology sensitivity test. This element is used to specify traditional, culture-isolate- run susceptibilities. It is not used to specify genetic methods for organism sensitivity.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29" w:name="BKM_3472F6CF_6A3A_4151_A62F_A05415620147"/>
      <w:bookmarkEnd w:id="7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organismSensitivity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OrganismSensitivity</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Components of the microbiology sensitivity result. Each of the </w:t>
            </w:r>
            <w:proofErr w:type="spellStart"/>
            <w:r>
              <w:rPr>
                <w:rFonts w:ascii="Times New Roman" w:eastAsia="Times New Roman" w:hAnsi="Times New Roman"/>
                <w:szCs w:val="24"/>
                <w:shd w:val="clear" w:color="auto" w:fill="auto"/>
                <w:lang w:val="en-US"/>
              </w:rPr>
              <w:t>OrganismSensitivity</w:t>
            </w:r>
            <w:proofErr w:type="spellEnd"/>
            <w:r>
              <w:rPr>
                <w:rFonts w:ascii="Times New Roman" w:eastAsia="Times New Roman" w:hAnsi="Times New Roman"/>
                <w:szCs w:val="24"/>
                <w:shd w:val="clear" w:color="auto" w:fill="auto"/>
                <w:lang w:val="en-US"/>
              </w:rPr>
              <w:t xml:space="preserve"> items represent a the sensitivity of an organism to one agent.</w:t>
            </w:r>
          </w:p>
        </w:tc>
      </w:tr>
      <w:bookmarkEnd w:id="72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30" w:name="_Toc394670738"/>
      <w:bookmarkStart w:id="731" w:name="BKM_084990D4_0C33_4707_9920_4D28AEDBCCF6"/>
      <w:r>
        <w:rPr>
          <w:rFonts w:eastAsia="Times New Roman"/>
          <w:bCs w:val="0"/>
          <w:szCs w:val="24"/>
          <w:u w:color="000000"/>
          <w:shd w:val="clear" w:color="auto" w:fill="auto"/>
          <w:lang w:val="en-US"/>
        </w:rPr>
        <w:t>Observable</w:t>
      </w:r>
      <w:bookmarkEnd w:id="730"/>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outcome of medical investigations or diagnostics. "</w:t>
      </w:r>
      <w:r>
        <w:rPr>
          <w:rFonts w:ascii="Times New Roman" w:eastAsia="Times New Roman" w:hAnsi="Times New Roman"/>
          <w:i/>
          <w:szCs w:val="24"/>
          <w:shd w:val="clear" w:color="auto" w:fill="auto"/>
          <w:lang w:val="en-US"/>
        </w:rPr>
        <w:t>Clinical findings</w:t>
      </w:r>
      <w:r>
        <w:rPr>
          <w:rFonts w:ascii="Times New Roman" w:eastAsia="Times New Roman" w:hAnsi="Times New Roman"/>
          <w:szCs w:val="24"/>
          <w:shd w:val="clear" w:color="auto" w:fill="auto"/>
          <w:lang w:val="en-US"/>
        </w:rPr>
        <w:t>" are the observations made during the history and physical.</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31"/>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32" w:name="_Toc394670739"/>
      <w:bookmarkStart w:id="733" w:name="BKM_1D4BB6C9_AF97_4AE0_BF02_47859C2015A0"/>
      <w:proofErr w:type="spellStart"/>
      <w:r>
        <w:rPr>
          <w:rFonts w:eastAsia="Times New Roman"/>
          <w:bCs w:val="0"/>
          <w:szCs w:val="24"/>
          <w:u w:color="000000"/>
          <w:shd w:val="clear" w:color="auto" w:fill="auto"/>
          <w:lang w:val="en-US"/>
        </w:rPr>
        <w:t>ObservationResult</w:t>
      </w:r>
      <w:bookmarkEnd w:id="73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Measurements and simple assertions made about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Simple observation results may include: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Individual laboratory test results: WBC count, urine albumin 24 hour</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Vital signs: temperature, blood pressure, respiration rate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Measurements acquired using devices</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Personal characteristics: height, weight, eye-color</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Social history: tobacco use, family supports, cognitive status</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Core characteristics:  blood type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34" w:name="BKM_065B97A1_9B2F_4809_82C8_0F5BDF9E4E0E"/>
      <w:bookmarkEnd w:id="73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information determined as a result of making the observation. e.g., 120 mm Hg, small, 2013-11-30</w:t>
            </w:r>
          </w:p>
        </w:tc>
      </w:tr>
      <w:bookmarkEnd w:id="73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35" w:name="_Toc394670740"/>
      <w:bookmarkStart w:id="736" w:name="BKM_1C9030A6_1EFB_4BB6_990D_AA196EB4972F"/>
      <w:proofErr w:type="spellStart"/>
      <w:r>
        <w:rPr>
          <w:rFonts w:eastAsia="Times New Roman"/>
          <w:bCs w:val="0"/>
          <w:szCs w:val="24"/>
          <w:u w:color="000000"/>
          <w:shd w:val="clear" w:color="auto" w:fill="auto"/>
          <w:lang w:val="en-US"/>
        </w:rPr>
        <w:t>ObservationResultBase</w:t>
      </w:r>
      <w:bookmarkEnd w:id="735"/>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Assertions and measurements made about a patient, device or other subject.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proofErr w:type="spellStart"/>
      <w:r>
        <w:rPr>
          <w:rFonts w:ascii="Times New Roman" w:eastAsia="Times New Roman" w:hAnsi="Times New Roman"/>
          <w:szCs w:val="24"/>
          <w:shd w:val="clear" w:color="auto" w:fill="auto"/>
          <w:lang w:val="en-US"/>
        </w:rPr>
        <w:t>ObservationResults</w:t>
      </w:r>
      <w:proofErr w:type="spellEnd"/>
      <w:r>
        <w:rPr>
          <w:rFonts w:ascii="Times New Roman" w:eastAsia="Times New Roman" w:hAnsi="Times New Roman"/>
          <w:szCs w:val="24"/>
          <w:shd w:val="clear" w:color="auto" w:fill="auto"/>
          <w:lang w:val="en-US"/>
        </w:rPr>
        <w:t xml:space="preserve"> are a central element in healthcare, used to support diagnosis, monitor progress, determine baselines and patterns and even capture demographic characteristics. Fundamentally, observations are name/value pair assertions. Simple observation values, such a body temperature, are specified in the value attribute. Richer values, e.g., result panels, aggregate observations from diagnostic imaging, and microbiology sensitivity results,  are specified in the </w:t>
      </w:r>
      <w:proofErr w:type="spellStart"/>
      <w:r>
        <w:rPr>
          <w:rFonts w:ascii="Times New Roman" w:eastAsia="Times New Roman" w:hAnsi="Times New Roman"/>
          <w:szCs w:val="24"/>
          <w:shd w:val="clear" w:color="auto" w:fill="auto"/>
          <w:lang w:val="en-US"/>
        </w:rPr>
        <w:t>detailedResult</w:t>
      </w:r>
      <w:proofErr w:type="spellEnd"/>
      <w:r>
        <w:rPr>
          <w:rFonts w:ascii="Times New Roman" w:eastAsia="Times New Roman" w:hAnsi="Times New Roman"/>
          <w:szCs w:val="24"/>
          <w:shd w:val="clear" w:color="auto" w:fill="auto"/>
          <w:lang w:val="en-US"/>
        </w:rPr>
        <w:t xml:space="preserve"> attribute.,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data type does not support the storage of the image or signal sequences such as electrocardiogram data.  However, the observations and interpretation made from the images and signals can be represented here.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37" w:name="BKM_18C3DAA3_9DDC_4F5F_8DB1_C645CE3B4B92"/>
      <w:bookmarkEnd w:id="73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where on the subject's body the observation was made.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38" w:name="BKM_5F2B2986_39BC_4064_96A9_5F583B3A97B9"/>
            <w:r>
              <w:rPr>
                <w:rFonts w:ascii="Times New Roman" w:eastAsia="Times New Roman" w:hAnsi="Times New Roman"/>
                <w:szCs w:val="24"/>
                <w:shd w:val="clear" w:color="auto" w:fill="auto"/>
                <w:lang w:val="en-US"/>
              </w:rPr>
              <w:t>interpretation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assessment made based on the result of the observation.</w:t>
            </w:r>
          </w:p>
        </w:tc>
        <w:bookmarkEnd w:id="73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39" w:name="BKM_D55EE868_DE1C_4A71_AE60_414D31DA203E"/>
            <w:r>
              <w:rPr>
                <w:rFonts w:ascii="Times New Roman" w:eastAsia="Times New Roman" w:hAnsi="Times New Roman"/>
                <w:szCs w:val="24"/>
                <w:shd w:val="clear" w:color="auto" w:fill="auto"/>
                <w:lang w:val="en-US"/>
              </w:rPr>
              <w:t>method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technique or mechanism used to perform the observation.</w:t>
            </w:r>
          </w:p>
        </w:tc>
        <w:bookmarkEnd w:id="73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0" w:name="BKM_6166099C_F406_4730_97B5_942FEFBC0847"/>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what type of observation was performed. e.g., body temperature</w:t>
            </w:r>
          </w:p>
        </w:tc>
        <w:bookmarkEnd w:id="74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1" w:name="BKM_36246162_B448_45AC_B424_714F18C1CE72"/>
            <w:r>
              <w:rPr>
                <w:rFonts w:ascii="Times New Roman" w:eastAsia="Times New Roman" w:hAnsi="Times New Roman"/>
                <w:szCs w:val="24"/>
                <w:shd w:val="clear" w:color="auto" w:fill="auto"/>
                <w:lang w:val="en-US"/>
              </w:rPr>
              <w:t>order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order placed by a provider that led to this observation result</w:t>
            </w:r>
          </w:p>
        </w:tc>
        <w:bookmarkEnd w:id="74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2" w:name="BKM_80DF5484_60B4_4720_8BB2_47961B95EDD4"/>
            <w:proofErr w:type="spellStart"/>
            <w:r>
              <w:rPr>
                <w:rFonts w:ascii="Times New Roman" w:eastAsia="Times New Roman" w:hAnsi="Times New Roman"/>
                <w:szCs w:val="24"/>
                <w:shd w:val="clear" w:color="auto" w:fill="auto"/>
                <w:lang w:val="en-US"/>
              </w:rPr>
              <w:t>relatedObservation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RelatedObservation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Observations related to this observation in some way, e.g., used to derive this observation, previous versions of this observation.</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Related observations do not include components. Those are modeled in </w:t>
            </w:r>
            <w:proofErr w:type="spellStart"/>
            <w:r>
              <w:rPr>
                <w:rFonts w:ascii="Times New Roman" w:eastAsia="Times New Roman" w:hAnsi="Times New Roman"/>
                <w:szCs w:val="24"/>
                <w:shd w:val="clear" w:color="auto" w:fill="auto"/>
                <w:lang w:val="en-US"/>
              </w:rPr>
              <w:t>ObservationResultGroup</w:t>
            </w:r>
            <w:proofErr w:type="spellEnd"/>
            <w:r>
              <w:rPr>
                <w:rFonts w:ascii="Times New Roman" w:eastAsia="Times New Roman" w:hAnsi="Times New Roman"/>
                <w:szCs w:val="24"/>
                <w:shd w:val="clear" w:color="auto" w:fill="auto"/>
                <w:lang w:val="en-US"/>
              </w:rPr>
              <w:t xml:space="preserve">. </w:t>
            </w:r>
          </w:p>
        </w:tc>
        <w:bookmarkEnd w:id="74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3" w:name="BKM_6FA5F705_F255_4FDE_BC01_31099CFB7500"/>
            <w:r>
              <w:rPr>
                <w:rFonts w:ascii="Times New Roman" w:eastAsia="Times New Roman" w:hAnsi="Times New Roman"/>
                <w:szCs w:val="24"/>
                <w:shd w:val="clear" w:color="auto" w:fill="auto"/>
                <w:lang w:val="en-US"/>
              </w:rPr>
              <w:t>reliability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estimate of the degree to which quality issues have impacted on the value reported. e.g., result is ok, measurement still ongoing, results are questionable. Usually, unreliable results are not recorded, but that is not always possible. In such cases, this attribute makes the receiver aware of the quality of the result.</w:t>
            </w:r>
          </w:p>
        </w:tc>
        <w:bookmarkEnd w:id="74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4" w:name="BKM_9F8A9D84_C2CD_491D_89BC_B46ED4ECE26E"/>
            <w:r>
              <w:rPr>
                <w:rFonts w:ascii="Times New Roman" w:eastAsia="Times New Roman" w:hAnsi="Times New Roman"/>
                <w:szCs w:val="24"/>
                <w:shd w:val="clear" w:color="auto" w:fill="auto"/>
                <w:lang w:val="en-US"/>
              </w:rPr>
              <w:t>specimen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Specimen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specimen that was used when this observation was made.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Observations are not made on specimens themselves; they are made on a subject, but usually by the means of a specimen. Note that although specimens are often involved, they are not always tracked and reported explicitly. Also note that observation resources are often used in contexts that </w:t>
            </w:r>
            <w:r>
              <w:rPr>
                <w:rFonts w:ascii="Times New Roman" w:eastAsia="Times New Roman" w:hAnsi="Times New Roman"/>
                <w:szCs w:val="24"/>
                <w:shd w:val="clear" w:color="auto" w:fill="auto"/>
                <w:lang w:val="en-US"/>
              </w:rPr>
              <w:lastRenderedPageBreak/>
              <w:t xml:space="preserve">track the specimen </w:t>
            </w:r>
            <w:proofErr w:type="spellStart"/>
            <w:r>
              <w:rPr>
                <w:rFonts w:ascii="Times New Roman" w:eastAsia="Times New Roman" w:hAnsi="Times New Roman"/>
                <w:szCs w:val="24"/>
                <w:shd w:val="clear" w:color="auto" w:fill="auto"/>
                <w:lang w:val="en-US"/>
              </w:rPr>
              <w:t>explicity</w:t>
            </w:r>
            <w:proofErr w:type="spellEnd"/>
            <w:r>
              <w:rPr>
                <w:rFonts w:ascii="Times New Roman" w:eastAsia="Times New Roman" w:hAnsi="Times New Roman"/>
                <w:szCs w:val="24"/>
                <w:shd w:val="clear" w:color="auto" w:fill="auto"/>
                <w:lang w:val="en-US"/>
              </w:rPr>
              <w:t xml:space="preserve"> (e.g. Diagnostic Report).</w:t>
            </w:r>
          </w:p>
        </w:tc>
        <w:bookmarkEnd w:id="74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5" w:name="BKM_E800B2FA_0EE7_4200_B9E5_7CF27CC36A8D"/>
            <w:r>
              <w:rPr>
                <w:rFonts w:ascii="Times New Roman" w:eastAsia="Times New Roman" w:hAnsi="Times New Roman"/>
                <w:szCs w:val="24"/>
                <w:shd w:val="clear" w:color="auto" w:fill="auto"/>
                <w:lang w:val="en-US"/>
              </w:rPr>
              <w:lastRenderedPageBreak/>
              <w:t>status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status of the result value. e.g., preliminary, final</w:t>
            </w:r>
          </w:p>
        </w:tc>
        <w:bookmarkEnd w:id="74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6" w:name="BKM_889987AA_B66C_4C59_80CF_1EC53800F9C7"/>
            <w:proofErr w:type="spellStart"/>
            <w:r>
              <w:rPr>
                <w:rFonts w:ascii="Times New Roman" w:eastAsia="Times New Roman" w:hAnsi="Times New Roman"/>
                <w:szCs w:val="24"/>
                <w:shd w:val="clear" w:color="auto" w:fill="auto"/>
                <w:lang w:val="en-US"/>
              </w:rPr>
              <w:t>validationMethod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Method by which the observation result was validated, e.g., human review, sliding average.</w:t>
            </w:r>
          </w:p>
        </w:tc>
        <w:bookmarkEnd w:id="746"/>
      </w:tr>
      <w:bookmarkEnd w:id="73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47" w:name="_Toc394670741"/>
      <w:bookmarkStart w:id="748" w:name="BKM_D0DE4523_3EB7_4412_B0C5_B933454BA011"/>
      <w:proofErr w:type="spellStart"/>
      <w:r>
        <w:rPr>
          <w:rFonts w:eastAsia="Times New Roman"/>
          <w:bCs w:val="0"/>
          <w:szCs w:val="24"/>
          <w:u w:color="000000"/>
          <w:shd w:val="clear" w:color="auto" w:fill="auto"/>
          <w:lang w:val="en-US"/>
        </w:rPr>
        <w:t>ObservationResultGroup</w:t>
      </w:r>
      <w:bookmarkEnd w:id="74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group of related result values such as a laboratory result panel.  e.g., complete blood count, blood pressure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49" w:name="BKM_B716951F_BCE0_4745_A8E6_DB3EA5C412D8"/>
      <w:bookmarkEnd w:id="74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component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ObservationResultBase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observation result that is one of the components of the group, e.g., systolic blood pressure, white blood cell count.</w:t>
            </w:r>
          </w:p>
        </w:tc>
      </w:tr>
      <w:bookmarkEnd w:id="74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50" w:name="_Toc394670742"/>
      <w:bookmarkStart w:id="751" w:name="BKM_F5409F7F_130B_4B66_9A84_B65170D6DC5D"/>
      <w:proofErr w:type="spellStart"/>
      <w:r>
        <w:rPr>
          <w:rFonts w:eastAsia="Times New Roman"/>
          <w:bCs w:val="0"/>
          <w:szCs w:val="24"/>
          <w:u w:color="000000"/>
          <w:shd w:val="clear" w:color="auto" w:fill="auto"/>
          <w:lang w:val="en-US"/>
        </w:rPr>
        <w:t>OrganismSensitivity</w:t>
      </w:r>
      <w:bookmarkEnd w:id="750"/>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Sensitivity of an organism to a specified antimicrobial agent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52" w:name="BKM_8F97CF44_50D6_4B6D_9646_B63C2AD15FF5"/>
      <w:bookmarkEnd w:id="75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antiMicrobialAgent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antimicrobial agent that was tested for sensitivity, e.g., </w:t>
            </w:r>
            <w:proofErr w:type="spellStart"/>
            <w:r>
              <w:rPr>
                <w:rFonts w:ascii="Times New Roman" w:eastAsia="Times New Roman" w:hAnsi="Times New Roman"/>
                <w:szCs w:val="24"/>
                <w:shd w:val="clear" w:color="auto" w:fill="auto"/>
                <w:lang w:val="en-US"/>
              </w:rPr>
              <w:t>vancomycin</w:t>
            </w:r>
            <w:proofErr w:type="spellEnd"/>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53" w:name="BKM_B9CAAA00_AD40_4D49_992C_533D145565A7"/>
            <w:r>
              <w:rPr>
                <w:rFonts w:ascii="Times New Roman" w:eastAsia="Times New Roman" w:hAnsi="Times New Roman"/>
                <w:szCs w:val="24"/>
                <w:shd w:val="clear" w:color="auto" w:fill="auto"/>
                <w:lang w:val="en-US"/>
              </w:rPr>
              <w:t>organism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microorganism whose sensitivity is being tested.</w:t>
            </w:r>
          </w:p>
        </w:tc>
        <w:bookmarkEnd w:id="75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54" w:name="BKM_695A2B78_A34D_413E_B10E_F49C0A1FAAB8"/>
            <w:r>
              <w:rPr>
                <w:rFonts w:ascii="Times New Roman" w:eastAsia="Times New Roman" w:hAnsi="Times New Roman"/>
                <w:szCs w:val="24"/>
                <w:shd w:val="clear" w:color="auto" w:fill="auto"/>
                <w:lang w:val="en-US"/>
              </w:rPr>
              <w:t>sensitivity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response of the </w:t>
            </w:r>
            <w:proofErr w:type="spellStart"/>
            <w:r>
              <w:rPr>
                <w:rFonts w:ascii="Times New Roman" w:eastAsia="Times New Roman" w:hAnsi="Times New Roman"/>
                <w:szCs w:val="24"/>
                <w:shd w:val="clear" w:color="auto" w:fill="auto"/>
                <w:lang w:val="en-US"/>
              </w:rPr>
              <w:t>microorgranism</w:t>
            </w:r>
            <w:proofErr w:type="spellEnd"/>
            <w:r>
              <w:rPr>
                <w:rFonts w:ascii="Times New Roman" w:eastAsia="Times New Roman" w:hAnsi="Times New Roman"/>
                <w:szCs w:val="24"/>
                <w:shd w:val="clear" w:color="auto" w:fill="auto"/>
                <w:lang w:val="en-US"/>
              </w:rPr>
              <w:t xml:space="preserve"> to the agent. For example, resistant, susceptible.</w:t>
            </w:r>
          </w:p>
        </w:tc>
        <w:bookmarkEnd w:id="754"/>
      </w:tr>
      <w:bookmarkEnd w:id="75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55" w:name="_Toc394670743"/>
      <w:bookmarkStart w:id="756" w:name="BKM_32EC85B0_0984_4A6F_BA40_C2365638B89A"/>
      <w:r>
        <w:rPr>
          <w:rFonts w:eastAsia="Times New Roman"/>
          <w:bCs w:val="0"/>
          <w:szCs w:val="24"/>
          <w:u w:color="000000"/>
          <w:shd w:val="clear" w:color="auto" w:fill="auto"/>
          <w:lang w:val="en-US"/>
        </w:rPr>
        <w:t>Prediction</w:t>
      </w:r>
      <w:bookmarkEnd w:id="755"/>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Concept representing the likely course of an existing disease or condition or the likelihood (risk) of acquiring a condition that is not currently manifested.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class represents desirable and undesirable courses.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5 year survival, 10-year risk of heart disease, likelihood to recover lower limb neuromuscular function after spinal cord injury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57" w:name="BKM_21A9DB70_0631_47CA_ABEB_3AAEC97B5956"/>
      <w:bookmarkEnd w:id="75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assessments or prognosis specific to a particular condition, indicates the condition being assessed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58" w:name="BKM_664919B1_9F0B_4B16_9B34_97A2E72D7E31"/>
            <w:r>
              <w:rPr>
                <w:rFonts w:ascii="Times New Roman" w:eastAsia="Times New Roman" w:hAnsi="Times New Roman"/>
                <w:szCs w:val="24"/>
                <w:shd w:val="clear" w:color="auto" w:fill="auto"/>
                <w:lang w:val="en-US"/>
              </w:rPr>
              <w:t>inference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Inference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prognosis was estimated or inferred.</w:t>
            </w:r>
          </w:p>
        </w:tc>
        <w:bookmarkEnd w:id="75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59" w:name="BKM_09173DB1_1958_450B_9EA1_89799584CE61"/>
            <w:r>
              <w:rPr>
                <w:rFonts w:ascii="Times New Roman" w:eastAsia="Times New Roman" w:hAnsi="Times New Roman"/>
                <w:szCs w:val="24"/>
                <w:shd w:val="clear" w:color="auto" w:fill="auto"/>
                <w:lang w:val="en-US"/>
              </w:rPr>
              <w:t>likelihood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likelihood of acquiring the condition specified as a numeric probability (less than or equal to 1) or a coded ordinal value.</w:t>
            </w:r>
          </w:p>
        </w:tc>
        <w:bookmarkEnd w:id="7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0" w:name="BKM_3F442EC1_53CE_44E0_BE7C_CF1683B9CBCB"/>
            <w:r>
              <w:rPr>
                <w:rFonts w:ascii="Times New Roman" w:eastAsia="Times New Roman" w:hAnsi="Times New Roman"/>
                <w:szCs w:val="24"/>
                <w:shd w:val="clear" w:color="auto" w:fill="auto"/>
                <w:lang w:val="en-US"/>
              </w:rPr>
              <w:t>outcome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outcomes that is being predicted for the patient (e.g. remission, death, a particular condition).</w:t>
            </w:r>
          </w:p>
        </w:tc>
        <w:bookmarkEnd w:id="7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1" w:name="BKM_5ED20A52_3948_4C5D_9759_7D90CA307010"/>
            <w:proofErr w:type="spellStart"/>
            <w:r>
              <w:rPr>
                <w:rFonts w:ascii="Times New Roman" w:eastAsia="Times New Roman" w:hAnsi="Times New Roman"/>
                <w:szCs w:val="24"/>
                <w:shd w:val="clear" w:color="auto" w:fill="auto"/>
                <w:lang w:val="en-US"/>
              </w:rPr>
              <w:t>riskAssessmentProcedure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w:t>
            </w:r>
            <w:r>
              <w:rPr>
                <w:rFonts w:ascii="Times New Roman" w:eastAsia="Times New Roman" w:hAnsi="Times New Roman"/>
                <w:szCs w:val="24"/>
                <w:shd w:val="clear" w:color="auto" w:fill="auto"/>
                <w:lang w:val="en-US"/>
              </w:rPr>
              <w:lastRenderedPageBreak/>
              <w:t>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risk assessment procedure that led to this prognosis</w:t>
            </w:r>
          </w:p>
        </w:tc>
        <w:bookmarkEnd w:id="7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2" w:name="BKM_2E2FB86D_7494_4140_A7E8_A0169918DD0E"/>
            <w:proofErr w:type="spellStart"/>
            <w:r>
              <w:rPr>
                <w:rFonts w:ascii="Times New Roman" w:eastAsia="Times New Roman" w:hAnsi="Times New Roman"/>
                <w:szCs w:val="24"/>
                <w:shd w:val="clear" w:color="auto" w:fill="auto"/>
                <w:lang w:val="en-US"/>
              </w:rPr>
              <w:lastRenderedPageBreak/>
              <w:t>timePeriod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span within which the condition will be reached. e.g., 10 years.</w:t>
            </w:r>
          </w:p>
        </w:tc>
        <w:bookmarkEnd w:id="762"/>
      </w:tr>
      <w:bookmarkEnd w:id="75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63" w:name="_Toc394670744"/>
      <w:bookmarkStart w:id="764" w:name="BKM_9E81B36A_FC7B_4AEF_B20B_2D320C377B8B"/>
      <w:r>
        <w:rPr>
          <w:rFonts w:eastAsia="Times New Roman"/>
          <w:bCs w:val="0"/>
          <w:szCs w:val="24"/>
          <w:u w:color="000000"/>
          <w:shd w:val="clear" w:color="auto" w:fill="auto"/>
          <w:lang w:val="en-US"/>
        </w:rPr>
        <w:t>Qualifier</w:t>
      </w:r>
      <w:bookmarkEnd w:id="763"/>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Further qualifies the concept it modifies. For instance, when associated with a condition, a qualifier may describe the intensity of pain or the criticality of the condition.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65" w:name="BKM_A790A6E2_AF01_4139_BB88_12D1719F8856"/>
      <w:bookmarkEnd w:id="76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property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What detail about the condition is being specified. e.g.., intensity of the pain condition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6" w:name="BKM_96847C24_81B1_4928_BEEA_F5191A7B7B52"/>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detail property, e.g., mild, severe for the value of pain intensity</w:t>
            </w:r>
          </w:p>
        </w:tc>
        <w:bookmarkEnd w:id="766"/>
      </w:tr>
      <w:bookmarkEnd w:id="764"/>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67" w:name="_Toc394670745"/>
      <w:bookmarkStart w:id="768" w:name="BKM_EE495420_5C44_4659_9F05_D5FB73D9CE9F"/>
      <w:proofErr w:type="spellStart"/>
      <w:r>
        <w:rPr>
          <w:rFonts w:eastAsia="Times New Roman"/>
          <w:bCs w:val="0"/>
          <w:szCs w:val="24"/>
          <w:u w:color="000000"/>
          <w:shd w:val="clear" w:color="auto" w:fill="auto"/>
          <w:lang w:val="en-US"/>
        </w:rPr>
        <w:t>RelatedObservation</w:t>
      </w:r>
      <w:bookmarkEnd w:id="76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A class enabling relationships to be specified between two statements about </w:t>
      </w:r>
      <w:proofErr w:type="spellStart"/>
      <w:r>
        <w:rPr>
          <w:rStyle w:val="FieldLabel"/>
          <w:rFonts w:ascii="Times New Roman" w:eastAsia="Times New Roman" w:hAnsi="Times New Roman"/>
          <w:i w:val="0"/>
          <w:iCs w:val="0"/>
          <w:color w:val="000000"/>
          <w:szCs w:val="24"/>
          <w:shd w:val="clear" w:color="auto" w:fill="auto"/>
          <w:lang w:val="en-US"/>
        </w:rPr>
        <w:t>ObservationResults</w:t>
      </w:r>
      <w:proofErr w:type="spellEnd"/>
      <w:r>
        <w:rPr>
          <w:rStyle w:val="FieldLabel"/>
          <w:rFonts w:ascii="Times New Roman" w:eastAsia="Times New Roman" w:hAnsi="Times New Roman"/>
          <w:i w:val="0"/>
          <w:iCs w:val="0"/>
          <w:color w:val="000000"/>
          <w:szCs w:val="24"/>
          <w:shd w:val="clear" w:color="auto" w:fill="auto"/>
          <w:lang w:val="en-US"/>
        </w:rPr>
        <w: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69" w:name="BKM_396F49FF_ABBC_428A_91F5_EA900D9F051D"/>
      <w:bookmarkEnd w:id="76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relationshipType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relationship that exists with the target observation.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70" w:name="BKM_5445D684_F125_4D6D_8569_C80BA9F0FD8D"/>
            <w:r>
              <w:rPr>
                <w:rFonts w:ascii="Times New Roman" w:eastAsia="Times New Roman" w:hAnsi="Times New Roman"/>
                <w:szCs w:val="24"/>
                <w:shd w:val="clear" w:color="auto" w:fill="auto"/>
                <w:lang w:val="en-US"/>
              </w:rPr>
              <w:t>target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observation that is related to this observation.</w:t>
            </w:r>
          </w:p>
        </w:tc>
        <w:bookmarkEnd w:id="770"/>
      </w:tr>
      <w:bookmarkEnd w:id="76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shd w:val="clear" w:color="auto" w:fill="auto"/>
          <w:lang w:val="en-US"/>
        </w:rPr>
      </w:pPr>
      <w:bookmarkStart w:id="771" w:name="_Toc394670746"/>
      <w:bookmarkStart w:id="772" w:name="MODALITY"/>
      <w:bookmarkStart w:id="773" w:name="BKM_1FAAEFCF_A437_42B9_B558_F9512EC1AACD"/>
      <w:r>
        <w:rPr>
          <w:rFonts w:eastAsia="Times New Roman"/>
          <w:bCs w:val="0"/>
          <w:szCs w:val="24"/>
          <w:shd w:val="clear" w:color="auto" w:fill="auto"/>
          <w:lang w:val="en-US"/>
        </w:rPr>
        <w:t>modality</w:t>
      </w:r>
      <w:bookmarkEnd w:id="771"/>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observable</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1274C1" w:rsidP="008E43FA">
      <w:pPr>
        <w:pStyle w:val="Heading3"/>
        <w:rPr>
          <w:rFonts w:eastAsia="Times New Roman"/>
          <w:bCs w:val="0"/>
          <w:iCs/>
          <w:szCs w:val="24"/>
          <w:u w:color="000000"/>
          <w:shd w:val="clear" w:color="auto" w:fill="auto"/>
          <w:lang w:val="en-US"/>
        </w:rPr>
      </w:pPr>
      <w:bookmarkStart w:id="774" w:name="_Toc394670747"/>
      <w:bookmarkStart w:id="775" w:name="BKM_A162F3E4_4BCE_450D_898E_AF5305107CA6"/>
      <w:r>
        <w:rPr>
          <w:rFonts w:eastAsia="Times New Roman"/>
          <w:bCs w:val="0"/>
          <w:iCs/>
          <w:szCs w:val="24"/>
          <w:u w:color="000000"/>
          <w:shd w:val="clear" w:color="auto" w:fill="auto"/>
          <w:lang w:val="en-US"/>
        </w:rPr>
        <w:t>Observation</w:t>
      </w:r>
      <w:bookmarkEnd w:id="77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Indicates that the statement is concerned about observations made about a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76" w:name="BKM_A37AA06B_A750_487E_96EE_E7E1A8FFE19B"/>
      <w:bookmarkEnd w:id="77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observedAtTime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Time when the observation was made by the statement author. This may be different than the time the observation was physically recorded (which may occur much later). This also is different time than when the observed phenomenon actually occurred. For example, a patient had a headache three days ago, but reported it to their physician today. The physician would record the </w:t>
            </w:r>
            <w:proofErr w:type="spellStart"/>
            <w:r>
              <w:rPr>
                <w:rFonts w:ascii="Times New Roman" w:eastAsia="Times New Roman" w:hAnsi="Times New Roman"/>
                <w:szCs w:val="24"/>
                <w:shd w:val="clear" w:color="auto" w:fill="auto"/>
                <w:lang w:val="en-US"/>
              </w:rPr>
              <w:t>observedAtTime</w:t>
            </w:r>
            <w:proofErr w:type="spellEnd"/>
            <w:r>
              <w:rPr>
                <w:rFonts w:ascii="Times New Roman" w:eastAsia="Times New Roman" w:hAnsi="Times New Roman"/>
                <w:szCs w:val="24"/>
                <w:shd w:val="clear" w:color="auto" w:fill="auto"/>
                <w:lang w:val="en-US"/>
              </w:rPr>
              <w:t xml:space="preserve"> as today.</w:t>
            </w:r>
          </w:p>
        </w:tc>
      </w:tr>
      <w:bookmarkEnd w:id="667"/>
      <w:bookmarkEnd w:id="668"/>
      <w:bookmarkEnd w:id="772"/>
      <w:bookmarkEnd w:id="773"/>
      <w:bookmarkEnd w:id="775"/>
    </w:tbl>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777" w:name="_Toc394670748"/>
      <w:bookmarkStart w:id="778" w:name="STATEMENT"/>
      <w:bookmarkStart w:id="779" w:name="BKM_2841E90F_C905_487F_9D83_3986F70AC0B5"/>
      <w:r>
        <w:rPr>
          <w:rFonts w:eastAsia="Times New Roman"/>
          <w:bCs w:val="0"/>
          <w:szCs w:val="24"/>
          <w:shd w:val="clear" w:color="auto" w:fill="auto"/>
          <w:lang w:val="en-US"/>
        </w:rPr>
        <w:t>statement</w:t>
      </w:r>
      <w:bookmarkEnd w:id="777"/>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package contains a partial set of concrete clinical statements.  Please see the html documentation (flattened version) for the full set of attributes provided these statements (via classes the statements implement).</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eastAsia="Times New Roman"/>
          <w:szCs w:val="24"/>
          <w:shd w:val="clear" w:color="auto" w:fill="auto"/>
          <w:lang w:val="en-US"/>
        </w:rPr>
      </w:pPr>
      <w:r>
        <w:rPr>
          <w:rFonts w:ascii="Times New Roman" w:eastAsia="Times New Roman" w:hAnsi="Times New Roman"/>
          <w:szCs w:val="24"/>
          <w:shd w:val="clear" w:color="auto" w:fill="auto"/>
          <w:lang w:val="en-US"/>
        </w:rPr>
        <w:t>The description of each clinical statement includes one or more examples. Since terminology binding has not been performed yet, the value sets and codes used in the examples are made up.</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780" w:name="BKM_E49B7623_A2AE_466F_A515_1883ABB56D89"/>
      <w:r>
        <w:rPr>
          <w:rFonts w:eastAsia="Times New Roman"/>
          <w:noProof/>
          <w:color w:val="auto"/>
          <w:szCs w:val="24"/>
          <w:highlight w:val="white"/>
          <w:lang w:val="en-US"/>
        </w:rPr>
        <w:drawing>
          <wp:inline distT="0" distB="0" distL="0" distR="0">
            <wp:extent cx="5981700" cy="478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81700" cy="4781550"/>
                    </a:xfrm>
                    <a:prstGeom prst="rect">
                      <a:avLst/>
                    </a:prstGeom>
                    <a:noFill/>
                    <a:ln>
                      <a:noFill/>
                    </a:ln>
                  </pic:spPr>
                </pic:pic>
              </a:graphicData>
            </a:graphic>
          </wp:inline>
        </w:drawing>
      </w:r>
      <w:bookmarkEnd w:id="780"/>
    </w:p>
    <w:p w:rsidR="00850AD9" w:rsidRDefault="00F60EB1" w:rsidP="008E43FA">
      <w:pPr>
        <w:shd w:val="clear" w:color="auto" w:fill="auto"/>
        <w:rPr>
          <w:rFonts w:eastAsia="Times New Roman"/>
          <w:szCs w:val="24"/>
          <w:highlight w:val="white"/>
          <w:u w:color="000000"/>
          <w:lang w:val="en-US"/>
        </w:rPr>
      </w:pPr>
      <w:bookmarkStart w:id="781" w:name="BKM_AF8275F2_DBFD_4512_9F4B_EF88C7E20EBD"/>
      <w:r>
        <w:rPr>
          <w:rFonts w:eastAsia="Times New Roman"/>
          <w:noProof/>
          <w:color w:val="auto"/>
          <w:szCs w:val="24"/>
          <w:highlight w:val="white"/>
          <w:lang w:val="en-US"/>
        </w:rPr>
        <w:lastRenderedPageBreak/>
        <w:drawing>
          <wp:inline distT="0" distB="0" distL="0" distR="0">
            <wp:extent cx="5953125" cy="2857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53125" cy="2857500"/>
                    </a:xfrm>
                    <a:prstGeom prst="rect">
                      <a:avLst/>
                    </a:prstGeom>
                    <a:noFill/>
                    <a:ln>
                      <a:noFill/>
                    </a:ln>
                  </pic:spPr>
                </pic:pic>
              </a:graphicData>
            </a:graphic>
          </wp:inline>
        </w:drawing>
      </w:r>
      <w:bookmarkEnd w:id="781"/>
    </w:p>
    <w:p w:rsidR="00850AD9" w:rsidRDefault="00F60EB1" w:rsidP="008E43FA">
      <w:pPr>
        <w:shd w:val="clear" w:color="auto" w:fill="auto"/>
        <w:rPr>
          <w:rFonts w:eastAsia="Times New Roman"/>
          <w:szCs w:val="24"/>
          <w:highlight w:val="white"/>
          <w:u w:color="000000"/>
          <w:lang w:val="en-US"/>
        </w:rPr>
      </w:pPr>
      <w:bookmarkStart w:id="782" w:name="BKM_815B6D99_9E28_414D_98CC_BC8A900D724F"/>
      <w:r>
        <w:rPr>
          <w:rFonts w:eastAsia="Times New Roman"/>
          <w:noProof/>
          <w:color w:val="auto"/>
          <w:szCs w:val="24"/>
          <w:highlight w:val="white"/>
          <w:lang w:val="en-US"/>
        </w:rPr>
        <w:lastRenderedPageBreak/>
        <w:drawing>
          <wp:inline distT="0" distB="0" distL="0" distR="0">
            <wp:extent cx="5934075" cy="6457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6457950"/>
                    </a:xfrm>
                    <a:prstGeom prst="rect">
                      <a:avLst/>
                    </a:prstGeom>
                    <a:noFill/>
                    <a:ln>
                      <a:noFill/>
                    </a:ln>
                  </pic:spPr>
                </pic:pic>
              </a:graphicData>
            </a:graphic>
          </wp:inline>
        </w:drawing>
      </w:r>
      <w:bookmarkEnd w:id="782"/>
    </w:p>
    <w:p w:rsidR="00850AD9" w:rsidRDefault="00F60EB1" w:rsidP="008E43FA">
      <w:pPr>
        <w:shd w:val="clear" w:color="auto" w:fill="auto"/>
        <w:rPr>
          <w:rFonts w:eastAsia="Times New Roman"/>
          <w:szCs w:val="24"/>
          <w:highlight w:val="white"/>
          <w:u w:color="000000"/>
          <w:lang w:val="en-US"/>
        </w:rPr>
      </w:pPr>
      <w:bookmarkStart w:id="783" w:name="BKM_107BB482_D5FD_4128_9CEE_7106CB936A52"/>
      <w:r>
        <w:rPr>
          <w:rFonts w:eastAsia="Times New Roman"/>
          <w:noProof/>
          <w:color w:val="auto"/>
          <w:szCs w:val="24"/>
          <w:highlight w:val="white"/>
          <w:lang w:val="en-US"/>
        </w:rPr>
        <w:lastRenderedPageBreak/>
        <w:drawing>
          <wp:inline distT="0" distB="0" distL="0" distR="0">
            <wp:extent cx="5991225" cy="5715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91225" cy="5715000"/>
                    </a:xfrm>
                    <a:prstGeom prst="rect">
                      <a:avLst/>
                    </a:prstGeom>
                    <a:noFill/>
                    <a:ln>
                      <a:noFill/>
                    </a:ln>
                  </pic:spPr>
                </pic:pic>
              </a:graphicData>
            </a:graphic>
          </wp:inline>
        </w:drawing>
      </w:r>
      <w:bookmarkEnd w:id="783"/>
    </w:p>
    <w:p w:rsidR="00850AD9" w:rsidRDefault="00F60EB1" w:rsidP="008E43FA">
      <w:pPr>
        <w:shd w:val="clear" w:color="auto" w:fill="auto"/>
        <w:rPr>
          <w:rFonts w:eastAsia="Times New Roman"/>
          <w:szCs w:val="24"/>
          <w:highlight w:val="white"/>
          <w:u w:color="000000"/>
          <w:lang w:val="en-US"/>
        </w:rPr>
      </w:pPr>
      <w:bookmarkStart w:id="784" w:name="BKM_952F5288_034F_4FAF_BB00_738F5B837EE3"/>
      <w:r>
        <w:rPr>
          <w:rFonts w:eastAsia="Times New Roman"/>
          <w:noProof/>
          <w:color w:val="auto"/>
          <w:szCs w:val="24"/>
          <w:highlight w:val="white"/>
          <w:lang w:val="en-US"/>
        </w:rPr>
        <w:lastRenderedPageBreak/>
        <w:drawing>
          <wp:inline distT="0" distB="0" distL="0" distR="0">
            <wp:extent cx="5924550" cy="6467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4550" cy="6467475"/>
                    </a:xfrm>
                    <a:prstGeom prst="rect">
                      <a:avLst/>
                    </a:prstGeom>
                    <a:noFill/>
                    <a:ln>
                      <a:noFill/>
                    </a:ln>
                  </pic:spPr>
                </pic:pic>
              </a:graphicData>
            </a:graphic>
          </wp:inline>
        </w:drawing>
      </w:r>
      <w:bookmarkEnd w:id="784"/>
    </w:p>
    <w:p w:rsidR="00850AD9" w:rsidRDefault="00F60EB1" w:rsidP="008E43FA">
      <w:pPr>
        <w:shd w:val="clear" w:color="auto" w:fill="auto"/>
        <w:rPr>
          <w:rFonts w:eastAsia="Times New Roman"/>
          <w:szCs w:val="24"/>
          <w:highlight w:val="white"/>
          <w:u w:color="000000"/>
          <w:lang w:val="en-US"/>
        </w:rPr>
      </w:pPr>
      <w:bookmarkStart w:id="785" w:name="BKM_B924E7AE_84EC_475D_ADCB_4509EC7AFF59"/>
      <w:r>
        <w:rPr>
          <w:rFonts w:eastAsia="Times New Roman"/>
          <w:noProof/>
          <w:color w:val="auto"/>
          <w:szCs w:val="24"/>
          <w:highlight w:val="white"/>
          <w:lang w:val="en-US"/>
        </w:rPr>
        <w:lastRenderedPageBreak/>
        <w:drawing>
          <wp:inline distT="0" distB="0" distL="0" distR="0">
            <wp:extent cx="5943600" cy="6010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6010275"/>
                    </a:xfrm>
                    <a:prstGeom prst="rect">
                      <a:avLst/>
                    </a:prstGeom>
                    <a:noFill/>
                    <a:ln>
                      <a:noFill/>
                    </a:ln>
                  </pic:spPr>
                </pic:pic>
              </a:graphicData>
            </a:graphic>
          </wp:inline>
        </w:drawing>
      </w:r>
      <w:bookmarkEnd w:id="785"/>
    </w:p>
    <w:p w:rsidR="00850AD9" w:rsidRDefault="00F60EB1" w:rsidP="008E43FA">
      <w:pPr>
        <w:shd w:val="clear" w:color="auto" w:fill="auto"/>
        <w:rPr>
          <w:rFonts w:eastAsia="Times New Roman"/>
          <w:szCs w:val="24"/>
          <w:highlight w:val="white"/>
          <w:u w:color="000000"/>
          <w:lang w:val="en-US"/>
        </w:rPr>
      </w:pPr>
      <w:bookmarkStart w:id="786" w:name="BKM_BAA02EF1_145B_430E_9487_89F7CE9B63E2"/>
      <w:r>
        <w:rPr>
          <w:rFonts w:eastAsia="Times New Roman"/>
          <w:noProof/>
          <w:color w:val="auto"/>
          <w:szCs w:val="24"/>
          <w:highlight w:val="white"/>
          <w:lang w:val="en-US"/>
        </w:rPr>
        <w:lastRenderedPageBreak/>
        <w:drawing>
          <wp:inline distT="0" distB="0" distL="0" distR="0">
            <wp:extent cx="5953125" cy="4238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4238625"/>
                    </a:xfrm>
                    <a:prstGeom prst="rect">
                      <a:avLst/>
                    </a:prstGeom>
                    <a:noFill/>
                    <a:ln>
                      <a:noFill/>
                    </a:ln>
                  </pic:spPr>
                </pic:pic>
              </a:graphicData>
            </a:graphic>
          </wp:inline>
        </w:drawing>
      </w:r>
      <w:bookmarkEnd w:id="786"/>
    </w:p>
    <w:p w:rsidR="00850AD9" w:rsidRDefault="00F60EB1" w:rsidP="008E43FA">
      <w:pPr>
        <w:shd w:val="clear" w:color="auto" w:fill="auto"/>
        <w:rPr>
          <w:rFonts w:eastAsia="Times New Roman"/>
          <w:szCs w:val="24"/>
          <w:highlight w:val="white"/>
          <w:u w:color="000000"/>
          <w:lang w:val="en-US"/>
        </w:rPr>
      </w:pPr>
      <w:bookmarkStart w:id="787" w:name="BKM_8218B0BD_490C_40EE_A920_479E4D5FEC11"/>
      <w:r>
        <w:rPr>
          <w:rFonts w:eastAsia="Times New Roman"/>
          <w:noProof/>
          <w:color w:val="auto"/>
          <w:szCs w:val="24"/>
          <w:highlight w:val="white"/>
          <w:lang w:val="en-US"/>
        </w:rPr>
        <w:lastRenderedPageBreak/>
        <w:drawing>
          <wp:inline distT="0" distB="0" distL="0" distR="0">
            <wp:extent cx="5943600" cy="5848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5848350"/>
                    </a:xfrm>
                    <a:prstGeom prst="rect">
                      <a:avLst/>
                    </a:prstGeom>
                    <a:noFill/>
                    <a:ln>
                      <a:noFill/>
                    </a:ln>
                  </pic:spPr>
                </pic:pic>
              </a:graphicData>
            </a:graphic>
          </wp:inline>
        </w:drawing>
      </w:r>
      <w:bookmarkEnd w:id="787"/>
    </w:p>
    <w:p w:rsidR="00850AD9" w:rsidRDefault="00F60EB1" w:rsidP="008E43FA">
      <w:pPr>
        <w:shd w:val="clear" w:color="auto" w:fill="auto"/>
        <w:rPr>
          <w:rFonts w:eastAsia="Times New Roman"/>
          <w:szCs w:val="24"/>
          <w:highlight w:val="white"/>
          <w:u w:color="000000"/>
          <w:lang w:val="en-US"/>
        </w:rPr>
      </w:pPr>
      <w:bookmarkStart w:id="788" w:name="BKM_C786FDFC_1062_4720_8667_44130DFFD2C7"/>
      <w:r>
        <w:rPr>
          <w:rFonts w:eastAsia="Times New Roman"/>
          <w:noProof/>
          <w:color w:val="auto"/>
          <w:szCs w:val="24"/>
          <w:highlight w:val="white"/>
          <w:lang w:val="en-US"/>
        </w:rPr>
        <w:lastRenderedPageBreak/>
        <w:drawing>
          <wp:inline distT="0" distB="0" distL="0" distR="0">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bookmarkEnd w:id="788"/>
    </w:p>
    <w:p w:rsidR="00850AD9" w:rsidRDefault="001274C1" w:rsidP="008E43FA">
      <w:pPr>
        <w:pStyle w:val="Heading2"/>
        <w:rPr>
          <w:rFonts w:eastAsia="Times New Roman"/>
          <w:bCs w:val="0"/>
          <w:szCs w:val="24"/>
          <w:u w:color="000000"/>
          <w:shd w:val="clear" w:color="auto" w:fill="auto"/>
          <w:lang w:val="en-US"/>
        </w:rPr>
      </w:pPr>
      <w:bookmarkStart w:id="789" w:name="_Toc394670749"/>
      <w:bookmarkStart w:id="790" w:name="BKM_EFCF44DA_9EFB_420C_AE9A_DB32134E8AEE"/>
      <w:proofErr w:type="spellStart"/>
      <w:r>
        <w:rPr>
          <w:rFonts w:eastAsia="Times New Roman"/>
          <w:bCs w:val="0"/>
          <w:szCs w:val="24"/>
          <w:u w:color="000000"/>
          <w:shd w:val="clear" w:color="auto" w:fill="auto"/>
          <w:lang w:val="en-US"/>
        </w:rPr>
        <w:t>CommunicationPerformanceOccurrence</w:t>
      </w:r>
      <w:bookmarkEnd w:id="789"/>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communication event that is occurring or has occurred. E.g., an alert that was sent, a Direct message that was sent.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Communication from patient to provider: Previous receipt of influenza vaccine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FluVaccCommunication</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[Communication, Performance] C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C.sender</w:t>
      </w:r>
      <w:proofErr w:type="spellEnd"/>
      <w:r>
        <w:rPr>
          <w:rFonts w:ascii="Times New Roman" w:eastAsia="Times New Roman" w:hAnsi="Times New Roman"/>
          <w:szCs w:val="24"/>
          <w:shd w:val="clear" w:color="auto" w:fill="auto"/>
          <w:lang w:val="en-US"/>
        </w:rPr>
        <w:t xml:space="preserve"> is Patient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w:t>
      </w:r>
      <w:proofErr w:type="spellStart"/>
      <w:r>
        <w:rPr>
          <w:rFonts w:ascii="Times New Roman" w:eastAsia="Times New Roman" w:hAnsi="Times New Roman"/>
          <w:szCs w:val="24"/>
          <w:shd w:val="clear" w:color="auto" w:fill="auto"/>
          <w:lang w:val="en-US"/>
        </w:rPr>
        <w:t>C.recipeint</w:t>
      </w:r>
      <w:proofErr w:type="spellEnd"/>
      <w:r>
        <w:rPr>
          <w:rFonts w:ascii="Times New Roman" w:eastAsia="Times New Roman" w:hAnsi="Times New Roman"/>
          <w:szCs w:val="24"/>
          <w:shd w:val="clear" w:color="auto" w:fill="auto"/>
          <w:lang w:val="en-US"/>
        </w:rPr>
        <w:t xml:space="preserve"> R where R is </w:t>
      </w:r>
      <w:proofErr w:type="spellStart"/>
      <w:r>
        <w:rPr>
          <w:rFonts w:ascii="Times New Roman" w:eastAsia="Times New Roman" w:hAnsi="Times New Roman"/>
          <w:szCs w:val="24"/>
          <w:shd w:val="clear" w:color="auto" w:fill="auto"/>
          <w:lang w:val="en-US"/>
        </w:rPr>
        <w:t>Practioner</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w:t>
      </w:r>
      <w:proofErr w:type="spellStart"/>
      <w:r>
        <w:rPr>
          <w:rFonts w:ascii="Times New Roman" w:eastAsia="Times New Roman" w:hAnsi="Times New Roman"/>
          <w:szCs w:val="24"/>
          <w:shd w:val="clear" w:color="auto" w:fill="auto"/>
          <w:lang w:val="en-US"/>
        </w:rPr>
        <w:t>C.relatedStatement</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Imm</w:t>
      </w:r>
      <w:proofErr w:type="spellEnd"/>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Imm</w:t>
      </w:r>
      <w:proofErr w:type="spellEnd"/>
      <w:r>
        <w:rPr>
          <w:rFonts w:ascii="Times New Roman" w:eastAsia="Times New Roman" w:hAnsi="Times New Roman"/>
          <w:szCs w:val="24"/>
          <w:shd w:val="clear" w:color="auto" w:fill="auto"/>
          <w:lang w:val="en-US"/>
        </w:rPr>
        <w:t xml:space="preserve"> is </w:t>
      </w:r>
      <w:proofErr w:type="spellStart"/>
      <w:r>
        <w:rPr>
          <w:rFonts w:ascii="Times New Roman" w:eastAsia="Times New Roman" w:hAnsi="Times New Roman"/>
          <w:szCs w:val="24"/>
          <w:shd w:val="clear" w:color="auto" w:fill="auto"/>
          <w:lang w:val="en-US"/>
        </w:rPr>
        <w:t>ImmunizationPerformanceOccurrence</w:t>
      </w:r>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w:t>
      </w:r>
      <w:proofErr w:type="spellStart"/>
      <w:r>
        <w:rPr>
          <w:rFonts w:ascii="Times New Roman" w:eastAsia="Times New Roman" w:hAnsi="Times New Roman"/>
          <w:szCs w:val="24"/>
          <w:shd w:val="clear" w:color="auto" w:fill="auto"/>
          <w:lang w:val="en-US"/>
        </w:rPr>
        <w:t>Imm</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ImmunizationPerformanceOccurrence</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vaccine.vaccineType</w:t>
      </w:r>
      <w:proofErr w:type="spellEnd"/>
      <w:r>
        <w:rPr>
          <w:rFonts w:ascii="Times New Roman" w:eastAsia="Times New Roman" w:hAnsi="Times New Roman"/>
          <w:szCs w:val="24"/>
          <w:shd w:val="clear" w:color="auto" w:fill="auto"/>
          <w:lang w:val="en-US"/>
        </w:rPr>
        <w:t xml:space="preserve"> in "Influenza Vaccine Value Set"</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1" w:name="_Toc394670750"/>
      <w:bookmarkStart w:id="792" w:name="BKM_789C82A4_5B7A_4266_8B66_33CF1DC7F7E8"/>
      <w:proofErr w:type="spellStart"/>
      <w:r>
        <w:rPr>
          <w:rFonts w:eastAsia="Times New Roman"/>
          <w:bCs w:val="0"/>
          <w:szCs w:val="24"/>
          <w:u w:color="000000"/>
          <w:shd w:val="clear" w:color="auto" w:fill="auto"/>
          <w:lang w:val="en-US"/>
        </w:rPr>
        <w:t>CommunicationProposalOccurrence</w:t>
      </w:r>
      <w:bookmarkEnd w:id="79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occurrence of a proposal to communicate. E.g., the CDS system proposes that an alert be sent to a responsible provider, the CDS system proposes that the public health agency be notified about a reportable condition.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Notify San Diego County Department of Health and Human Services about case of Pertussis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lastRenderedPageBreak/>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PertussisNotificationSD</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[Communication, Proposal] N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N.recipient</w:t>
      </w:r>
      <w:proofErr w:type="spellEnd"/>
      <w:r>
        <w:rPr>
          <w:rFonts w:ascii="Times New Roman" w:eastAsia="Times New Roman" w:hAnsi="Times New Roman"/>
          <w:szCs w:val="24"/>
          <w:shd w:val="clear" w:color="auto" w:fill="auto"/>
          <w:lang w:val="en-US"/>
        </w:rPr>
        <w:t xml:space="preserve"> is Organization</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N.recipient</w:t>
      </w:r>
      <w:proofErr w:type="spellEnd"/>
      <w:r>
        <w:rPr>
          <w:rFonts w:ascii="Times New Roman" w:eastAsia="Times New Roman" w:hAnsi="Times New Roman"/>
          <w:szCs w:val="24"/>
          <w:shd w:val="clear" w:color="auto" w:fill="auto"/>
          <w:lang w:val="en-US"/>
        </w:rPr>
        <w:t xml:space="preserve"> as Organization).name = "San Diego County Department of Health and Human Services"</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w:t>
      </w:r>
      <w:proofErr w:type="spellStart"/>
      <w:r>
        <w:rPr>
          <w:rFonts w:ascii="Times New Roman" w:eastAsia="Times New Roman" w:hAnsi="Times New Roman"/>
          <w:szCs w:val="24"/>
          <w:shd w:val="clear" w:color="auto" w:fill="auto"/>
          <w:lang w:val="en-US"/>
        </w:rPr>
        <w:t>C.relatedStatement</w:t>
      </w:r>
      <w:proofErr w:type="spellEnd"/>
      <w:r>
        <w:rPr>
          <w:rFonts w:ascii="Times New Roman" w:eastAsia="Times New Roman" w:hAnsi="Times New Roman"/>
          <w:szCs w:val="24"/>
          <w:shd w:val="clear" w:color="auto" w:fill="auto"/>
          <w:lang w:val="en-US"/>
        </w:rPr>
        <w:t xml:space="preserve"> P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 is </w:t>
      </w:r>
      <w:proofErr w:type="spellStart"/>
      <w:r>
        <w:rPr>
          <w:rFonts w:ascii="Times New Roman" w:eastAsia="Times New Roman" w:hAnsi="Times New Roman"/>
          <w:szCs w:val="24"/>
          <w:shd w:val="clear" w:color="auto" w:fill="auto"/>
          <w:lang w:val="en-US"/>
        </w:rPr>
        <w:t>ConditionOccurrence</w:t>
      </w:r>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(P as </w:t>
      </w:r>
      <w:proofErr w:type="spellStart"/>
      <w:r>
        <w:rPr>
          <w:rFonts w:ascii="Times New Roman" w:eastAsia="Times New Roman" w:hAnsi="Times New Roman"/>
          <w:szCs w:val="24"/>
          <w:shd w:val="clear" w:color="auto" w:fill="auto"/>
          <w:lang w:val="en-US"/>
        </w:rPr>
        <w:t>ConditionOccurrence</w:t>
      </w:r>
      <w:proofErr w:type="spellEnd"/>
      <w:r>
        <w:rPr>
          <w:rFonts w:ascii="Times New Roman" w:eastAsia="Times New Roman" w:hAnsi="Times New Roman"/>
          <w:szCs w:val="24"/>
          <w:shd w:val="clear" w:color="auto" w:fill="auto"/>
          <w:lang w:val="en-US"/>
        </w:rPr>
        <w:t>).code in "Pertussis Diagnosis Value Set"</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3" w:name="_Toc394670751"/>
      <w:bookmarkStart w:id="794" w:name="BKM_CFE57B06_25FC_495D_9C9E_B2E29A620F7D"/>
      <w:proofErr w:type="spellStart"/>
      <w:r>
        <w:rPr>
          <w:rFonts w:eastAsia="Times New Roman"/>
          <w:bCs w:val="0"/>
          <w:szCs w:val="24"/>
          <w:u w:color="000000"/>
          <w:shd w:val="clear" w:color="auto" w:fill="auto"/>
          <w:lang w:val="en-US"/>
        </w:rPr>
        <w:t>ConditionOccurrence</w:t>
      </w:r>
      <w:bookmarkEnd w:id="793"/>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statement about a condition that the patient has or is believed to have had.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Diagnosis, Active: Acute Myocardial Infarction" &lt;= 12 month(s) starts before start of "Measurement Period" using "Acute Myocardial Infarction Grouping Value Set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AMICondition</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"Acute Myocardial Infarction Grouping </w:t>
      </w:r>
      <w:proofErr w:type="spellStart"/>
      <w:r>
        <w:rPr>
          <w:rFonts w:ascii="Times New Roman" w:eastAsia="Times New Roman" w:hAnsi="Times New Roman"/>
          <w:szCs w:val="24"/>
          <w:shd w:val="clear" w:color="auto" w:fill="auto"/>
          <w:lang w:val="en-US"/>
        </w:rPr>
        <w:t>ValueSet</w:t>
      </w:r>
      <w:proofErr w:type="spellEnd"/>
      <w:r>
        <w:rPr>
          <w:rFonts w:ascii="Times New Roman" w:eastAsia="Times New Roman" w:hAnsi="Times New Roman"/>
          <w:szCs w:val="24"/>
          <w:shd w:val="clear" w:color="auto" w:fill="auto"/>
          <w:lang w:val="en-US"/>
        </w:rPr>
        <w:t>"] AMI</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w:t>
      </w:r>
      <w:proofErr w:type="spellStart"/>
      <w:r>
        <w:rPr>
          <w:rFonts w:ascii="Times New Roman" w:eastAsia="Times New Roman" w:hAnsi="Times New Roman"/>
          <w:szCs w:val="24"/>
          <w:shd w:val="clear" w:color="auto" w:fill="auto"/>
          <w:lang w:val="en-US"/>
        </w:rPr>
        <w:t>effectiveTime</w:t>
      </w:r>
      <w:proofErr w:type="spellEnd"/>
      <w:r>
        <w:rPr>
          <w:rFonts w:ascii="Times New Roman" w:eastAsia="Times New Roman" w:hAnsi="Times New Roman"/>
          <w:szCs w:val="24"/>
          <w:shd w:val="clear" w:color="auto" w:fill="auto"/>
          <w:lang w:val="en-US"/>
        </w:rPr>
        <w:t xml:space="preserve"> starts at most 12 months before start </w:t>
      </w:r>
      <w:proofErr w:type="spellStart"/>
      <w:r>
        <w:rPr>
          <w:rFonts w:ascii="Times New Roman" w:eastAsia="Times New Roman" w:hAnsi="Times New Roman"/>
          <w:szCs w:val="24"/>
          <w:shd w:val="clear" w:color="auto" w:fill="auto"/>
          <w:lang w:val="en-US"/>
        </w:rPr>
        <w:t>MeasurementPeriod</w:t>
      </w:r>
      <w:proofErr w:type="spellEnd"/>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5" w:name="_Toc394670752"/>
      <w:bookmarkStart w:id="796" w:name="BKM_BAE578B0_2EC7_49D5_A1C0_F453CA04D614"/>
      <w:proofErr w:type="spellStart"/>
      <w:r>
        <w:rPr>
          <w:rFonts w:eastAsia="Times New Roman"/>
          <w:bCs w:val="0"/>
          <w:szCs w:val="24"/>
          <w:u w:color="000000"/>
          <w:shd w:val="clear" w:color="auto" w:fill="auto"/>
          <w:lang w:val="en-US"/>
        </w:rPr>
        <w:t>DeviceUseOrderOccurrence</w:t>
      </w:r>
      <w:bookmarkEnd w:id="795"/>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provider's order to dispense and use a medical device.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Begin NTP (Non-Invasive Transcutaneous Pacing) immediately</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NTPOrder</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DeviceUse</w:t>
      </w:r>
      <w:proofErr w:type="spellEnd"/>
      <w:r>
        <w:rPr>
          <w:rFonts w:ascii="Times New Roman" w:eastAsia="Times New Roman" w:hAnsi="Times New Roman"/>
          <w:szCs w:val="24"/>
          <w:shd w:val="clear" w:color="auto" w:fill="auto"/>
          <w:lang w:val="en-US"/>
        </w:rPr>
        <w:t>, Order: "Non-Invasive Transcutaneous Pacing"] N where</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N.urgency</w:t>
      </w:r>
      <w:proofErr w:type="spellEnd"/>
      <w:r>
        <w:rPr>
          <w:rFonts w:ascii="Times New Roman" w:eastAsia="Times New Roman" w:hAnsi="Times New Roman"/>
          <w:szCs w:val="24"/>
          <w:shd w:val="clear" w:color="auto" w:fill="auto"/>
          <w:lang w:val="en-US"/>
        </w:rPr>
        <w:t xml:space="preserve"> in "Urgent Action Value Set"</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7" w:name="_Toc394670753"/>
      <w:bookmarkStart w:id="798" w:name="BKM_2BFB8B97_6A97_40B6_B518_D0A4E78FB542"/>
      <w:proofErr w:type="spellStart"/>
      <w:r>
        <w:rPr>
          <w:rFonts w:eastAsia="Times New Roman"/>
          <w:bCs w:val="0"/>
          <w:szCs w:val="24"/>
          <w:u w:color="000000"/>
          <w:shd w:val="clear" w:color="auto" w:fill="auto"/>
          <w:lang w:val="en-US"/>
        </w:rPr>
        <w:t>DeviceUsePerformanceOccurrence</w:t>
      </w:r>
      <w:bookmarkEnd w:id="79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provision of the device to the patient and their use of the device.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Device, Applied: Hospital Measures-Indwelling urinary catheter</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UsedIndwellingCath</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DeviceUse</w:t>
      </w:r>
      <w:proofErr w:type="spellEnd"/>
      <w:r>
        <w:rPr>
          <w:rFonts w:ascii="Times New Roman" w:eastAsia="Times New Roman" w:hAnsi="Times New Roman"/>
          <w:szCs w:val="24"/>
          <w:shd w:val="clear" w:color="auto" w:fill="auto"/>
          <w:lang w:val="en-US"/>
        </w:rPr>
        <w:t>, Performance: "Hospital Measures-Indwelling urinary catheter"]</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8"/>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9" w:name="_Toc394670754"/>
      <w:bookmarkStart w:id="800" w:name="BKM_465E9C70_3C39_438C_9958_2D3C15C16284"/>
      <w:proofErr w:type="spellStart"/>
      <w:r>
        <w:rPr>
          <w:rFonts w:eastAsia="Times New Roman"/>
          <w:bCs w:val="0"/>
          <w:szCs w:val="24"/>
          <w:u w:color="000000"/>
          <w:shd w:val="clear" w:color="auto" w:fill="auto"/>
          <w:lang w:val="en-US"/>
        </w:rPr>
        <w:t>DeviceUseProposalOccurrence</w:t>
      </w:r>
      <w:bookmarkEnd w:id="799"/>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Proposal, e.g., by a CDS system, for the specified device to be used.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Use of CPAP is proposed (for patient with sleep apnea)</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CPAPProposal</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DeviceUse</w:t>
      </w:r>
      <w:proofErr w:type="spellEnd"/>
      <w:r>
        <w:rPr>
          <w:rFonts w:ascii="Times New Roman" w:eastAsia="Times New Roman" w:hAnsi="Times New Roman"/>
          <w:szCs w:val="24"/>
          <w:shd w:val="clear" w:color="auto" w:fill="auto"/>
          <w:lang w:val="en-US"/>
        </w:rPr>
        <w:t>, Proposal: "CPAP"]</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1" w:name="_Toc394670755"/>
      <w:bookmarkStart w:id="802" w:name="BKM_42D252C1_0DE6_4E3C_9E54_C7049FFDD97C"/>
      <w:proofErr w:type="spellStart"/>
      <w:r>
        <w:rPr>
          <w:rFonts w:eastAsia="Times New Roman"/>
          <w:bCs w:val="0"/>
          <w:szCs w:val="24"/>
          <w:u w:color="000000"/>
          <w:shd w:val="clear" w:color="auto" w:fill="auto"/>
          <w:lang w:val="en-US"/>
        </w:rPr>
        <w:t>DiagnosticImagingOrderOccurrence</w:t>
      </w:r>
      <w:bookmarkEnd w:id="80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order for an imaging procedure to be performed on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Scan of Lower Spine" ordered &lt;= 28 day(s) after start of "Occurrence A of Diagnosis, Active: Low Back Pain"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CTSpineOrder</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DiagnosticImaging</w:t>
      </w:r>
      <w:proofErr w:type="spellEnd"/>
      <w:r>
        <w:rPr>
          <w:rFonts w:ascii="Times New Roman" w:eastAsia="Times New Roman" w:hAnsi="Times New Roman"/>
          <w:szCs w:val="24"/>
          <w:shd w:val="clear" w:color="auto" w:fill="auto"/>
          <w:lang w:val="en-US"/>
        </w:rPr>
        <w:t xml:space="preserve">, Order: "CT Scan of Lower Spine"] CT with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"Low Back Pain"] LBP where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CT.orderTime</w:t>
      </w:r>
      <w:proofErr w:type="spellEnd"/>
      <w:r>
        <w:rPr>
          <w:rFonts w:ascii="Times New Roman" w:eastAsia="Times New Roman" w:hAnsi="Times New Roman"/>
          <w:szCs w:val="24"/>
          <w:shd w:val="clear" w:color="auto" w:fill="auto"/>
          <w:lang w:val="en-US"/>
        </w:rPr>
        <w:t xml:space="preserve"> starts at most 28 days after start </w:t>
      </w:r>
      <w:proofErr w:type="spellStart"/>
      <w:r>
        <w:rPr>
          <w:rFonts w:ascii="Times New Roman" w:eastAsia="Times New Roman" w:hAnsi="Times New Roman"/>
          <w:szCs w:val="24"/>
          <w:shd w:val="clear" w:color="auto" w:fill="auto"/>
          <w:lang w:val="en-US"/>
        </w:rPr>
        <w:t>LBP.effectiveTime</w:t>
      </w:r>
      <w:proofErr w:type="spellEnd"/>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3" w:name="_Toc394670756"/>
      <w:bookmarkStart w:id="804" w:name="BKM_46DB822C_9FD4_424B_93C4_EF27787AD8E1"/>
      <w:proofErr w:type="spellStart"/>
      <w:r>
        <w:rPr>
          <w:rFonts w:eastAsia="Times New Roman"/>
          <w:bCs w:val="0"/>
          <w:szCs w:val="24"/>
          <w:u w:color="000000"/>
          <w:shd w:val="clear" w:color="auto" w:fill="auto"/>
          <w:lang w:val="en-US"/>
        </w:rPr>
        <w:t>DiagnosticImagingPerformanceOccurrence</w:t>
      </w:r>
      <w:bookmarkEnd w:id="803"/>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performance of an imaging procedure on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"Diagnostic Study, Performed: CT Scan of Lower Spine" &lt;= 28 day(s) starts after start of "Occurrence A of Diagnosis, Active: Low Back Pain"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CTSpinePerformance</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DiagnosticImaging</w:t>
      </w:r>
      <w:proofErr w:type="spellEnd"/>
      <w:r>
        <w:rPr>
          <w:rFonts w:ascii="Times New Roman" w:eastAsia="Times New Roman" w:hAnsi="Times New Roman"/>
          <w:szCs w:val="24"/>
          <w:shd w:val="clear" w:color="auto" w:fill="auto"/>
          <w:lang w:val="en-US"/>
        </w:rPr>
        <w:t xml:space="preserve">, Performance: "CT Scan of Lower Spine"] CT with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"Low Back Pain"] LBP where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CT.performanceTime</w:t>
      </w:r>
      <w:proofErr w:type="spellEnd"/>
      <w:r>
        <w:rPr>
          <w:rFonts w:ascii="Times New Roman" w:eastAsia="Times New Roman" w:hAnsi="Times New Roman"/>
          <w:szCs w:val="24"/>
          <w:shd w:val="clear" w:color="auto" w:fill="auto"/>
          <w:lang w:val="en-US"/>
        </w:rPr>
        <w:t xml:space="preserve"> starts at most 28 days after start </w:t>
      </w:r>
      <w:proofErr w:type="spellStart"/>
      <w:r>
        <w:rPr>
          <w:rFonts w:ascii="Times New Roman" w:eastAsia="Times New Roman" w:hAnsi="Times New Roman"/>
          <w:szCs w:val="24"/>
          <w:shd w:val="clear" w:color="auto" w:fill="auto"/>
          <w:lang w:val="en-US"/>
        </w:rPr>
        <w:t>LBP.effectiveTime</w:t>
      </w:r>
      <w:proofErr w:type="spellEnd"/>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5" w:name="_Toc394670757"/>
      <w:bookmarkStart w:id="806" w:name="BKM_E834496A_CADE_4E0F_AA4A_FA58ABB745BC"/>
      <w:proofErr w:type="spellStart"/>
      <w:r>
        <w:rPr>
          <w:rFonts w:eastAsia="Times New Roman"/>
          <w:bCs w:val="0"/>
          <w:szCs w:val="24"/>
          <w:u w:color="000000"/>
          <w:shd w:val="clear" w:color="auto" w:fill="auto"/>
          <w:lang w:val="en-US"/>
        </w:rPr>
        <w:t>DiagnosticImagingProposalOccurrence</w:t>
      </w:r>
      <w:bookmarkEnd w:id="805"/>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Proposal for an imaging procedure to take place, e.g., generated by a CDS system or by a consulting clinician.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Scan of Lower Spine" proposed &lt;= 28 day(s) after start of "Occurrence A of Diagnosis, Active: Low Back Pain"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lastRenderedPageBreak/>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CTSpineProposal</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DiagnosticImaging</w:t>
      </w:r>
      <w:proofErr w:type="spellEnd"/>
      <w:r>
        <w:rPr>
          <w:rFonts w:ascii="Times New Roman" w:eastAsia="Times New Roman" w:hAnsi="Times New Roman"/>
          <w:szCs w:val="24"/>
          <w:shd w:val="clear" w:color="auto" w:fill="auto"/>
          <w:lang w:val="en-US"/>
        </w:rPr>
        <w:t xml:space="preserve">, Proposal: "CT Scan of Lower Spine"] CT with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"Low Back Pain"] LBP where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CT.proposedAtTime</w:t>
      </w:r>
      <w:proofErr w:type="spellEnd"/>
      <w:r>
        <w:rPr>
          <w:rFonts w:ascii="Times New Roman" w:eastAsia="Times New Roman" w:hAnsi="Times New Roman"/>
          <w:szCs w:val="24"/>
          <w:shd w:val="clear" w:color="auto" w:fill="auto"/>
          <w:lang w:val="en-US"/>
        </w:rPr>
        <w:t xml:space="preserve"> starts at most 28 days after start </w:t>
      </w:r>
      <w:proofErr w:type="spellStart"/>
      <w:r>
        <w:rPr>
          <w:rFonts w:ascii="Times New Roman" w:eastAsia="Times New Roman" w:hAnsi="Times New Roman"/>
          <w:szCs w:val="24"/>
          <w:shd w:val="clear" w:color="auto" w:fill="auto"/>
          <w:lang w:val="en-US"/>
        </w:rPr>
        <w:t>LBP.effectiveTime</w:t>
      </w:r>
      <w:proofErr w:type="spellEnd"/>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7" w:name="_Toc394670758"/>
      <w:bookmarkStart w:id="808" w:name="BKM_75FF0A8D_2D9E_4796_9529_1926777850C1"/>
      <w:proofErr w:type="spellStart"/>
      <w:r>
        <w:rPr>
          <w:rFonts w:eastAsia="Times New Roman"/>
          <w:bCs w:val="0"/>
          <w:szCs w:val="24"/>
          <w:u w:color="000000"/>
          <w:shd w:val="clear" w:color="auto" w:fill="auto"/>
          <w:lang w:val="en-US"/>
        </w:rPr>
        <w:t>EncounterPerformanceOccurrence</w:t>
      </w:r>
      <w:bookmarkEnd w:id="80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record of an interaction that has occurred or is occurring between a subject and the healthcare system.</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Encounter, Performed: Care Services in Long-Term Residential Facility during Measurement Period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LTRFEnc</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[Encounter, Performance] 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E.location.type</w:t>
      </w:r>
      <w:proofErr w:type="spellEnd"/>
      <w:r>
        <w:rPr>
          <w:rFonts w:ascii="Times New Roman" w:eastAsia="Times New Roman" w:hAnsi="Times New Roman"/>
          <w:szCs w:val="24"/>
          <w:shd w:val="clear" w:color="auto" w:fill="auto"/>
          <w:lang w:val="en-US"/>
        </w:rPr>
        <w:t xml:space="preserve"> in "Long-Term Residential Facility Value Set"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E.performanceTime</w:t>
      </w:r>
      <w:proofErr w:type="spellEnd"/>
      <w:r>
        <w:rPr>
          <w:rFonts w:ascii="Times New Roman" w:eastAsia="Times New Roman" w:hAnsi="Times New Roman"/>
          <w:szCs w:val="24"/>
          <w:shd w:val="clear" w:color="auto" w:fill="auto"/>
          <w:lang w:val="en-US"/>
        </w:rPr>
        <w:t xml:space="preserve"> overlaps </w:t>
      </w:r>
      <w:proofErr w:type="spellStart"/>
      <w:r>
        <w:rPr>
          <w:rFonts w:ascii="Times New Roman" w:eastAsia="Times New Roman" w:hAnsi="Times New Roman"/>
          <w:szCs w:val="24"/>
          <w:shd w:val="clear" w:color="auto" w:fill="auto"/>
          <w:lang w:val="en-US"/>
        </w:rPr>
        <w:t>MeasurementPeriod</w:t>
      </w:r>
      <w:proofErr w:type="spellEnd"/>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8"/>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9" w:name="_Toc394670759"/>
      <w:bookmarkStart w:id="810" w:name="BKM_DC47D8DB_0CCB_4EC6_9D30_2CCFB62211CC"/>
      <w:proofErr w:type="spellStart"/>
      <w:r>
        <w:rPr>
          <w:rFonts w:eastAsia="Times New Roman"/>
          <w:bCs w:val="0"/>
          <w:szCs w:val="24"/>
          <w:u w:color="000000"/>
          <w:shd w:val="clear" w:color="auto" w:fill="auto"/>
          <w:lang w:val="en-US"/>
        </w:rPr>
        <w:t>EncounterProposalOccurrence</w:t>
      </w:r>
      <w:bookmarkEnd w:id="809"/>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occurrence of a proposal for an encounter to take place between a patient and a provider, e.g., a proposed referral, a proposed hospitalization.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Refer patient for a consult to nutrition services for weight loss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NutrRef</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[Encounter, Proposal] 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serviceType</w:t>
      </w:r>
      <w:proofErr w:type="spellEnd"/>
      <w:r>
        <w:rPr>
          <w:rFonts w:ascii="Times New Roman" w:eastAsia="Times New Roman" w:hAnsi="Times New Roman"/>
          <w:szCs w:val="24"/>
          <w:shd w:val="clear" w:color="auto" w:fill="auto"/>
          <w:lang w:val="en-US"/>
        </w:rPr>
        <w:t xml:space="preserve"> in "Consult"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indication[1].reason in "Weight Loss"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1" w:name="_Toc394670760"/>
      <w:bookmarkStart w:id="812" w:name="BKM_F932D80B_C6AC_4C37_80DB_9CA302D09E92"/>
      <w:proofErr w:type="spellStart"/>
      <w:r>
        <w:rPr>
          <w:rFonts w:eastAsia="Times New Roman"/>
          <w:bCs w:val="0"/>
          <w:szCs w:val="24"/>
          <w:u w:color="000000"/>
          <w:shd w:val="clear" w:color="auto" w:fill="auto"/>
          <w:lang w:val="en-US"/>
        </w:rPr>
        <w:t>MedicationTreatmentOrderOccurrence</w:t>
      </w:r>
      <w:bookmarkEnd w:id="81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order for both supply of the medication and the instructions for administration of the medicine to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proofErr w:type="spellStart"/>
      <w:r>
        <w:rPr>
          <w:rFonts w:ascii="Times New Roman" w:eastAsia="Times New Roman" w:hAnsi="Times New Roman"/>
          <w:szCs w:val="24"/>
          <w:shd w:val="clear" w:color="auto" w:fill="auto"/>
          <w:lang w:val="en-US"/>
        </w:rPr>
        <w:t>Ticagrelor</w:t>
      </w:r>
      <w:proofErr w:type="spellEnd"/>
      <w:r>
        <w:rPr>
          <w:rFonts w:ascii="Times New Roman" w:eastAsia="Times New Roman" w:hAnsi="Times New Roman"/>
          <w:szCs w:val="24"/>
          <w:shd w:val="clear" w:color="auto" w:fill="auto"/>
          <w:lang w:val="en-US"/>
        </w:rPr>
        <w:t>, 180 mg loading dose by mouth once, 90 mg by mouth twice daily</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TicagrelorOrder</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MedicationTreatment</w:t>
      </w:r>
      <w:proofErr w:type="spellEnd"/>
      <w:r>
        <w:rPr>
          <w:rFonts w:ascii="Times New Roman" w:eastAsia="Times New Roman" w:hAnsi="Times New Roman"/>
          <w:szCs w:val="24"/>
          <w:shd w:val="clear" w:color="auto" w:fill="auto"/>
          <w:lang w:val="en-US"/>
        </w:rPr>
        <w:t>, Order: "</w:t>
      </w:r>
      <w:proofErr w:type="spellStart"/>
      <w:r>
        <w:rPr>
          <w:rFonts w:ascii="Times New Roman" w:eastAsia="Times New Roman" w:hAnsi="Times New Roman"/>
          <w:szCs w:val="24"/>
          <w:shd w:val="clear" w:color="auto" w:fill="auto"/>
          <w:lang w:val="en-US"/>
        </w:rPr>
        <w:t>Ticagrelor</w:t>
      </w:r>
      <w:proofErr w:type="spellEnd"/>
      <w:r>
        <w:rPr>
          <w:rFonts w:ascii="Times New Roman" w:eastAsia="Times New Roman" w:hAnsi="Times New Roman"/>
          <w:szCs w:val="24"/>
          <w:shd w:val="clear" w:color="auto" w:fill="auto"/>
          <w:lang w:val="en-US"/>
        </w:rPr>
        <w:t>"] T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 xml:space="preserve">      </w:t>
      </w:r>
      <w:proofErr w:type="spellStart"/>
      <w:r>
        <w:rPr>
          <w:rFonts w:ascii="Times New Roman" w:eastAsia="Times New Roman" w:hAnsi="Times New Roman"/>
          <w:szCs w:val="24"/>
          <w:shd w:val="clear" w:color="auto" w:fill="auto"/>
          <w:lang w:val="en-US"/>
        </w:rPr>
        <w:t>T.dosage</w:t>
      </w:r>
      <w:proofErr w:type="spellEnd"/>
      <w:r>
        <w:rPr>
          <w:rFonts w:ascii="Times New Roman" w:eastAsia="Times New Roman" w:hAnsi="Times New Roman"/>
          <w:szCs w:val="24"/>
          <w:shd w:val="clear" w:color="auto" w:fill="auto"/>
          <w:lang w:val="en-US"/>
        </w:rPr>
        <w:t xml:space="preserve"> LD where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LD.doseType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LoadingDoseCode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LD.doseQuantity</w:t>
      </w:r>
      <w:proofErr w:type="spellEnd"/>
      <w:r>
        <w:rPr>
          <w:rFonts w:ascii="Times New Roman" w:eastAsia="Times New Roman" w:hAnsi="Times New Roman"/>
          <w:szCs w:val="24"/>
          <w:shd w:val="clear" w:color="auto" w:fill="auto"/>
          <w:lang w:val="en-US"/>
        </w:rPr>
        <w:t xml:space="preserve"> = 180 u 'mg'</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LD.route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OralRouteCode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LD.administrationFrequency.cycle.cycleTiming</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AnchoredEvent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pointInCycle</w:t>
      </w:r>
      <w:proofErr w:type="spellEnd"/>
      <w:r>
        <w:rPr>
          <w:rFonts w:ascii="Times New Roman" w:eastAsia="Times New Roman" w:hAnsi="Times New Roman"/>
          <w:szCs w:val="24"/>
          <w:shd w:val="clear" w:color="auto" w:fill="auto"/>
          <w:lang w:val="en-US"/>
        </w:rPr>
        <w:t xml:space="preserve"> = 1 days)</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LD.administrationFrequency.cycle.cycleTiming</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AnchoredEvent</w:t>
      </w:r>
      <w:proofErr w:type="spellEnd"/>
      <w:r>
        <w:rPr>
          <w:rFonts w:ascii="Times New Roman" w:eastAsia="Times New Roman" w:hAnsi="Times New Roman"/>
          <w:szCs w:val="24"/>
          <w:shd w:val="clear" w:color="auto" w:fill="auto"/>
          <w:lang w:val="en-US"/>
        </w:rPr>
        <w:t>).cycle[1].</w:t>
      </w:r>
      <w:proofErr w:type="spellStart"/>
      <w:r>
        <w:rPr>
          <w:rFonts w:ascii="Times New Roman" w:eastAsia="Times New Roman" w:hAnsi="Times New Roman"/>
          <w:szCs w:val="24"/>
          <w:shd w:val="clear" w:color="auto" w:fill="auto"/>
          <w:lang w:val="en-US"/>
        </w:rPr>
        <w:t>cycleTiming</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CodedRecurringEvent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repeatCode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OncePerDayCode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T.dosage</w:t>
      </w:r>
      <w:proofErr w:type="spellEnd"/>
      <w:r>
        <w:rPr>
          <w:rFonts w:ascii="Times New Roman" w:eastAsia="Times New Roman" w:hAnsi="Times New Roman"/>
          <w:szCs w:val="24"/>
          <w:shd w:val="clear" w:color="auto" w:fill="auto"/>
          <w:lang w:val="en-US"/>
        </w:rPr>
        <w:t xml:space="preserve"> LD where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LD.doseType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MaintenanceDoseCode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LD.doseQuantity</w:t>
      </w:r>
      <w:proofErr w:type="spellEnd"/>
      <w:r>
        <w:rPr>
          <w:rFonts w:ascii="Times New Roman" w:eastAsia="Times New Roman" w:hAnsi="Times New Roman"/>
          <w:szCs w:val="24"/>
          <w:shd w:val="clear" w:color="auto" w:fill="auto"/>
          <w:lang w:val="en-US"/>
        </w:rPr>
        <w:t xml:space="preserve"> = 90 u 'mg'</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LD.route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OralRouteCode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LD.administrationFrequency.cycle.cycleTiming</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AnchoredEvent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pointInCycle</w:t>
      </w:r>
      <w:proofErr w:type="spellEnd"/>
      <w:r>
        <w:rPr>
          <w:rFonts w:ascii="Times New Roman" w:eastAsia="Times New Roman" w:hAnsi="Times New Roman"/>
          <w:szCs w:val="24"/>
          <w:shd w:val="clear" w:color="auto" w:fill="auto"/>
          <w:lang w:val="en-US"/>
        </w:rPr>
        <w:t xml:space="preserve"> = 2 days)</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LD.administrationFrequency.cycle.cycleTiming</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AnchoredEvent</w:t>
      </w:r>
      <w:proofErr w:type="spellEnd"/>
      <w:r>
        <w:rPr>
          <w:rFonts w:ascii="Times New Roman" w:eastAsia="Times New Roman" w:hAnsi="Times New Roman"/>
          <w:szCs w:val="24"/>
          <w:shd w:val="clear" w:color="auto" w:fill="auto"/>
          <w:lang w:val="en-US"/>
        </w:rPr>
        <w:t>).cycle[1].</w:t>
      </w:r>
      <w:proofErr w:type="spellStart"/>
      <w:r>
        <w:rPr>
          <w:rFonts w:ascii="Times New Roman" w:eastAsia="Times New Roman" w:hAnsi="Times New Roman"/>
          <w:szCs w:val="24"/>
          <w:shd w:val="clear" w:color="auto" w:fill="auto"/>
          <w:lang w:val="en-US"/>
        </w:rPr>
        <w:t>cycleTiming</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CodedRecurringEvent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repeatCode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TwicePerDayCode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3" w:name="_Toc394670761"/>
      <w:bookmarkStart w:id="814" w:name="BKM_FC90723E_0889_4B64_8870_8B1602295AD8"/>
      <w:proofErr w:type="spellStart"/>
      <w:r>
        <w:rPr>
          <w:rFonts w:eastAsia="Times New Roman"/>
          <w:bCs w:val="0"/>
          <w:szCs w:val="24"/>
          <w:u w:color="000000"/>
          <w:shd w:val="clear" w:color="auto" w:fill="auto"/>
          <w:lang w:val="en-US"/>
        </w:rPr>
        <w:t>MedicationTreatmentPerformanceOccurrence</w:t>
      </w:r>
      <w:bookmarkEnd w:id="813"/>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performance of a medication treatment action. This statement can describes the action of administering one dose, administering a course of medication, or the dispensing of medication. The attribute </w:t>
      </w:r>
      <w:proofErr w:type="spellStart"/>
      <w:r>
        <w:rPr>
          <w:rFonts w:ascii="Times New Roman" w:eastAsia="Times New Roman" w:hAnsi="Times New Roman"/>
          <w:szCs w:val="24"/>
          <w:shd w:val="clear" w:color="auto" w:fill="auto"/>
          <w:lang w:val="en-US"/>
        </w:rPr>
        <w:t>actionPerformed</w:t>
      </w:r>
      <w:proofErr w:type="spellEnd"/>
      <w:r>
        <w:rPr>
          <w:rFonts w:ascii="Times New Roman" w:eastAsia="Times New Roman" w:hAnsi="Times New Roman"/>
          <w:szCs w:val="24"/>
          <w:shd w:val="clear" w:color="auto" w:fill="auto"/>
          <w:lang w:val="en-US"/>
        </w:rPr>
        <w:t xml:space="preserve"> (in Performance) can distinguish these variants of the statement.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 1</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"Medication, Administered: Hospital measures-IV </w:t>
      </w:r>
      <w:proofErr w:type="spellStart"/>
      <w:r>
        <w:rPr>
          <w:rFonts w:ascii="Times New Roman" w:eastAsia="Times New Roman" w:hAnsi="Times New Roman"/>
          <w:szCs w:val="24"/>
          <w:shd w:val="clear" w:color="auto" w:fill="auto"/>
          <w:lang w:val="en-US"/>
        </w:rPr>
        <w:t>Vancomycin</w:t>
      </w:r>
      <w:proofErr w:type="spellEnd"/>
      <w:r>
        <w:rPr>
          <w:rFonts w:ascii="Times New Roman" w:eastAsia="Times New Roman" w:hAnsi="Times New Roman"/>
          <w:szCs w:val="24"/>
          <w:shd w:val="clear" w:color="auto" w:fill="auto"/>
          <w:lang w:val="en-US"/>
        </w:rPr>
        <w:t xml:space="preserve"> (route: "Hospital measures-Route IV")"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VancoDoseAdmin</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MedicationTreatment</w:t>
      </w:r>
      <w:proofErr w:type="spellEnd"/>
      <w:r>
        <w:rPr>
          <w:rFonts w:ascii="Times New Roman" w:eastAsia="Times New Roman" w:hAnsi="Times New Roman"/>
          <w:szCs w:val="24"/>
          <w:shd w:val="clear" w:color="auto" w:fill="auto"/>
          <w:lang w:val="en-US"/>
        </w:rPr>
        <w:t xml:space="preserve">, Performance: "Hospital measures-IV </w:t>
      </w:r>
      <w:proofErr w:type="spellStart"/>
      <w:r>
        <w:rPr>
          <w:rFonts w:ascii="Times New Roman" w:eastAsia="Times New Roman" w:hAnsi="Times New Roman"/>
          <w:szCs w:val="24"/>
          <w:shd w:val="clear" w:color="auto" w:fill="auto"/>
          <w:lang w:val="en-US"/>
        </w:rPr>
        <w:t>Vancomycin</w:t>
      </w:r>
      <w:proofErr w:type="spellEnd"/>
      <w:r>
        <w:rPr>
          <w:rFonts w:ascii="Times New Roman" w:eastAsia="Times New Roman" w:hAnsi="Times New Roman"/>
          <w:szCs w:val="24"/>
          <w:shd w:val="clear" w:color="auto" w:fill="auto"/>
          <w:lang w:val="en-US"/>
        </w:rPr>
        <w:t xml:space="preserve">"] V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dosage[1].route in "Hospital measures-Route IV"</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actionPerformed</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DoseAdministrationActionCode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 2</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Medication dispensed: Medications indicative of diabetes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DiabetesMedsDispensed</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MedicationTreatment</w:t>
      </w:r>
      <w:proofErr w:type="spellEnd"/>
      <w:r>
        <w:rPr>
          <w:rFonts w:ascii="Times New Roman" w:eastAsia="Times New Roman" w:hAnsi="Times New Roman"/>
          <w:szCs w:val="24"/>
          <w:shd w:val="clear" w:color="auto" w:fill="auto"/>
          <w:lang w:val="en-US"/>
        </w:rPr>
        <w:t xml:space="preserve">, Performance: "Medications indicative of diabetes"] M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actionPerformed</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MedicationDispensedActionCode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5" w:name="_Toc394670762"/>
      <w:bookmarkStart w:id="816" w:name="BKM_857616F9_41D4_4662_B1C6_5259307D2D72"/>
      <w:proofErr w:type="spellStart"/>
      <w:r>
        <w:rPr>
          <w:rFonts w:eastAsia="Times New Roman"/>
          <w:bCs w:val="0"/>
          <w:szCs w:val="24"/>
          <w:u w:color="000000"/>
          <w:shd w:val="clear" w:color="auto" w:fill="auto"/>
          <w:lang w:val="en-US"/>
        </w:rPr>
        <w:t>MedicationTreatmentProposalOccurrence</w:t>
      </w:r>
      <w:bookmarkEnd w:id="815"/>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proposal to supply and/or administer a medication to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Aspirin 81 mg ,one tablet per day orally was proposed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AspirinProposal</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MedicationTreatment</w:t>
      </w:r>
      <w:proofErr w:type="spellEnd"/>
      <w:r>
        <w:rPr>
          <w:rFonts w:ascii="Times New Roman" w:eastAsia="Times New Roman" w:hAnsi="Times New Roman"/>
          <w:szCs w:val="24"/>
          <w:shd w:val="clear" w:color="auto" w:fill="auto"/>
          <w:lang w:val="en-US"/>
        </w:rPr>
        <w:t>, Proposal: "Aspirin"] A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dosage[1].</w:t>
      </w:r>
      <w:proofErr w:type="spellStart"/>
      <w:r>
        <w:rPr>
          <w:rFonts w:ascii="Times New Roman" w:eastAsia="Times New Roman" w:hAnsi="Times New Roman"/>
          <w:szCs w:val="24"/>
          <w:shd w:val="clear" w:color="auto" w:fill="auto"/>
          <w:lang w:val="en-US"/>
        </w:rPr>
        <w:t>doseQuantity</w:t>
      </w:r>
      <w:proofErr w:type="spellEnd"/>
      <w:r>
        <w:rPr>
          <w:rFonts w:ascii="Times New Roman" w:eastAsia="Times New Roman" w:hAnsi="Times New Roman"/>
          <w:szCs w:val="24"/>
          <w:shd w:val="clear" w:color="auto" w:fill="auto"/>
          <w:lang w:val="en-US"/>
        </w:rPr>
        <w:t xml:space="preserve"> = 81 u 'mg'</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 xml:space="preserve">(dosage[1].route, </w:t>
      </w:r>
      <w:proofErr w:type="spellStart"/>
      <w:r>
        <w:rPr>
          <w:rFonts w:ascii="Times New Roman" w:eastAsia="Times New Roman" w:hAnsi="Times New Roman"/>
          <w:szCs w:val="24"/>
          <w:shd w:val="clear" w:color="auto" w:fill="auto"/>
          <w:lang w:val="en-US"/>
        </w:rPr>
        <w:t>OralRouteCode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IsEquivalent((dosage[1].administrationFrequency.cycle.cycleTiming as </w:t>
      </w:r>
      <w:proofErr w:type="spellStart"/>
      <w:r>
        <w:rPr>
          <w:rFonts w:ascii="Times New Roman" w:eastAsia="Times New Roman" w:hAnsi="Times New Roman"/>
          <w:szCs w:val="24"/>
          <w:shd w:val="clear" w:color="auto" w:fill="auto"/>
          <w:lang w:val="en-US"/>
        </w:rPr>
        <w:t>CodedRecurringEvent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repeatCode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OncePerDayCode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7" w:name="_Toc394670763"/>
      <w:bookmarkStart w:id="818" w:name="BKM_92EE7520_8F0A_4097_B675_E3AE8030FEFC"/>
      <w:proofErr w:type="spellStart"/>
      <w:r>
        <w:rPr>
          <w:rFonts w:eastAsia="Times New Roman"/>
          <w:bCs w:val="0"/>
          <w:szCs w:val="24"/>
          <w:u w:color="000000"/>
          <w:shd w:val="clear" w:color="auto" w:fill="auto"/>
          <w:lang w:val="en-US"/>
        </w:rPr>
        <w:t>ObservationResultGroupOccurrence</w:t>
      </w:r>
      <w:bookmarkEnd w:id="81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observation result instance that groups together results of other observations. Used for laboratory test panels and compound observations such as blood pressure (that contain a systolic and diastolic pressure value).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CBC test result that was resulted in the last 2 days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RecentCBC</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ObservationResultGroup</w:t>
      </w:r>
      <w:proofErr w:type="spellEnd"/>
      <w:r>
        <w:rPr>
          <w:rFonts w:ascii="Times New Roman" w:eastAsia="Times New Roman" w:hAnsi="Times New Roman"/>
          <w:szCs w:val="24"/>
          <w:shd w:val="clear" w:color="auto" w:fill="auto"/>
          <w:lang w:val="en-US"/>
        </w:rPr>
        <w:t>: "Complete Blood Count"] CBC</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w:t>
      </w:r>
      <w:proofErr w:type="spellStart"/>
      <w:r>
        <w:rPr>
          <w:rFonts w:ascii="Times New Roman" w:eastAsia="Times New Roman" w:hAnsi="Times New Roman"/>
          <w:szCs w:val="24"/>
          <w:shd w:val="clear" w:color="auto" w:fill="auto"/>
          <w:lang w:val="en-US"/>
        </w:rPr>
        <w:t>CBC.observedAtTime</w:t>
      </w:r>
      <w:proofErr w:type="spellEnd"/>
      <w:r>
        <w:rPr>
          <w:rFonts w:ascii="Times New Roman" w:eastAsia="Times New Roman" w:hAnsi="Times New Roman"/>
          <w:szCs w:val="24"/>
          <w:shd w:val="clear" w:color="auto" w:fill="auto"/>
          <w:lang w:val="en-US"/>
        </w:rPr>
        <w:t xml:space="preserve"> starts during interval[Today, Today - 2 days]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8"/>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9" w:name="_Toc394670764"/>
      <w:bookmarkStart w:id="820" w:name="BKM_5C8ED9AB_30F4_446E_AB9B_A667AC62FED7"/>
      <w:proofErr w:type="spellStart"/>
      <w:r>
        <w:rPr>
          <w:rFonts w:eastAsia="Times New Roman"/>
          <w:bCs w:val="0"/>
          <w:szCs w:val="24"/>
          <w:u w:color="000000"/>
          <w:shd w:val="clear" w:color="auto" w:fill="auto"/>
          <w:lang w:val="en-US"/>
        </w:rPr>
        <w:t>PredictionOccurrence</w:t>
      </w:r>
      <w:bookmarkEnd w:id="819"/>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statement forecasting the course or probable outcome of a condition in a specified time period, e.g., recovery of function after a spinal cord injury, risk of heart disease in the next 10 years, survival from cancer.</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Risk Category Assessment: Framingham coronary heart disease 10 year risk (result &gt; 20 %)" during "Measurement Period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FraminghamScore</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[Prediction: "Framingham Score"] FSP</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FSP.likelihood</w:t>
      </w:r>
      <w:proofErr w:type="spellEnd"/>
      <w:r>
        <w:rPr>
          <w:rFonts w:ascii="Times New Roman" w:eastAsia="Times New Roman" w:hAnsi="Times New Roman"/>
          <w:szCs w:val="24"/>
          <w:shd w:val="clear" w:color="auto" w:fill="auto"/>
          <w:lang w:val="en-US"/>
        </w:rPr>
        <w:t xml:space="preserve"> &gt; 20 u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FSP.observedAtTime</w:t>
      </w:r>
      <w:proofErr w:type="spellEnd"/>
      <w:r>
        <w:rPr>
          <w:rFonts w:ascii="Times New Roman" w:eastAsia="Times New Roman" w:hAnsi="Times New Roman"/>
          <w:szCs w:val="24"/>
          <w:shd w:val="clear" w:color="auto" w:fill="auto"/>
          <w:lang w:val="en-US"/>
        </w:rPr>
        <w:t xml:space="preserve"> during </w:t>
      </w:r>
      <w:proofErr w:type="spellStart"/>
      <w:r>
        <w:rPr>
          <w:rFonts w:ascii="Times New Roman" w:eastAsia="Times New Roman" w:hAnsi="Times New Roman"/>
          <w:szCs w:val="24"/>
          <w:shd w:val="clear" w:color="auto" w:fill="auto"/>
          <w:lang w:val="en-US"/>
        </w:rPr>
        <w:t>MeasurementPeriod</w:t>
      </w:r>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duration in years of </w:t>
      </w:r>
      <w:proofErr w:type="spellStart"/>
      <w:r>
        <w:rPr>
          <w:rFonts w:ascii="Times New Roman" w:eastAsia="Times New Roman" w:hAnsi="Times New Roman"/>
          <w:szCs w:val="24"/>
          <w:shd w:val="clear" w:color="auto" w:fill="auto"/>
          <w:lang w:val="en-US"/>
        </w:rPr>
        <w:t>FSP.timePeriod</w:t>
      </w:r>
      <w:proofErr w:type="spellEnd"/>
      <w:r>
        <w:rPr>
          <w:rFonts w:ascii="Times New Roman" w:eastAsia="Times New Roman" w:hAnsi="Times New Roman"/>
          <w:szCs w:val="24"/>
          <w:shd w:val="clear" w:color="auto" w:fill="auto"/>
          <w:lang w:val="en-US"/>
        </w:rPr>
        <w:t xml:space="preserve"> = 10 years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82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21" w:name="_Toc394670765"/>
      <w:bookmarkStart w:id="822" w:name="BKM_86E79E85_7080_4927_A79D_AFD89879DBCA"/>
      <w:proofErr w:type="spellStart"/>
      <w:r>
        <w:rPr>
          <w:rFonts w:eastAsia="Times New Roman"/>
          <w:bCs w:val="0"/>
          <w:szCs w:val="24"/>
          <w:u w:color="000000"/>
          <w:shd w:val="clear" w:color="auto" w:fill="auto"/>
          <w:lang w:val="en-US"/>
        </w:rPr>
        <w:t>ProcedureOrderOccurrence</w:t>
      </w:r>
      <w:bookmarkEnd w:id="82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order for a procedure to be performed.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Glucose by finger stick screening 4 times daily for 24 hours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FSOrder</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[Procedure, Order: "Finger Stick Screening "] </w:t>
      </w:r>
      <w:proofErr w:type="spellStart"/>
      <w:r>
        <w:rPr>
          <w:rFonts w:ascii="Times New Roman" w:eastAsia="Times New Roman" w:hAnsi="Times New Roman"/>
          <w:szCs w:val="24"/>
          <w:shd w:val="clear" w:color="auto" w:fill="auto"/>
          <w:lang w:val="en-US"/>
        </w:rPr>
        <w:t>Gluc</w:t>
      </w:r>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where IsEquivalent((procedureSchedule.administrationFrequency.cycle.cycleTiming as</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CodedRecurringEvent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repeatCode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FourTimesPerDayCode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procedureSchedule.administrationFrequency.cycle.cycleLength</w:t>
      </w:r>
      <w:proofErr w:type="spellEnd"/>
      <w:r>
        <w:rPr>
          <w:rFonts w:ascii="Times New Roman" w:eastAsia="Times New Roman" w:hAnsi="Times New Roman"/>
          <w:szCs w:val="24"/>
          <w:shd w:val="clear" w:color="auto" w:fill="auto"/>
          <w:lang w:val="en-US"/>
        </w:rPr>
        <w:t xml:space="preserve"> = 1 days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23" w:name="_Toc394670766"/>
      <w:bookmarkStart w:id="824" w:name="BKM_66C8CB95_1306_4F9A_93D0_C2E594AEDFB3"/>
      <w:proofErr w:type="spellStart"/>
      <w:r>
        <w:rPr>
          <w:rFonts w:eastAsia="Times New Roman"/>
          <w:bCs w:val="0"/>
          <w:szCs w:val="24"/>
          <w:u w:color="000000"/>
          <w:shd w:val="clear" w:color="auto" w:fill="auto"/>
          <w:lang w:val="en-US"/>
        </w:rPr>
        <w:t>ProcedurePerformanceOccurrence</w:t>
      </w:r>
      <w:bookmarkEnd w:id="823"/>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actual event of performing a procedure.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Screen for syphilis infections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PCIEvent</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[Procedure, Performance: "Percutaneous Coronary Intervention"] PCI</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w:t>
      </w:r>
      <w:proofErr w:type="spellStart"/>
      <w:r>
        <w:rPr>
          <w:rFonts w:ascii="Times New Roman" w:eastAsia="Times New Roman" w:hAnsi="Times New Roman"/>
          <w:szCs w:val="24"/>
          <w:shd w:val="clear" w:color="auto" w:fill="auto"/>
          <w:lang w:val="en-US"/>
        </w:rPr>
        <w:t>performanceTime</w:t>
      </w:r>
      <w:proofErr w:type="spellEnd"/>
      <w:r>
        <w:rPr>
          <w:rFonts w:ascii="Times New Roman" w:eastAsia="Times New Roman" w:hAnsi="Times New Roman"/>
          <w:szCs w:val="24"/>
          <w:shd w:val="clear" w:color="auto" w:fill="auto"/>
          <w:lang w:val="en-US"/>
        </w:rPr>
        <w:t xml:space="preserve"> starts at most 12 months before start </w:t>
      </w:r>
      <w:proofErr w:type="spellStart"/>
      <w:r>
        <w:rPr>
          <w:rFonts w:ascii="Times New Roman" w:eastAsia="Times New Roman" w:hAnsi="Times New Roman"/>
          <w:szCs w:val="24"/>
          <w:shd w:val="clear" w:color="auto" w:fill="auto"/>
          <w:lang w:val="en-US"/>
        </w:rPr>
        <w:t>MeasurementPeriod</w:t>
      </w:r>
      <w:proofErr w:type="spellEnd"/>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25" w:name="_Toc394670767"/>
      <w:bookmarkStart w:id="826" w:name="BKM_9AD8A28F_0024_442B_9115_C715FACE7404"/>
      <w:proofErr w:type="spellStart"/>
      <w:r>
        <w:rPr>
          <w:rFonts w:eastAsia="Times New Roman"/>
          <w:bCs w:val="0"/>
          <w:szCs w:val="24"/>
          <w:u w:color="000000"/>
          <w:shd w:val="clear" w:color="auto" w:fill="auto"/>
          <w:lang w:val="en-US"/>
        </w:rPr>
        <w:t>ProcedureProposalOccurrence</w:t>
      </w:r>
      <w:bookmarkEnd w:id="825"/>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proposal for a procedure to take place, e.g., generated by a CDS system or by a consulting clinician.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Screen for syphilis infections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SyphScreen</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[Procedure, Proposal: "Screening Test for </w:t>
      </w:r>
      <w:proofErr w:type="spellStart"/>
      <w:r>
        <w:rPr>
          <w:rFonts w:ascii="Times New Roman" w:eastAsia="Times New Roman" w:hAnsi="Times New Roman"/>
          <w:szCs w:val="24"/>
          <w:shd w:val="clear" w:color="auto" w:fill="auto"/>
          <w:lang w:val="en-US"/>
        </w:rPr>
        <w:t>Syphillis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27" w:name="_Toc394670768"/>
      <w:bookmarkStart w:id="828" w:name="BKM_6F2887FA_7731_4992_8675_2C048A75C69E"/>
      <w:proofErr w:type="spellStart"/>
      <w:r>
        <w:rPr>
          <w:rFonts w:eastAsia="Times New Roman"/>
          <w:bCs w:val="0"/>
          <w:szCs w:val="24"/>
          <w:u w:color="000000"/>
          <w:shd w:val="clear" w:color="auto" w:fill="auto"/>
          <w:lang w:val="en-US"/>
        </w:rPr>
        <w:t>SimpleObservationOccurrence</w:t>
      </w:r>
      <w:bookmarkEnd w:id="82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observation result that reports the value of a single observation, e.g., pulse rate, serum sodium result.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"Physical Exam, Finding: Systolic Blood Pressure (result &lt; 140 mmHg)" during MOST RECENT: "Encounter, </w:t>
      </w:r>
      <w:r>
        <w:rPr>
          <w:rFonts w:ascii="Times New Roman" w:eastAsia="Times New Roman" w:hAnsi="Times New Roman"/>
          <w:szCs w:val="24"/>
          <w:shd w:val="clear" w:color="auto" w:fill="auto"/>
          <w:lang w:val="en-US"/>
        </w:rPr>
        <w:lastRenderedPageBreak/>
        <w:t>Performed: Office Visit"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MostRecentOfficeVisit</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Last([Encounter, Performance: "Office Visit"] E sort by </w:t>
      </w:r>
      <w:proofErr w:type="spellStart"/>
      <w:r>
        <w:rPr>
          <w:rFonts w:ascii="Times New Roman" w:eastAsia="Times New Roman" w:hAnsi="Times New Roman"/>
          <w:szCs w:val="24"/>
          <w:shd w:val="clear" w:color="auto" w:fill="auto"/>
          <w:lang w:val="en-US"/>
        </w:rPr>
        <w:t>E.effectiveTime</w:t>
      </w:r>
      <w:proofErr w:type="spellEnd"/>
      <w:r>
        <w:rPr>
          <w:rFonts w:ascii="Times New Roman" w:eastAsia="Times New Roman" w:hAnsi="Times New Roman"/>
          <w:szCs w:val="24"/>
          <w:shd w:val="clear" w:color="auto" w:fill="auto"/>
          <w:lang w:val="en-US"/>
        </w:rPr>
        <w: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LastBPNormal</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SimpleObservationResult</w:t>
      </w:r>
      <w:proofErr w:type="spellEnd"/>
      <w:r>
        <w:rPr>
          <w:rFonts w:ascii="Times New Roman" w:eastAsia="Times New Roman" w:hAnsi="Times New Roman"/>
          <w:szCs w:val="24"/>
          <w:shd w:val="clear" w:color="auto" w:fill="auto"/>
          <w:lang w:val="en-US"/>
        </w:rPr>
        <w:t>: "Systolic Blood Pressure"] SBP</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with </w:t>
      </w:r>
      <w:proofErr w:type="spellStart"/>
      <w:r>
        <w:rPr>
          <w:rFonts w:ascii="Times New Roman" w:eastAsia="Times New Roman" w:hAnsi="Times New Roman"/>
          <w:szCs w:val="24"/>
          <w:shd w:val="clear" w:color="auto" w:fill="auto"/>
          <w:lang w:val="en-US"/>
        </w:rPr>
        <w:t>MostRecentOfficeVisit</w:t>
      </w:r>
      <w:proofErr w:type="spellEnd"/>
      <w:r>
        <w:rPr>
          <w:rFonts w:ascii="Times New Roman" w:eastAsia="Times New Roman" w:hAnsi="Times New Roman"/>
          <w:szCs w:val="24"/>
          <w:shd w:val="clear" w:color="auto" w:fill="auto"/>
          <w:lang w:val="en-US"/>
        </w:rPr>
        <w:t xml:space="preserve"> OV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 </w:t>
      </w:r>
      <w:proofErr w:type="spellStart"/>
      <w:r>
        <w:rPr>
          <w:rFonts w:ascii="Times New Roman" w:eastAsia="Times New Roman" w:hAnsi="Times New Roman"/>
          <w:szCs w:val="24"/>
          <w:shd w:val="clear" w:color="auto" w:fill="auto"/>
          <w:lang w:val="en-US"/>
        </w:rPr>
        <w:t>SBP.observedAtTime</w:t>
      </w:r>
      <w:proofErr w:type="spellEnd"/>
      <w:r>
        <w:rPr>
          <w:rFonts w:ascii="Times New Roman" w:eastAsia="Times New Roman" w:hAnsi="Times New Roman"/>
          <w:szCs w:val="24"/>
          <w:shd w:val="clear" w:color="auto" w:fill="auto"/>
          <w:lang w:val="en-US"/>
        </w:rPr>
        <w:t xml:space="preserve"> during </w:t>
      </w:r>
      <w:proofErr w:type="spellStart"/>
      <w:r>
        <w:rPr>
          <w:rFonts w:ascii="Times New Roman" w:eastAsia="Times New Roman" w:hAnsi="Times New Roman"/>
          <w:szCs w:val="24"/>
          <w:shd w:val="clear" w:color="auto" w:fill="auto"/>
          <w:lang w:val="en-US"/>
        </w:rPr>
        <w:t>OV.performanceTime</w:t>
      </w:r>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w:t>
      </w:r>
      <w:proofErr w:type="spellStart"/>
      <w:r>
        <w:rPr>
          <w:rFonts w:ascii="Times New Roman" w:eastAsia="Times New Roman" w:hAnsi="Times New Roman"/>
          <w:szCs w:val="24"/>
          <w:shd w:val="clear" w:color="auto" w:fill="auto"/>
          <w:lang w:val="en-US"/>
        </w:rPr>
        <w:t>SBP.value</w:t>
      </w:r>
      <w:proofErr w:type="spellEnd"/>
      <w:r>
        <w:rPr>
          <w:rFonts w:ascii="Times New Roman" w:eastAsia="Times New Roman" w:hAnsi="Times New Roman"/>
          <w:szCs w:val="24"/>
          <w:shd w:val="clear" w:color="auto" w:fill="auto"/>
          <w:lang w:val="en-US"/>
        </w:rPr>
        <w:t xml:space="preserve"> &lt; 140 </w:t>
      </w:r>
      <w:proofErr w:type="spellStart"/>
      <w:r>
        <w:rPr>
          <w:rFonts w:ascii="Times New Roman" w:eastAsia="Times New Roman" w:hAnsi="Times New Roman"/>
          <w:szCs w:val="24"/>
          <w:shd w:val="clear" w:color="auto" w:fill="auto"/>
          <w:lang w:val="en-US"/>
        </w:rPr>
        <w:t>u'mm</w:t>
      </w:r>
      <w:proofErr w:type="spellEnd"/>
      <w:r>
        <w:rPr>
          <w:rFonts w:ascii="Times New Roman" w:eastAsia="Times New Roman" w:hAnsi="Times New Roman"/>
          <w:szCs w:val="24"/>
          <w:shd w:val="clear" w:color="auto" w:fill="auto"/>
          <w:lang w:val="en-US"/>
        </w:rPr>
        <w:t>[Hg]'</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
      <w:bookmarkEnd w:id="4"/>
      <w:bookmarkEnd w:id="778"/>
      <w:bookmarkEnd w:id="779"/>
      <w:bookmarkEnd w:id="828"/>
    </w:p>
    <w:p w:rsidR="00850AD9" w:rsidRDefault="00850AD9" w:rsidP="008E43FA">
      <w:pPr>
        <w:shd w:val="clear" w:color="auto" w:fill="auto"/>
        <w:rPr>
          <w:color w:val="auto"/>
          <w:szCs w:val="24"/>
          <w:shd w:val="clear" w:color="auto" w:fill="auto"/>
        </w:rPr>
      </w:pPr>
    </w:p>
    <w:p w:rsidR="001274C1" w:rsidRDefault="001274C1" w:rsidP="008E43FA">
      <w:pPr>
        <w:shd w:val="clear" w:color="auto" w:fill="auto"/>
        <w:rPr>
          <w:rFonts w:ascii="Times New Roman" w:eastAsia="Times New Roman" w:hAnsi="Times New Roman"/>
          <w:color w:val="auto"/>
          <w:szCs w:val="24"/>
          <w:shd w:val="clear" w:color="auto" w:fill="auto"/>
        </w:rPr>
      </w:pPr>
    </w:p>
    <w:sectPr w:rsidR="001274C1">
      <w:headerReference w:type="default" r:id="rId45"/>
      <w:footerReference w:type="default" r:id="rId46"/>
      <w:pgSz w:w="12240" w:h="15840"/>
      <w:pgMar w:top="1440" w:right="1440" w:bottom="1440" w:left="1440" w:header="720" w:footer="720" w:gutter="0"/>
      <w:paperSrc w:first="1" w:other="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B43" w:rsidRDefault="00A23B43">
      <w:r>
        <w:separator/>
      </w:r>
    </w:p>
  </w:endnote>
  <w:endnote w:type="continuationSeparator" w:id="0">
    <w:p w:rsidR="00A23B43" w:rsidRDefault="00A2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368" w:rsidRPr="00CB4BD4" w:rsidRDefault="001274C1" w:rsidP="00071368">
    <w:pPr>
      <w:pStyle w:val="Footer"/>
      <w:pBdr>
        <w:top w:val="single" w:sz="4" w:space="0" w:color="auto"/>
      </w:pBdr>
      <w:rPr>
        <w:sz w:val="18"/>
        <w:szCs w:val="18"/>
      </w:rPr>
    </w:pPr>
    <w:r>
      <w:rPr>
        <w:color w:val="auto"/>
        <w:szCs w:val="24"/>
        <w:shd w:val="clear" w:color="auto" w:fill="auto"/>
      </w:rPr>
      <w:t xml:space="preserve"> </w:t>
    </w:r>
    <w:r w:rsidR="00071368" w:rsidRPr="00CB4BD4">
      <w:rPr>
        <w:sz w:val="18"/>
        <w:szCs w:val="18"/>
      </w:rPr>
      <w:t xml:space="preserve">Page </w:t>
    </w:r>
    <w:r w:rsidR="00071368" w:rsidRPr="00CB4BD4">
      <w:rPr>
        <w:sz w:val="18"/>
        <w:szCs w:val="18"/>
      </w:rPr>
      <w:fldChar w:fldCharType="begin"/>
    </w:r>
    <w:r w:rsidR="00071368" w:rsidRPr="00CB4BD4">
      <w:rPr>
        <w:sz w:val="18"/>
        <w:szCs w:val="18"/>
      </w:rPr>
      <w:instrText xml:space="preserve"> PAGE </w:instrText>
    </w:r>
    <w:r w:rsidR="00071368" w:rsidRPr="00CB4BD4">
      <w:rPr>
        <w:sz w:val="18"/>
        <w:szCs w:val="18"/>
      </w:rPr>
      <w:fldChar w:fldCharType="separate"/>
    </w:r>
    <w:r w:rsidR="00E94F6D">
      <w:rPr>
        <w:noProof/>
        <w:sz w:val="18"/>
        <w:szCs w:val="18"/>
      </w:rPr>
      <w:t>1</w:t>
    </w:r>
    <w:r w:rsidR="00071368" w:rsidRPr="00CB4BD4">
      <w:rPr>
        <w:sz w:val="18"/>
        <w:szCs w:val="18"/>
      </w:rPr>
      <w:fldChar w:fldCharType="end"/>
    </w:r>
    <w:r w:rsidR="00071368">
      <w:rPr>
        <w:sz w:val="18"/>
        <w:szCs w:val="18"/>
      </w:rPr>
      <w:tab/>
    </w:r>
    <w:r w:rsidR="00071368" w:rsidRPr="00EA6F05">
      <w:t xml:space="preserve">Quality Information and Clinical Knowledge </w:t>
    </w:r>
    <w:r w:rsidR="00071368">
      <w:t>Model, Release 1</w:t>
    </w:r>
  </w:p>
  <w:p w:rsidR="00850AD9" w:rsidRPr="00071368" w:rsidRDefault="00071368" w:rsidP="00071368">
    <w:pPr>
      <w:pStyle w:val="Footer"/>
      <w:pBdr>
        <w:top w:val="single" w:sz="4" w:space="0" w:color="auto"/>
      </w:pBdr>
      <w:rPr>
        <w:sz w:val="18"/>
        <w:szCs w:val="18"/>
      </w:rPr>
    </w:pPr>
    <w:r>
      <w:rPr>
        <w:sz w:val="18"/>
        <w:szCs w:val="18"/>
      </w:rPr>
      <w:t>© 2014</w:t>
    </w:r>
    <w:r w:rsidRPr="00CB4BD4">
      <w:rPr>
        <w:sz w:val="18"/>
        <w:szCs w:val="18"/>
      </w:rPr>
      <w:t xml:space="preserve"> Health Level Seven International. All rights reserved.</w:t>
    </w:r>
    <w:r>
      <w:rPr>
        <w:sz w:val="18"/>
        <w:szCs w:val="18"/>
      </w:rPr>
      <w:tab/>
    </w:r>
    <w:r>
      <w:t>Ballot cycle Sep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B43" w:rsidRDefault="00A23B43">
      <w:r>
        <w:separator/>
      </w:r>
    </w:p>
  </w:footnote>
  <w:footnote w:type="continuationSeparator" w:id="0">
    <w:p w:rsidR="00A23B43" w:rsidRDefault="00A23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850AD9">
      <w:trPr>
        <w:trHeight w:val="230"/>
      </w:trPr>
      <w:tc>
        <w:tcPr>
          <w:tcW w:w="3510" w:type="dxa"/>
          <w:tcBorders>
            <w:top w:val="nil"/>
            <w:left w:val="nil"/>
            <w:bottom w:val="single" w:sz="2" w:space="0" w:color="auto"/>
            <w:right w:val="nil"/>
          </w:tcBorders>
        </w:tcPr>
        <w:p w:rsidR="00850AD9" w:rsidRDefault="008E43FA" w:rsidP="008E43FA">
          <w:pPr>
            <w:pStyle w:val="Header"/>
            <w:shd w:val="clear" w:color="auto" w:fill="auto"/>
            <w:tabs>
              <w:tab w:val="left" w:pos="4320"/>
            </w:tabs>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QUICK</w:t>
          </w:r>
          <w:r w:rsidR="001274C1">
            <w:rPr>
              <w:rFonts w:ascii="Times New Roman" w:eastAsia="Times New Roman" w:hAnsi="Times New Roman"/>
              <w:szCs w:val="24"/>
              <w:u w:val="single"/>
              <w:shd w:val="clear" w:color="auto" w:fill="auto"/>
              <w:lang w:val="en-US"/>
            </w:rPr>
            <w:t xml:space="preserve"> Model </w:t>
          </w:r>
          <w:r>
            <w:rPr>
              <w:rFonts w:ascii="Times New Roman" w:eastAsia="Times New Roman" w:hAnsi="Times New Roman"/>
              <w:szCs w:val="24"/>
              <w:u w:val="single"/>
              <w:shd w:val="clear" w:color="auto" w:fill="auto"/>
              <w:lang w:val="en-US"/>
            </w:rPr>
            <w:t>Documentation</w:t>
          </w:r>
        </w:p>
      </w:tc>
      <w:tc>
        <w:tcPr>
          <w:tcW w:w="2250" w:type="dxa"/>
          <w:tcBorders>
            <w:top w:val="nil"/>
            <w:left w:val="nil"/>
            <w:bottom w:val="single" w:sz="2" w:space="0" w:color="auto"/>
            <w:right w:val="nil"/>
          </w:tcBorders>
        </w:tcPr>
        <w:p w:rsidR="00850AD9" w:rsidRDefault="00850AD9">
          <w:pPr>
            <w:pStyle w:val="Header"/>
            <w:shd w:val="clear" w:color="auto" w:fill="auto"/>
            <w:tabs>
              <w:tab w:val="left" w:pos="4320"/>
            </w:tabs>
            <w:jc w:val="center"/>
            <w:rPr>
              <w:rFonts w:ascii="Times New Roman" w:eastAsia="Times New Roman" w:hAnsi="Times New Roman"/>
              <w:szCs w:val="24"/>
              <w:u w:val="single"/>
              <w:shd w:val="clear" w:color="auto" w:fill="auto"/>
              <w:lang w:val="en-US"/>
            </w:rPr>
          </w:pPr>
        </w:p>
      </w:tc>
      <w:tc>
        <w:tcPr>
          <w:tcW w:w="3600" w:type="dxa"/>
          <w:tcBorders>
            <w:top w:val="nil"/>
            <w:left w:val="nil"/>
            <w:bottom w:val="single" w:sz="2" w:space="0" w:color="auto"/>
            <w:right w:val="nil"/>
          </w:tcBorders>
        </w:tcPr>
        <w:p w:rsidR="00850AD9" w:rsidRDefault="00850AD9">
          <w:pPr>
            <w:pStyle w:val="Header"/>
            <w:shd w:val="clear" w:color="auto" w:fill="auto"/>
            <w:tabs>
              <w:tab w:val="left" w:pos="4320"/>
            </w:tabs>
            <w:jc w:val="right"/>
            <w:rPr>
              <w:rFonts w:ascii="Times New Roman" w:eastAsia="Times New Roman" w:hAnsi="Times New Roman"/>
              <w:szCs w:val="24"/>
              <w:u w:val="single"/>
              <w:shd w:val="clear" w:color="auto" w:fill="auto"/>
              <w:lang w:val="en-US"/>
            </w:rPr>
          </w:pPr>
        </w:p>
      </w:tc>
    </w:tr>
  </w:tbl>
  <w:p w:rsidR="00850AD9" w:rsidRDefault="00850AD9">
    <w:pPr>
      <w:pStyle w:val="Header"/>
      <w:shd w:val="clear" w:color="auto" w:fill="auto"/>
      <w:tabs>
        <w:tab w:val="left" w:pos="4320"/>
      </w:tabs>
      <w:jc w:val="right"/>
      <w:rPr>
        <w:rFonts w:ascii="Times New Roman" w:eastAsia="Times New Roman" w:hAnsi="Times New Roman"/>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ED717EB"/>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2">
    <w:nsid w:val="1ED71888"/>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225D09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12"/>
  </w:num>
  <w:num w:numId="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3FA"/>
    <w:rsid w:val="00071368"/>
    <w:rsid w:val="001274C1"/>
    <w:rsid w:val="00850AD9"/>
    <w:rsid w:val="008E43FA"/>
    <w:rsid w:val="00A23B43"/>
    <w:rsid w:val="00E94F6D"/>
    <w:rsid w:val="00F60EB1"/>
    <w:rsid w:val="00F7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shd w:val="clear" w:color="auto" w:fill="FFFFFF"/>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numPr>
        <w:numId w:val="3"/>
      </w:numPr>
      <w:spacing w:before="240" w:after="60"/>
      <w:outlineLvl w:val="0"/>
    </w:pPr>
    <w:rPr>
      <w:b/>
      <w:bCs/>
      <w:color w:val="004080"/>
      <w:sz w:val="32"/>
      <w:szCs w:val="32"/>
    </w:rPr>
  </w:style>
  <w:style w:type="paragraph" w:styleId="Heading2">
    <w:name w:val="heading 2"/>
    <w:basedOn w:val="Normal"/>
    <w:next w:val="Normal"/>
    <w:link w:val="Heading2Char"/>
    <w:uiPriority w:val="99"/>
    <w:qFormat/>
    <w:pPr>
      <w:numPr>
        <w:ilvl w:val="1"/>
        <w:numId w:val="3"/>
      </w:numPr>
      <w:spacing w:before="240" w:after="60"/>
      <w:outlineLvl w:val="1"/>
    </w:pPr>
    <w:rPr>
      <w:b/>
      <w:bCs/>
      <w:color w:val="004080"/>
      <w:sz w:val="28"/>
      <w:szCs w:val="28"/>
    </w:rPr>
  </w:style>
  <w:style w:type="paragraph" w:styleId="Heading3">
    <w:name w:val="heading 3"/>
    <w:basedOn w:val="Normal"/>
    <w:next w:val="Normal"/>
    <w:link w:val="Heading3Char"/>
    <w:uiPriority w:val="99"/>
    <w:qFormat/>
    <w:pPr>
      <w:numPr>
        <w:ilvl w:val="2"/>
        <w:numId w:val="3"/>
      </w:numPr>
      <w:spacing w:before="240" w:after="60"/>
      <w:outlineLvl w:val="2"/>
    </w:pPr>
    <w:rPr>
      <w:b/>
      <w:bCs/>
      <w:color w:val="004080"/>
      <w:sz w:val="26"/>
      <w:szCs w:val="26"/>
    </w:rPr>
  </w:style>
  <w:style w:type="paragraph" w:styleId="Heading4">
    <w:name w:val="heading 4"/>
    <w:basedOn w:val="Normal"/>
    <w:next w:val="Normal"/>
    <w:link w:val="Heading4Char"/>
    <w:uiPriority w:val="99"/>
    <w:qFormat/>
    <w:pPr>
      <w:numPr>
        <w:ilvl w:val="3"/>
        <w:numId w:val="3"/>
      </w:numPr>
      <w:spacing w:before="240" w:after="60"/>
      <w:outlineLvl w:val="3"/>
    </w:pPr>
    <w:rPr>
      <w:b/>
      <w:bCs/>
      <w:color w:val="004080"/>
      <w:sz w:val="28"/>
      <w:szCs w:val="28"/>
    </w:rPr>
  </w:style>
  <w:style w:type="paragraph" w:styleId="Heading5">
    <w:name w:val="heading 5"/>
    <w:basedOn w:val="Normal"/>
    <w:next w:val="Normal"/>
    <w:link w:val="Heading5Char"/>
    <w:uiPriority w:val="99"/>
    <w:qFormat/>
    <w:pPr>
      <w:numPr>
        <w:ilvl w:val="4"/>
        <w:numId w:val="3"/>
      </w:num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color w:val="004080"/>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color w:val="004080"/>
      <w:sz w:val="24"/>
      <w:szCs w:val="24"/>
    </w:rPr>
  </w:style>
  <w:style w:type="paragraph" w:styleId="Heading8">
    <w:name w:val="heading 8"/>
    <w:basedOn w:val="Normal"/>
    <w:next w:val="Normal"/>
    <w:link w:val="Heading8Char"/>
    <w:uiPriority w:val="99"/>
    <w:qFormat/>
    <w:pPr>
      <w:numPr>
        <w:ilvl w:val="7"/>
        <w:numId w:val="3"/>
      </w:numPr>
      <w:spacing w:before="240" w:after="60"/>
      <w:outlineLvl w:val="7"/>
    </w:pPr>
    <w:rPr>
      <w:i/>
      <w:iCs/>
      <w:sz w:val="24"/>
      <w:szCs w:val="24"/>
    </w:rPr>
  </w:style>
  <w:style w:type="paragraph" w:styleId="Heading9">
    <w:name w:val="heading 9"/>
    <w:basedOn w:val="Normal"/>
    <w:next w:val="Normal"/>
    <w:link w:val="Heading9Char"/>
    <w:uiPriority w:val="99"/>
    <w:qFormat/>
    <w:pPr>
      <w:numPr>
        <w:ilvl w:val="8"/>
        <w:numId w:val="3"/>
      </w:num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Pr>
      <w:sz w:val="24"/>
      <w:szCs w:val="24"/>
    </w:rPr>
  </w:style>
  <w:style w:type="paragraph" w:styleId="TOC2">
    <w:name w:val="toc 2"/>
    <w:basedOn w:val="Normal"/>
    <w:next w:val="Normal"/>
    <w:uiPriority w:val="39"/>
    <w:pPr>
      <w:ind w:left="180"/>
    </w:pPr>
    <w:rPr>
      <w:sz w:val="24"/>
      <w:szCs w:val="24"/>
    </w:rPr>
  </w:style>
  <w:style w:type="paragraph" w:styleId="TOC3">
    <w:name w:val="toc 3"/>
    <w:basedOn w:val="Normal"/>
    <w:next w:val="Normal"/>
    <w:uiPriority w:val="39"/>
    <w:pPr>
      <w:ind w:left="360"/>
    </w:pPr>
    <w:rPr>
      <w:sz w:val="24"/>
      <w:szCs w:val="24"/>
    </w:rPr>
  </w:style>
  <w:style w:type="paragraph" w:styleId="TOC4">
    <w:name w:val="toc 4"/>
    <w:basedOn w:val="Normal"/>
    <w:next w:val="Normal"/>
    <w:uiPriority w:val="39"/>
    <w:pPr>
      <w:ind w:left="540"/>
    </w:pPr>
    <w:rPr>
      <w:sz w:val="24"/>
      <w:szCs w:val="24"/>
    </w:rPr>
  </w:style>
  <w:style w:type="paragraph" w:styleId="TOC5">
    <w:name w:val="toc 5"/>
    <w:basedOn w:val="Normal"/>
    <w:next w:val="Normal"/>
    <w:uiPriority w:val="39"/>
    <w:pPr>
      <w:ind w:left="720"/>
    </w:pPr>
    <w:rPr>
      <w:sz w:val="24"/>
      <w:szCs w:val="24"/>
    </w:rPr>
  </w:style>
  <w:style w:type="paragraph" w:styleId="TOC6">
    <w:name w:val="toc 6"/>
    <w:basedOn w:val="Normal"/>
    <w:next w:val="Normal"/>
    <w:uiPriority w:val="39"/>
    <w:pPr>
      <w:ind w:left="900"/>
    </w:pPr>
    <w:rPr>
      <w:sz w:val="24"/>
      <w:szCs w:val="24"/>
    </w:rPr>
  </w:style>
  <w:style w:type="paragraph" w:styleId="TOC7">
    <w:name w:val="toc 7"/>
    <w:basedOn w:val="Normal"/>
    <w:next w:val="Normal"/>
    <w:uiPriority w:val="39"/>
    <w:pPr>
      <w:ind w:left="1080"/>
    </w:pPr>
    <w:rPr>
      <w:sz w:val="24"/>
      <w:szCs w:val="24"/>
    </w:rPr>
  </w:style>
  <w:style w:type="paragraph" w:styleId="TOC8">
    <w:name w:val="toc 8"/>
    <w:basedOn w:val="Normal"/>
    <w:next w:val="Normal"/>
    <w:uiPriority w:val="39"/>
    <w:pPr>
      <w:ind w:left="1260"/>
    </w:pPr>
    <w:rPr>
      <w:sz w:val="24"/>
      <w:szCs w:val="24"/>
    </w:rPr>
  </w:style>
  <w:style w:type="paragraph" w:styleId="TOC9">
    <w:name w:val="toc 9"/>
    <w:basedOn w:val="Normal"/>
    <w:next w:val="Normal"/>
    <w:uiPriority w:val="39"/>
    <w:pPr>
      <w:ind w:left="1440"/>
    </w:pPr>
    <w:rPr>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shd w:val="clear" w:color="auto" w:fill="FFFFFF"/>
      <w:lang w:val="en-AU"/>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shd w:val="clear" w:color="auto" w:fill="FFFFFF"/>
      <w:lang w:val="en-A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shd w:val="clear" w:color="auto" w:fill="FFFFFF"/>
      <w:lang w:val="en-AU"/>
    </w:rPr>
  </w:style>
  <w:style w:type="character" w:customStyle="1" w:styleId="Heading4Char">
    <w:name w:val="Heading 4 Char"/>
    <w:basedOn w:val="DefaultParagraphFont"/>
    <w:link w:val="Heading4"/>
    <w:uiPriority w:val="9"/>
    <w:semiHidden/>
    <w:rPr>
      <w:b/>
      <w:bCs/>
      <w:color w:val="000000"/>
      <w:sz w:val="28"/>
      <w:szCs w:val="28"/>
      <w:shd w:val="clear" w:color="auto" w:fill="FFFFFF"/>
      <w:lang w:val="en-AU"/>
    </w:rPr>
  </w:style>
  <w:style w:type="character" w:customStyle="1" w:styleId="Heading5Char">
    <w:name w:val="Heading 5 Char"/>
    <w:basedOn w:val="DefaultParagraphFont"/>
    <w:link w:val="Heading5"/>
    <w:uiPriority w:val="9"/>
    <w:semiHidden/>
    <w:rPr>
      <w:b/>
      <w:bCs/>
      <w:i/>
      <w:iCs/>
      <w:color w:val="000000"/>
      <w:sz w:val="26"/>
      <w:szCs w:val="26"/>
      <w:shd w:val="clear" w:color="auto" w:fill="FFFFFF"/>
      <w:lang w:val="en-AU"/>
    </w:rPr>
  </w:style>
  <w:style w:type="character" w:customStyle="1" w:styleId="Heading6Char">
    <w:name w:val="Heading 6 Char"/>
    <w:basedOn w:val="DefaultParagraphFont"/>
    <w:link w:val="Heading6"/>
    <w:uiPriority w:val="9"/>
    <w:semiHidden/>
    <w:rPr>
      <w:b/>
      <w:bCs/>
      <w:color w:val="000000"/>
      <w:shd w:val="clear" w:color="auto" w:fill="FFFFFF"/>
      <w:lang w:val="en-AU"/>
    </w:rPr>
  </w:style>
  <w:style w:type="character" w:customStyle="1" w:styleId="Heading7Char">
    <w:name w:val="Heading 7 Char"/>
    <w:basedOn w:val="DefaultParagraphFont"/>
    <w:link w:val="Heading7"/>
    <w:uiPriority w:val="9"/>
    <w:semiHidden/>
    <w:rPr>
      <w:color w:val="000000"/>
      <w:sz w:val="24"/>
      <w:szCs w:val="24"/>
      <w:shd w:val="clear" w:color="auto" w:fill="FFFFFF"/>
      <w:lang w:val="en-AU"/>
    </w:rPr>
  </w:style>
  <w:style w:type="character" w:customStyle="1" w:styleId="Heading8Char">
    <w:name w:val="Heading 8 Char"/>
    <w:basedOn w:val="DefaultParagraphFont"/>
    <w:link w:val="Heading8"/>
    <w:uiPriority w:val="9"/>
    <w:semiHidden/>
    <w:rPr>
      <w:i/>
      <w:iCs/>
      <w:color w:val="000000"/>
      <w:sz w:val="24"/>
      <w:szCs w:val="24"/>
      <w:shd w:val="clear" w:color="auto" w:fill="FFFFFF"/>
      <w:lang w:val="en-AU"/>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color w:val="000000"/>
      <w:shd w:val="clear" w:color="auto" w:fill="FFFFFF"/>
      <w:lang w:val="en-AU"/>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99"/>
    <w:rPr>
      <w:rFonts w:asciiTheme="majorHAnsi" w:eastAsiaTheme="majorEastAsia" w:hAnsiTheme="majorHAnsi" w:cstheme="majorBidi"/>
      <w:b/>
      <w:bCs/>
      <w:color w:val="000000"/>
      <w:kern w:val="28"/>
      <w:sz w:val="32"/>
      <w:szCs w:val="32"/>
      <w:shd w:val="clear" w:color="auto" w:fill="FFFFFF"/>
      <w:lang w:val="en-AU"/>
    </w:rPr>
  </w:style>
  <w:style w:type="paragraph" w:customStyle="1" w:styleId="NumberedList">
    <w:name w:val="Number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BodyText">
    <w:name w:val="Body Text"/>
    <w:basedOn w:val="Normal"/>
    <w:next w:val="Normal"/>
    <w:link w:val="BodyTextChar"/>
    <w:uiPriority w:val="99"/>
    <w:pPr>
      <w:spacing w:after="120"/>
    </w:pPr>
  </w:style>
  <w:style w:type="character" w:customStyle="1" w:styleId="BodyTextChar">
    <w:name w:val="Body Text Char"/>
    <w:basedOn w:val="DefaultParagraphFont"/>
    <w:link w:val="BodyText"/>
    <w:uiPriority w:val="99"/>
    <w:semiHidden/>
    <w:rPr>
      <w:rFonts w:ascii="Arial" w:hAnsi="Arial" w:cs="Arial"/>
      <w:color w:val="000000"/>
      <w:sz w:val="20"/>
      <w:szCs w:val="20"/>
      <w:shd w:val="clear" w:color="auto" w:fill="FFFFFF"/>
      <w:lang w:val="en-AU"/>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shd w:val="clear" w:color="auto" w:fill="FFFFFF"/>
      <w:lang w:val="en-AU"/>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shd w:val="clear" w:color="auto" w:fill="FFFFFF"/>
      <w:lang w:val="en-AU"/>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Arial" w:hAnsi="Arial" w:cs="Arial"/>
      <w:color w:val="000000"/>
      <w:sz w:val="20"/>
      <w:szCs w:val="20"/>
      <w:shd w:val="clear" w:color="auto" w:fill="FFFFFF"/>
      <w:lang w:val="en-AU"/>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shd w:val="clear" w:color="auto" w:fill="FFFFFF"/>
      <w:lang w:val="en-AU"/>
    </w:rPr>
  </w:style>
  <w:style w:type="character" w:styleId="Strong">
    <w:name w:val="Strong"/>
    <w:basedOn w:val="DefaultParagraphFont"/>
    <w:uiPriority w:val="99"/>
    <w:qFormat/>
    <w:rPr>
      <w:b/>
      <w:bCs/>
      <w:color w:val="000000"/>
      <w:sz w:val="20"/>
      <w:szCs w:val="20"/>
      <w:shd w:val="clear" w:color="auto" w:fill="FFFFFF"/>
    </w:rPr>
  </w:style>
  <w:style w:type="character" w:styleId="Emphasis">
    <w:name w:val="Emphasis"/>
    <w:basedOn w:val="DefaultParagraphFont"/>
    <w:uiPriority w:val="99"/>
    <w:qFormat/>
    <w:rPr>
      <w:i/>
      <w:iCs/>
      <w:color w:val="000000"/>
      <w:sz w:val="20"/>
      <w:szCs w:val="20"/>
      <w:shd w:val="clear" w:color="auto" w:fill="FFFFFF"/>
    </w:rPr>
  </w:style>
  <w:style w:type="character" w:styleId="Hyperlink">
    <w:name w:val="Hyperlink"/>
    <w:basedOn w:val="DefaultParagraphFont"/>
    <w:uiPriority w:val="99"/>
    <w:rPr>
      <w:color w:val="0000FF"/>
      <w:sz w:val="20"/>
      <w:szCs w:val="20"/>
      <w:u w:val="single"/>
      <w:shd w:val="clear" w:color="auto" w:fill="FFFFFF"/>
    </w:rPr>
  </w:style>
  <w:style w:type="paragraph" w:styleId="Footer">
    <w:name w:val="footer"/>
    <w:basedOn w:val="Normal"/>
    <w:next w:val="Normal"/>
    <w:link w:val="FooterChar"/>
    <w:uiPriority w:val="99"/>
  </w:style>
  <w:style w:type="character" w:customStyle="1" w:styleId="FooterChar">
    <w:name w:val="Footer Char"/>
    <w:basedOn w:val="DefaultParagraphFont"/>
    <w:link w:val="Footer"/>
    <w:uiPriority w:val="99"/>
    <w:rPr>
      <w:rFonts w:ascii="Arial" w:hAnsi="Arial" w:cs="Arial"/>
      <w:color w:val="000000"/>
      <w:sz w:val="20"/>
      <w:szCs w:val="20"/>
      <w:shd w:val="clear" w:color="auto" w:fill="FFFFFF"/>
      <w:lang w:val="en-AU"/>
    </w:rPr>
  </w:style>
  <w:style w:type="paragraph" w:styleId="Header">
    <w:name w:val="header"/>
    <w:basedOn w:val="Normal"/>
    <w:next w:val="Normal"/>
    <w:link w:val="HeaderChar"/>
    <w:uiPriority w:val="99"/>
  </w:style>
  <w:style w:type="character" w:customStyle="1" w:styleId="HeaderChar">
    <w:name w:val="Header Char"/>
    <w:basedOn w:val="DefaultParagraphFont"/>
    <w:link w:val="Header"/>
    <w:uiPriority w:val="99"/>
    <w:semiHidden/>
    <w:rPr>
      <w:rFonts w:ascii="Arial" w:hAnsi="Arial" w:cs="Arial"/>
      <w:color w:val="000000"/>
      <w:sz w:val="20"/>
      <w:szCs w:val="20"/>
      <w:shd w:val="clear" w:color="auto" w:fill="FFFFFF"/>
      <w:lang w:val="en-AU"/>
    </w:rPr>
  </w:style>
  <w:style w:type="paragraph" w:customStyle="1" w:styleId="Code">
    <w:name w:val="Code"/>
    <w:next w:val="Normal"/>
    <w:uiPriority w:val="99"/>
    <w:pPr>
      <w:widowControl w:val="0"/>
      <w:shd w:val="clear" w:color="auto" w:fill="FFFFFF"/>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shd w:val="clear" w:color="auto" w:fill="FFFFFF"/>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paragraph" w:styleId="TOCHeading">
    <w:name w:val="TOC Heading"/>
    <w:basedOn w:val="Heading1"/>
    <w:next w:val="Normal"/>
    <w:uiPriority w:val="39"/>
    <w:unhideWhenUsed/>
    <w:qFormat/>
    <w:rsid w:val="008E43FA"/>
    <w:pPr>
      <w:keepNext/>
      <w:keepLines/>
      <w:widowControl/>
      <w:numPr>
        <w:numId w:val="0"/>
      </w:numPr>
      <w:shd w:val="clear" w:color="auto" w:fill="auto"/>
      <w:autoSpaceDE/>
      <w:autoSpaceDN/>
      <w:adjustRightInd/>
      <w:spacing w:after="0" w:line="259" w:lineRule="auto"/>
      <w:outlineLvl w:val="9"/>
    </w:pPr>
    <w:rPr>
      <w:rFonts w:ascii="Calibri Light" w:eastAsia="Times New Roman" w:hAnsi="Calibri Light" w:cs="Times New Roman"/>
      <w:b w:val="0"/>
      <w:bCs w:val="0"/>
      <w:color w:val="2E74B5"/>
      <w:shd w:val="clear" w:color="auto" w:fill="auto"/>
      <w:lang w:val="en-US"/>
    </w:rPr>
  </w:style>
  <w:style w:type="paragraph" w:customStyle="1" w:styleId="TableHead">
    <w:name w:val="TableHead"/>
    <w:basedOn w:val="Normal"/>
    <w:next w:val="Normal"/>
    <w:link w:val="TableHeadChar"/>
    <w:qFormat/>
    <w:rsid w:val="00071368"/>
    <w:pPr>
      <w:keepNext/>
      <w:widowControl/>
      <w:shd w:val="clear" w:color="auto" w:fill="auto"/>
      <w:autoSpaceDE/>
      <w:autoSpaceDN/>
      <w:adjustRightInd/>
      <w:spacing w:before="60" w:after="60" w:line="220" w:lineRule="exact"/>
    </w:pPr>
    <w:rPr>
      <w:rFonts w:ascii="Bookman Old Style" w:eastAsia="Times New Roman" w:hAnsi="Bookman Old Style" w:cs="Times New Roman"/>
      <w:b/>
      <w:bCs/>
      <w:sz w:val="18"/>
      <w:szCs w:val="18"/>
      <w:shd w:val="clear" w:color="auto" w:fill="auto"/>
      <w:lang w:val="en-US"/>
    </w:rPr>
  </w:style>
  <w:style w:type="character" w:customStyle="1" w:styleId="TableHeadChar">
    <w:name w:val="TableHead Char"/>
    <w:link w:val="TableHead"/>
    <w:rsid w:val="00071368"/>
    <w:rPr>
      <w:rFonts w:ascii="Bookman Old Style" w:eastAsia="Times New Roman" w:hAnsi="Bookman Old Style" w:cs="Times New Roman"/>
      <w:b/>
      <w:bCs/>
      <w:color w:val="000000"/>
      <w:sz w:val="18"/>
      <w:szCs w:val="18"/>
    </w:rPr>
  </w:style>
  <w:style w:type="paragraph" w:customStyle="1" w:styleId="TableText">
    <w:name w:val="TableText"/>
    <w:basedOn w:val="Normal"/>
    <w:link w:val="TableTextChar"/>
    <w:rsid w:val="00071368"/>
    <w:pPr>
      <w:keepNext/>
      <w:widowControl/>
      <w:shd w:val="clear" w:color="auto" w:fill="auto"/>
      <w:tabs>
        <w:tab w:val="left" w:pos="144"/>
        <w:tab w:val="left" w:pos="288"/>
        <w:tab w:val="left" w:pos="432"/>
        <w:tab w:val="left" w:pos="576"/>
        <w:tab w:val="left" w:pos="720"/>
        <w:tab w:val="left" w:pos="864"/>
        <w:tab w:val="left" w:pos="1008"/>
      </w:tabs>
      <w:autoSpaceDE/>
      <w:autoSpaceDN/>
      <w:adjustRightInd/>
      <w:spacing w:before="60" w:after="60" w:line="220" w:lineRule="exact"/>
    </w:pPr>
    <w:rPr>
      <w:rFonts w:ascii="Bookman Old Style" w:eastAsia="Times New Roman" w:hAnsi="Bookman Old Style" w:cs="Times New Roman"/>
      <w:noProof/>
      <w:color w:val="auto"/>
      <w:sz w:val="18"/>
      <w:szCs w:val="18"/>
      <w:shd w:val="clear" w:color="auto" w:fill="auto"/>
      <w:lang w:val="en-US"/>
    </w:rPr>
  </w:style>
  <w:style w:type="character" w:customStyle="1" w:styleId="TableTextChar">
    <w:name w:val="TableText Char"/>
    <w:link w:val="TableText"/>
    <w:rsid w:val="00071368"/>
    <w:rPr>
      <w:rFonts w:ascii="Bookman Old Style" w:eastAsia="Times New Roman" w:hAnsi="Bookman Old Style" w:cs="Times New Roman"/>
      <w:noProof/>
      <w:sz w:val="18"/>
      <w:szCs w:val="18"/>
    </w:rPr>
  </w:style>
  <w:style w:type="paragraph" w:customStyle="1" w:styleId="TOCTitle">
    <w:name w:val="TOC Title"/>
    <w:basedOn w:val="Normal"/>
    <w:next w:val="Normal"/>
    <w:link w:val="TOCTitleChar"/>
    <w:rsid w:val="00071368"/>
    <w:pPr>
      <w:keepNext/>
      <w:widowControl/>
      <w:shd w:val="clear" w:color="auto" w:fill="auto"/>
      <w:autoSpaceDE/>
      <w:autoSpaceDN/>
      <w:adjustRightInd/>
      <w:spacing w:before="240" w:after="240" w:line="260" w:lineRule="exact"/>
    </w:pPr>
    <w:rPr>
      <w:rFonts w:eastAsia="Times New Roman" w:cs="Times New Roman"/>
      <w:b/>
      <w:color w:val="auto"/>
      <w:sz w:val="28"/>
      <w:szCs w:val="28"/>
      <w:shd w:val="clear" w:color="auto" w:fill="auto"/>
      <w:lang w:val="en-US"/>
    </w:rPr>
  </w:style>
  <w:style w:type="character" w:customStyle="1" w:styleId="TOCTitleChar">
    <w:name w:val="TOC Title Char"/>
    <w:link w:val="TOCTitle"/>
    <w:rsid w:val="00071368"/>
    <w:rPr>
      <w:rFonts w:ascii="Arial" w:eastAsia="Times New Roman" w:hAnsi="Arial" w:cs="Times New Roman"/>
      <w:b/>
      <w:sz w:val="28"/>
      <w:szCs w:val="28"/>
    </w:rPr>
  </w:style>
  <w:style w:type="table" w:styleId="TableGrid">
    <w:name w:val="Table Grid"/>
    <w:basedOn w:val="TableNormal"/>
    <w:uiPriority w:val="39"/>
    <w:rsid w:val="0007136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inkText9pt">
    <w:name w:val="Hyperlink Text 9pt"/>
    <w:rsid w:val="00071368"/>
    <w:rPr>
      <w:rFonts w:ascii="Bookman Old Style" w:hAnsi="Bookman Old Style" w:cs="Arial"/>
      <w:dstrike w:val="0"/>
      <w:color w:val="333399"/>
      <w:sz w:val="18"/>
      <w:szCs w:val="24"/>
      <w:u w:val="single"/>
      <w:vertAlign w:val="baseline"/>
      <w:lang w:val="en-US" w:eastAsia="zh-CN" w:bidi="ar-SA"/>
    </w:rPr>
  </w:style>
  <w:style w:type="paragraph" w:customStyle="1" w:styleId="SubTitle">
    <w:name w:val="Sub Title"/>
    <w:basedOn w:val="Title"/>
    <w:rsid w:val="00071368"/>
    <w:pPr>
      <w:widowControl/>
      <w:shd w:val="clear" w:color="auto" w:fill="auto"/>
      <w:autoSpaceDE/>
      <w:autoSpaceDN/>
      <w:adjustRightInd/>
      <w:spacing w:before="0" w:after="0" w:line="300" w:lineRule="exact"/>
      <w:jc w:val="right"/>
    </w:pPr>
    <w:rPr>
      <w:rFonts w:ascii="Verdana" w:eastAsia="Times New Roman" w:hAnsi="Verdana" w:cs="Times New Roman"/>
      <w:color w:val="auto"/>
      <w:kern w:val="28"/>
      <w:sz w:val="24"/>
      <w:szCs w:val="24"/>
      <w:shd w:val="clear" w:color="auto" w:fill="auto"/>
      <w:lang w:val="en-US"/>
    </w:rPr>
  </w:style>
  <w:style w:type="paragraph" w:customStyle="1" w:styleId="DocumentTitle">
    <w:name w:val="Document Title"/>
    <w:next w:val="Normal"/>
    <w:rsid w:val="00071368"/>
    <w:pPr>
      <w:spacing w:after="0" w:line="240" w:lineRule="auto"/>
      <w:jc w:val="right"/>
    </w:pPr>
    <w:rPr>
      <w:rFonts w:ascii="Arial Narrow" w:eastAsia="SimSun" w:hAnsi="Arial Narrow" w:cs="Times New Roman"/>
      <w:noProof/>
      <w:sz w:val="32"/>
      <w:szCs w:val="24"/>
      <w:lang w:eastAsia="zh-CN"/>
    </w:rPr>
  </w:style>
  <w:style w:type="paragraph" w:customStyle="1" w:styleId="BodyText0">
    <w:name w:val="BodyText"/>
    <w:link w:val="BodyTextChar0"/>
    <w:qFormat/>
    <w:rsid w:val="00071368"/>
    <w:pPr>
      <w:tabs>
        <w:tab w:val="left" w:pos="1080"/>
        <w:tab w:val="left" w:pos="1440"/>
      </w:tabs>
      <w:spacing w:after="120" w:line="260" w:lineRule="exact"/>
    </w:pPr>
    <w:rPr>
      <w:rFonts w:ascii="Bookman Old Style" w:eastAsia="?l?r ??’c" w:hAnsi="Bookman Old Style" w:cs="Times New Roman"/>
      <w:noProof/>
      <w:sz w:val="20"/>
      <w:szCs w:val="24"/>
    </w:rPr>
  </w:style>
  <w:style w:type="character" w:customStyle="1" w:styleId="BodyTextChar0">
    <w:name w:val="BodyText Char"/>
    <w:link w:val="BodyText0"/>
    <w:rsid w:val="00071368"/>
    <w:rPr>
      <w:rFonts w:ascii="Bookman Old Style" w:eastAsia="?l?r ??’c" w:hAnsi="Bookman Old Style" w:cs="Times New Roman"/>
      <w:noProof/>
      <w:sz w:val="20"/>
      <w:szCs w:val="24"/>
    </w:rPr>
  </w:style>
  <w:style w:type="paragraph" w:customStyle="1" w:styleId="LogoLeft">
    <w:name w:val="LogoLeft"/>
    <w:basedOn w:val="BodyText0"/>
    <w:rsid w:val="00071368"/>
    <w:pPr>
      <w:tabs>
        <w:tab w:val="clear" w:pos="1080"/>
        <w:tab w:val="clear" w:pos="1440"/>
      </w:tabs>
      <w:spacing w:line="240" w:lineRule="auto"/>
    </w:pPr>
    <w:rPr>
      <w:rFonts w:eastAsia="Times New Roman"/>
      <w:noProof w:val="0"/>
    </w:rPr>
  </w:style>
  <w:style w:type="paragraph" w:customStyle="1" w:styleId="copyright">
    <w:name w:val="copyright"/>
    <w:basedOn w:val="Normal"/>
    <w:rsid w:val="00071368"/>
    <w:pPr>
      <w:widowControl/>
      <w:shd w:val="clear" w:color="auto" w:fill="auto"/>
      <w:autoSpaceDE/>
      <w:autoSpaceDN/>
      <w:adjustRightInd/>
      <w:spacing w:before="120" w:line="260" w:lineRule="exact"/>
    </w:pPr>
    <w:rPr>
      <w:rFonts w:ascii="Bookman Old Style" w:eastAsia="Times New Roman" w:hAnsi="Bookman Old Style" w:cs="Times New Roman"/>
      <w:color w:val="auto"/>
      <w:sz w:val="18"/>
      <w:szCs w:val="18"/>
      <w:shd w:val="clear" w:color="auto" w:fill="auto"/>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shd w:val="clear" w:color="auto" w:fill="FFFFFF"/>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numPr>
        <w:numId w:val="3"/>
      </w:numPr>
      <w:spacing w:before="240" w:after="60"/>
      <w:outlineLvl w:val="0"/>
    </w:pPr>
    <w:rPr>
      <w:b/>
      <w:bCs/>
      <w:color w:val="004080"/>
      <w:sz w:val="32"/>
      <w:szCs w:val="32"/>
    </w:rPr>
  </w:style>
  <w:style w:type="paragraph" w:styleId="Heading2">
    <w:name w:val="heading 2"/>
    <w:basedOn w:val="Normal"/>
    <w:next w:val="Normal"/>
    <w:link w:val="Heading2Char"/>
    <w:uiPriority w:val="99"/>
    <w:qFormat/>
    <w:pPr>
      <w:numPr>
        <w:ilvl w:val="1"/>
        <w:numId w:val="3"/>
      </w:numPr>
      <w:spacing w:before="240" w:after="60"/>
      <w:outlineLvl w:val="1"/>
    </w:pPr>
    <w:rPr>
      <w:b/>
      <w:bCs/>
      <w:color w:val="004080"/>
      <w:sz w:val="28"/>
      <w:szCs w:val="28"/>
    </w:rPr>
  </w:style>
  <w:style w:type="paragraph" w:styleId="Heading3">
    <w:name w:val="heading 3"/>
    <w:basedOn w:val="Normal"/>
    <w:next w:val="Normal"/>
    <w:link w:val="Heading3Char"/>
    <w:uiPriority w:val="99"/>
    <w:qFormat/>
    <w:pPr>
      <w:numPr>
        <w:ilvl w:val="2"/>
        <w:numId w:val="3"/>
      </w:numPr>
      <w:spacing w:before="240" w:after="60"/>
      <w:outlineLvl w:val="2"/>
    </w:pPr>
    <w:rPr>
      <w:b/>
      <w:bCs/>
      <w:color w:val="004080"/>
      <w:sz w:val="26"/>
      <w:szCs w:val="26"/>
    </w:rPr>
  </w:style>
  <w:style w:type="paragraph" w:styleId="Heading4">
    <w:name w:val="heading 4"/>
    <w:basedOn w:val="Normal"/>
    <w:next w:val="Normal"/>
    <w:link w:val="Heading4Char"/>
    <w:uiPriority w:val="99"/>
    <w:qFormat/>
    <w:pPr>
      <w:numPr>
        <w:ilvl w:val="3"/>
        <w:numId w:val="3"/>
      </w:numPr>
      <w:spacing w:before="240" w:after="60"/>
      <w:outlineLvl w:val="3"/>
    </w:pPr>
    <w:rPr>
      <w:b/>
      <w:bCs/>
      <w:color w:val="004080"/>
      <w:sz w:val="28"/>
      <w:szCs w:val="28"/>
    </w:rPr>
  </w:style>
  <w:style w:type="paragraph" w:styleId="Heading5">
    <w:name w:val="heading 5"/>
    <w:basedOn w:val="Normal"/>
    <w:next w:val="Normal"/>
    <w:link w:val="Heading5Char"/>
    <w:uiPriority w:val="99"/>
    <w:qFormat/>
    <w:pPr>
      <w:numPr>
        <w:ilvl w:val="4"/>
        <w:numId w:val="3"/>
      </w:num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color w:val="004080"/>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color w:val="004080"/>
      <w:sz w:val="24"/>
      <w:szCs w:val="24"/>
    </w:rPr>
  </w:style>
  <w:style w:type="paragraph" w:styleId="Heading8">
    <w:name w:val="heading 8"/>
    <w:basedOn w:val="Normal"/>
    <w:next w:val="Normal"/>
    <w:link w:val="Heading8Char"/>
    <w:uiPriority w:val="99"/>
    <w:qFormat/>
    <w:pPr>
      <w:numPr>
        <w:ilvl w:val="7"/>
        <w:numId w:val="3"/>
      </w:numPr>
      <w:spacing w:before="240" w:after="60"/>
      <w:outlineLvl w:val="7"/>
    </w:pPr>
    <w:rPr>
      <w:i/>
      <w:iCs/>
      <w:sz w:val="24"/>
      <w:szCs w:val="24"/>
    </w:rPr>
  </w:style>
  <w:style w:type="paragraph" w:styleId="Heading9">
    <w:name w:val="heading 9"/>
    <w:basedOn w:val="Normal"/>
    <w:next w:val="Normal"/>
    <w:link w:val="Heading9Char"/>
    <w:uiPriority w:val="99"/>
    <w:qFormat/>
    <w:pPr>
      <w:numPr>
        <w:ilvl w:val="8"/>
        <w:numId w:val="3"/>
      </w:num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Pr>
      <w:sz w:val="24"/>
      <w:szCs w:val="24"/>
    </w:rPr>
  </w:style>
  <w:style w:type="paragraph" w:styleId="TOC2">
    <w:name w:val="toc 2"/>
    <w:basedOn w:val="Normal"/>
    <w:next w:val="Normal"/>
    <w:uiPriority w:val="39"/>
    <w:pPr>
      <w:ind w:left="180"/>
    </w:pPr>
    <w:rPr>
      <w:sz w:val="24"/>
      <w:szCs w:val="24"/>
    </w:rPr>
  </w:style>
  <w:style w:type="paragraph" w:styleId="TOC3">
    <w:name w:val="toc 3"/>
    <w:basedOn w:val="Normal"/>
    <w:next w:val="Normal"/>
    <w:uiPriority w:val="39"/>
    <w:pPr>
      <w:ind w:left="360"/>
    </w:pPr>
    <w:rPr>
      <w:sz w:val="24"/>
      <w:szCs w:val="24"/>
    </w:rPr>
  </w:style>
  <w:style w:type="paragraph" w:styleId="TOC4">
    <w:name w:val="toc 4"/>
    <w:basedOn w:val="Normal"/>
    <w:next w:val="Normal"/>
    <w:uiPriority w:val="39"/>
    <w:pPr>
      <w:ind w:left="540"/>
    </w:pPr>
    <w:rPr>
      <w:sz w:val="24"/>
      <w:szCs w:val="24"/>
    </w:rPr>
  </w:style>
  <w:style w:type="paragraph" w:styleId="TOC5">
    <w:name w:val="toc 5"/>
    <w:basedOn w:val="Normal"/>
    <w:next w:val="Normal"/>
    <w:uiPriority w:val="39"/>
    <w:pPr>
      <w:ind w:left="720"/>
    </w:pPr>
    <w:rPr>
      <w:sz w:val="24"/>
      <w:szCs w:val="24"/>
    </w:rPr>
  </w:style>
  <w:style w:type="paragraph" w:styleId="TOC6">
    <w:name w:val="toc 6"/>
    <w:basedOn w:val="Normal"/>
    <w:next w:val="Normal"/>
    <w:uiPriority w:val="39"/>
    <w:pPr>
      <w:ind w:left="900"/>
    </w:pPr>
    <w:rPr>
      <w:sz w:val="24"/>
      <w:szCs w:val="24"/>
    </w:rPr>
  </w:style>
  <w:style w:type="paragraph" w:styleId="TOC7">
    <w:name w:val="toc 7"/>
    <w:basedOn w:val="Normal"/>
    <w:next w:val="Normal"/>
    <w:uiPriority w:val="39"/>
    <w:pPr>
      <w:ind w:left="1080"/>
    </w:pPr>
    <w:rPr>
      <w:sz w:val="24"/>
      <w:szCs w:val="24"/>
    </w:rPr>
  </w:style>
  <w:style w:type="paragraph" w:styleId="TOC8">
    <w:name w:val="toc 8"/>
    <w:basedOn w:val="Normal"/>
    <w:next w:val="Normal"/>
    <w:uiPriority w:val="39"/>
    <w:pPr>
      <w:ind w:left="1260"/>
    </w:pPr>
    <w:rPr>
      <w:sz w:val="24"/>
      <w:szCs w:val="24"/>
    </w:rPr>
  </w:style>
  <w:style w:type="paragraph" w:styleId="TOC9">
    <w:name w:val="toc 9"/>
    <w:basedOn w:val="Normal"/>
    <w:next w:val="Normal"/>
    <w:uiPriority w:val="39"/>
    <w:pPr>
      <w:ind w:left="1440"/>
    </w:pPr>
    <w:rPr>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shd w:val="clear" w:color="auto" w:fill="FFFFFF"/>
      <w:lang w:val="en-AU"/>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shd w:val="clear" w:color="auto" w:fill="FFFFFF"/>
      <w:lang w:val="en-A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shd w:val="clear" w:color="auto" w:fill="FFFFFF"/>
      <w:lang w:val="en-AU"/>
    </w:rPr>
  </w:style>
  <w:style w:type="character" w:customStyle="1" w:styleId="Heading4Char">
    <w:name w:val="Heading 4 Char"/>
    <w:basedOn w:val="DefaultParagraphFont"/>
    <w:link w:val="Heading4"/>
    <w:uiPriority w:val="9"/>
    <w:semiHidden/>
    <w:rPr>
      <w:b/>
      <w:bCs/>
      <w:color w:val="000000"/>
      <w:sz w:val="28"/>
      <w:szCs w:val="28"/>
      <w:shd w:val="clear" w:color="auto" w:fill="FFFFFF"/>
      <w:lang w:val="en-AU"/>
    </w:rPr>
  </w:style>
  <w:style w:type="character" w:customStyle="1" w:styleId="Heading5Char">
    <w:name w:val="Heading 5 Char"/>
    <w:basedOn w:val="DefaultParagraphFont"/>
    <w:link w:val="Heading5"/>
    <w:uiPriority w:val="9"/>
    <w:semiHidden/>
    <w:rPr>
      <w:b/>
      <w:bCs/>
      <w:i/>
      <w:iCs/>
      <w:color w:val="000000"/>
      <w:sz w:val="26"/>
      <w:szCs w:val="26"/>
      <w:shd w:val="clear" w:color="auto" w:fill="FFFFFF"/>
      <w:lang w:val="en-AU"/>
    </w:rPr>
  </w:style>
  <w:style w:type="character" w:customStyle="1" w:styleId="Heading6Char">
    <w:name w:val="Heading 6 Char"/>
    <w:basedOn w:val="DefaultParagraphFont"/>
    <w:link w:val="Heading6"/>
    <w:uiPriority w:val="9"/>
    <w:semiHidden/>
    <w:rPr>
      <w:b/>
      <w:bCs/>
      <w:color w:val="000000"/>
      <w:shd w:val="clear" w:color="auto" w:fill="FFFFFF"/>
      <w:lang w:val="en-AU"/>
    </w:rPr>
  </w:style>
  <w:style w:type="character" w:customStyle="1" w:styleId="Heading7Char">
    <w:name w:val="Heading 7 Char"/>
    <w:basedOn w:val="DefaultParagraphFont"/>
    <w:link w:val="Heading7"/>
    <w:uiPriority w:val="9"/>
    <w:semiHidden/>
    <w:rPr>
      <w:color w:val="000000"/>
      <w:sz w:val="24"/>
      <w:szCs w:val="24"/>
      <w:shd w:val="clear" w:color="auto" w:fill="FFFFFF"/>
      <w:lang w:val="en-AU"/>
    </w:rPr>
  </w:style>
  <w:style w:type="character" w:customStyle="1" w:styleId="Heading8Char">
    <w:name w:val="Heading 8 Char"/>
    <w:basedOn w:val="DefaultParagraphFont"/>
    <w:link w:val="Heading8"/>
    <w:uiPriority w:val="9"/>
    <w:semiHidden/>
    <w:rPr>
      <w:i/>
      <w:iCs/>
      <w:color w:val="000000"/>
      <w:sz w:val="24"/>
      <w:szCs w:val="24"/>
      <w:shd w:val="clear" w:color="auto" w:fill="FFFFFF"/>
      <w:lang w:val="en-AU"/>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color w:val="000000"/>
      <w:shd w:val="clear" w:color="auto" w:fill="FFFFFF"/>
      <w:lang w:val="en-AU"/>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99"/>
    <w:rPr>
      <w:rFonts w:asciiTheme="majorHAnsi" w:eastAsiaTheme="majorEastAsia" w:hAnsiTheme="majorHAnsi" w:cstheme="majorBidi"/>
      <w:b/>
      <w:bCs/>
      <w:color w:val="000000"/>
      <w:kern w:val="28"/>
      <w:sz w:val="32"/>
      <w:szCs w:val="32"/>
      <w:shd w:val="clear" w:color="auto" w:fill="FFFFFF"/>
      <w:lang w:val="en-AU"/>
    </w:rPr>
  </w:style>
  <w:style w:type="paragraph" w:customStyle="1" w:styleId="NumberedList">
    <w:name w:val="Number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BodyText">
    <w:name w:val="Body Text"/>
    <w:basedOn w:val="Normal"/>
    <w:next w:val="Normal"/>
    <w:link w:val="BodyTextChar"/>
    <w:uiPriority w:val="99"/>
    <w:pPr>
      <w:spacing w:after="120"/>
    </w:pPr>
  </w:style>
  <w:style w:type="character" w:customStyle="1" w:styleId="BodyTextChar">
    <w:name w:val="Body Text Char"/>
    <w:basedOn w:val="DefaultParagraphFont"/>
    <w:link w:val="BodyText"/>
    <w:uiPriority w:val="99"/>
    <w:semiHidden/>
    <w:rPr>
      <w:rFonts w:ascii="Arial" w:hAnsi="Arial" w:cs="Arial"/>
      <w:color w:val="000000"/>
      <w:sz w:val="20"/>
      <w:szCs w:val="20"/>
      <w:shd w:val="clear" w:color="auto" w:fill="FFFFFF"/>
      <w:lang w:val="en-AU"/>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shd w:val="clear" w:color="auto" w:fill="FFFFFF"/>
      <w:lang w:val="en-AU"/>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shd w:val="clear" w:color="auto" w:fill="FFFFFF"/>
      <w:lang w:val="en-AU"/>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Arial" w:hAnsi="Arial" w:cs="Arial"/>
      <w:color w:val="000000"/>
      <w:sz w:val="20"/>
      <w:szCs w:val="20"/>
      <w:shd w:val="clear" w:color="auto" w:fill="FFFFFF"/>
      <w:lang w:val="en-AU"/>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shd w:val="clear" w:color="auto" w:fill="FFFFFF"/>
      <w:lang w:val="en-AU"/>
    </w:rPr>
  </w:style>
  <w:style w:type="character" w:styleId="Strong">
    <w:name w:val="Strong"/>
    <w:basedOn w:val="DefaultParagraphFont"/>
    <w:uiPriority w:val="99"/>
    <w:qFormat/>
    <w:rPr>
      <w:b/>
      <w:bCs/>
      <w:color w:val="000000"/>
      <w:sz w:val="20"/>
      <w:szCs w:val="20"/>
      <w:shd w:val="clear" w:color="auto" w:fill="FFFFFF"/>
    </w:rPr>
  </w:style>
  <w:style w:type="character" w:styleId="Emphasis">
    <w:name w:val="Emphasis"/>
    <w:basedOn w:val="DefaultParagraphFont"/>
    <w:uiPriority w:val="99"/>
    <w:qFormat/>
    <w:rPr>
      <w:i/>
      <w:iCs/>
      <w:color w:val="000000"/>
      <w:sz w:val="20"/>
      <w:szCs w:val="20"/>
      <w:shd w:val="clear" w:color="auto" w:fill="FFFFFF"/>
    </w:rPr>
  </w:style>
  <w:style w:type="character" w:styleId="Hyperlink">
    <w:name w:val="Hyperlink"/>
    <w:basedOn w:val="DefaultParagraphFont"/>
    <w:uiPriority w:val="99"/>
    <w:rPr>
      <w:color w:val="0000FF"/>
      <w:sz w:val="20"/>
      <w:szCs w:val="20"/>
      <w:u w:val="single"/>
      <w:shd w:val="clear" w:color="auto" w:fill="FFFFFF"/>
    </w:rPr>
  </w:style>
  <w:style w:type="paragraph" w:styleId="Footer">
    <w:name w:val="footer"/>
    <w:basedOn w:val="Normal"/>
    <w:next w:val="Normal"/>
    <w:link w:val="FooterChar"/>
    <w:uiPriority w:val="99"/>
  </w:style>
  <w:style w:type="character" w:customStyle="1" w:styleId="FooterChar">
    <w:name w:val="Footer Char"/>
    <w:basedOn w:val="DefaultParagraphFont"/>
    <w:link w:val="Footer"/>
    <w:uiPriority w:val="99"/>
    <w:rPr>
      <w:rFonts w:ascii="Arial" w:hAnsi="Arial" w:cs="Arial"/>
      <w:color w:val="000000"/>
      <w:sz w:val="20"/>
      <w:szCs w:val="20"/>
      <w:shd w:val="clear" w:color="auto" w:fill="FFFFFF"/>
      <w:lang w:val="en-AU"/>
    </w:rPr>
  </w:style>
  <w:style w:type="paragraph" w:styleId="Header">
    <w:name w:val="header"/>
    <w:basedOn w:val="Normal"/>
    <w:next w:val="Normal"/>
    <w:link w:val="HeaderChar"/>
    <w:uiPriority w:val="99"/>
  </w:style>
  <w:style w:type="character" w:customStyle="1" w:styleId="HeaderChar">
    <w:name w:val="Header Char"/>
    <w:basedOn w:val="DefaultParagraphFont"/>
    <w:link w:val="Header"/>
    <w:uiPriority w:val="99"/>
    <w:semiHidden/>
    <w:rPr>
      <w:rFonts w:ascii="Arial" w:hAnsi="Arial" w:cs="Arial"/>
      <w:color w:val="000000"/>
      <w:sz w:val="20"/>
      <w:szCs w:val="20"/>
      <w:shd w:val="clear" w:color="auto" w:fill="FFFFFF"/>
      <w:lang w:val="en-AU"/>
    </w:rPr>
  </w:style>
  <w:style w:type="paragraph" w:customStyle="1" w:styleId="Code">
    <w:name w:val="Code"/>
    <w:next w:val="Normal"/>
    <w:uiPriority w:val="99"/>
    <w:pPr>
      <w:widowControl w:val="0"/>
      <w:shd w:val="clear" w:color="auto" w:fill="FFFFFF"/>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shd w:val="clear" w:color="auto" w:fill="FFFFFF"/>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paragraph" w:styleId="TOCHeading">
    <w:name w:val="TOC Heading"/>
    <w:basedOn w:val="Heading1"/>
    <w:next w:val="Normal"/>
    <w:uiPriority w:val="39"/>
    <w:unhideWhenUsed/>
    <w:qFormat/>
    <w:rsid w:val="008E43FA"/>
    <w:pPr>
      <w:keepNext/>
      <w:keepLines/>
      <w:widowControl/>
      <w:numPr>
        <w:numId w:val="0"/>
      </w:numPr>
      <w:shd w:val="clear" w:color="auto" w:fill="auto"/>
      <w:autoSpaceDE/>
      <w:autoSpaceDN/>
      <w:adjustRightInd/>
      <w:spacing w:after="0" w:line="259" w:lineRule="auto"/>
      <w:outlineLvl w:val="9"/>
    </w:pPr>
    <w:rPr>
      <w:rFonts w:ascii="Calibri Light" w:eastAsia="Times New Roman" w:hAnsi="Calibri Light" w:cs="Times New Roman"/>
      <w:b w:val="0"/>
      <w:bCs w:val="0"/>
      <w:color w:val="2E74B5"/>
      <w:shd w:val="clear" w:color="auto" w:fill="auto"/>
      <w:lang w:val="en-US"/>
    </w:rPr>
  </w:style>
  <w:style w:type="paragraph" w:customStyle="1" w:styleId="TableHead">
    <w:name w:val="TableHead"/>
    <w:basedOn w:val="Normal"/>
    <w:next w:val="Normal"/>
    <w:link w:val="TableHeadChar"/>
    <w:qFormat/>
    <w:rsid w:val="00071368"/>
    <w:pPr>
      <w:keepNext/>
      <w:widowControl/>
      <w:shd w:val="clear" w:color="auto" w:fill="auto"/>
      <w:autoSpaceDE/>
      <w:autoSpaceDN/>
      <w:adjustRightInd/>
      <w:spacing w:before="60" w:after="60" w:line="220" w:lineRule="exact"/>
    </w:pPr>
    <w:rPr>
      <w:rFonts w:ascii="Bookman Old Style" w:eastAsia="Times New Roman" w:hAnsi="Bookman Old Style" w:cs="Times New Roman"/>
      <w:b/>
      <w:bCs/>
      <w:sz w:val="18"/>
      <w:szCs w:val="18"/>
      <w:shd w:val="clear" w:color="auto" w:fill="auto"/>
      <w:lang w:val="en-US"/>
    </w:rPr>
  </w:style>
  <w:style w:type="character" w:customStyle="1" w:styleId="TableHeadChar">
    <w:name w:val="TableHead Char"/>
    <w:link w:val="TableHead"/>
    <w:rsid w:val="00071368"/>
    <w:rPr>
      <w:rFonts w:ascii="Bookman Old Style" w:eastAsia="Times New Roman" w:hAnsi="Bookman Old Style" w:cs="Times New Roman"/>
      <w:b/>
      <w:bCs/>
      <w:color w:val="000000"/>
      <w:sz w:val="18"/>
      <w:szCs w:val="18"/>
    </w:rPr>
  </w:style>
  <w:style w:type="paragraph" w:customStyle="1" w:styleId="TableText">
    <w:name w:val="TableText"/>
    <w:basedOn w:val="Normal"/>
    <w:link w:val="TableTextChar"/>
    <w:rsid w:val="00071368"/>
    <w:pPr>
      <w:keepNext/>
      <w:widowControl/>
      <w:shd w:val="clear" w:color="auto" w:fill="auto"/>
      <w:tabs>
        <w:tab w:val="left" w:pos="144"/>
        <w:tab w:val="left" w:pos="288"/>
        <w:tab w:val="left" w:pos="432"/>
        <w:tab w:val="left" w:pos="576"/>
        <w:tab w:val="left" w:pos="720"/>
        <w:tab w:val="left" w:pos="864"/>
        <w:tab w:val="left" w:pos="1008"/>
      </w:tabs>
      <w:autoSpaceDE/>
      <w:autoSpaceDN/>
      <w:adjustRightInd/>
      <w:spacing w:before="60" w:after="60" w:line="220" w:lineRule="exact"/>
    </w:pPr>
    <w:rPr>
      <w:rFonts w:ascii="Bookman Old Style" w:eastAsia="Times New Roman" w:hAnsi="Bookman Old Style" w:cs="Times New Roman"/>
      <w:noProof/>
      <w:color w:val="auto"/>
      <w:sz w:val="18"/>
      <w:szCs w:val="18"/>
      <w:shd w:val="clear" w:color="auto" w:fill="auto"/>
      <w:lang w:val="en-US"/>
    </w:rPr>
  </w:style>
  <w:style w:type="character" w:customStyle="1" w:styleId="TableTextChar">
    <w:name w:val="TableText Char"/>
    <w:link w:val="TableText"/>
    <w:rsid w:val="00071368"/>
    <w:rPr>
      <w:rFonts w:ascii="Bookman Old Style" w:eastAsia="Times New Roman" w:hAnsi="Bookman Old Style" w:cs="Times New Roman"/>
      <w:noProof/>
      <w:sz w:val="18"/>
      <w:szCs w:val="18"/>
    </w:rPr>
  </w:style>
  <w:style w:type="paragraph" w:customStyle="1" w:styleId="TOCTitle">
    <w:name w:val="TOC Title"/>
    <w:basedOn w:val="Normal"/>
    <w:next w:val="Normal"/>
    <w:link w:val="TOCTitleChar"/>
    <w:rsid w:val="00071368"/>
    <w:pPr>
      <w:keepNext/>
      <w:widowControl/>
      <w:shd w:val="clear" w:color="auto" w:fill="auto"/>
      <w:autoSpaceDE/>
      <w:autoSpaceDN/>
      <w:adjustRightInd/>
      <w:spacing w:before="240" w:after="240" w:line="260" w:lineRule="exact"/>
    </w:pPr>
    <w:rPr>
      <w:rFonts w:eastAsia="Times New Roman" w:cs="Times New Roman"/>
      <w:b/>
      <w:color w:val="auto"/>
      <w:sz w:val="28"/>
      <w:szCs w:val="28"/>
      <w:shd w:val="clear" w:color="auto" w:fill="auto"/>
      <w:lang w:val="en-US"/>
    </w:rPr>
  </w:style>
  <w:style w:type="character" w:customStyle="1" w:styleId="TOCTitleChar">
    <w:name w:val="TOC Title Char"/>
    <w:link w:val="TOCTitle"/>
    <w:rsid w:val="00071368"/>
    <w:rPr>
      <w:rFonts w:ascii="Arial" w:eastAsia="Times New Roman" w:hAnsi="Arial" w:cs="Times New Roman"/>
      <w:b/>
      <w:sz w:val="28"/>
      <w:szCs w:val="28"/>
    </w:rPr>
  </w:style>
  <w:style w:type="table" w:styleId="TableGrid">
    <w:name w:val="Table Grid"/>
    <w:basedOn w:val="TableNormal"/>
    <w:uiPriority w:val="39"/>
    <w:rsid w:val="0007136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inkText9pt">
    <w:name w:val="Hyperlink Text 9pt"/>
    <w:rsid w:val="00071368"/>
    <w:rPr>
      <w:rFonts w:ascii="Bookman Old Style" w:hAnsi="Bookman Old Style" w:cs="Arial"/>
      <w:dstrike w:val="0"/>
      <w:color w:val="333399"/>
      <w:sz w:val="18"/>
      <w:szCs w:val="24"/>
      <w:u w:val="single"/>
      <w:vertAlign w:val="baseline"/>
      <w:lang w:val="en-US" w:eastAsia="zh-CN" w:bidi="ar-SA"/>
    </w:rPr>
  </w:style>
  <w:style w:type="paragraph" w:customStyle="1" w:styleId="SubTitle">
    <w:name w:val="Sub Title"/>
    <w:basedOn w:val="Title"/>
    <w:rsid w:val="00071368"/>
    <w:pPr>
      <w:widowControl/>
      <w:shd w:val="clear" w:color="auto" w:fill="auto"/>
      <w:autoSpaceDE/>
      <w:autoSpaceDN/>
      <w:adjustRightInd/>
      <w:spacing w:before="0" w:after="0" w:line="300" w:lineRule="exact"/>
      <w:jc w:val="right"/>
    </w:pPr>
    <w:rPr>
      <w:rFonts w:ascii="Verdana" w:eastAsia="Times New Roman" w:hAnsi="Verdana" w:cs="Times New Roman"/>
      <w:color w:val="auto"/>
      <w:kern w:val="28"/>
      <w:sz w:val="24"/>
      <w:szCs w:val="24"/>
      <w:shd w:val="clear" w:color="auto" w:fill="auto"/>
      <w:lang w:val="en-US"/>
    </w:rPr>
  </w:style>
  <w:style w:type="paragraph" w:customStyle="1" w:styleId="DocumentTitle">
    <w:name w:val="Document Title"/>
    <w:next w:val="Normal"/>
    <w:rsid w:val="00071368"/>
    <w:pPr>
      <w:spacing w:after="0" w:line="240" w:lineRule="auto"/>
      <w:jc w:val="right"/>
    </w:pPr>
    <w:rPr>
      <w:rFonts w:ascii="Arial Narrow" w:eastAsia="SimSun" w:hAnsi="Arial Narrow" w:cs="Times New Roman"/>
      <w:noProof/>
      <w:sz w:val="32"/>
      <w:szCs w:val="24"/>
      <w:lang w:eastAsia="zh-CN"/>
    </w:rPr>
  </w:style>
  <w:style w:type="paragraph" w:customStyle="1" w:styleId="BodyText0">
    <w:name w:val="BodyText"/>
    <w:link w:val="BodyTextChar0"/>
    <w:qFormat/>
    <w:rsid w:val="00071368"/>
    <w:pPr>
      <w:tabs>
        <w:tab w:val="left" w:pos="1080"/>
        <w:tab w:val="left" w:pos="1440"/>
      </w:tabs>
      <w:spacing w:after="120" w:line="260" w:lineRule="exact"/>
    </w:pPr>
    <w:rPr>
      <w:rFonts w:ascii="Bookman Old Style" w:eastAsia="?l?r ??’c" w:hAnsi="Bookman Old Style" w:cs="Times New Roman"/>
      <w:noProof/>
      <w:sz w:val="20"/>
      <w:szCs w:val="24"/>
    </w:rPr>
  </w:style>
  <w:style w:type="character" w:customStyle="1" w:styleId="BodyTextChar0">
    <w:name w:val="BodyText Char"/>
    <w:link w:val="BodyText0"/>
    <w:rsid w:val="00071368"/>
    <w:rPr>
      <w:rFonts w:ascii="Bookman Old Style" w:eastAsia="?l?r ??’c" w:hAnsi="Bookman Old Style" w:cs="Times New Roman"/>
      <w:noProof/>
      <w:sz w:val="20"/>
      <w:szCs w:val="24"/>
    </w:rPr>
  </w:style>
  <w:style w:type="paragraph" w:customStyle="1" w:styleId="LogoLeft">
    <w:name w:val="LogoLeft"/>
    <w:basedOn w:val="BodyText0"/>
    <w:rsid w:val="00071368"/>
    <w:pPr>
      <w:tabs>
        <w:tab w:val="clear" w:pos="1080"/>
        <w:tab w:val="clear" w:pos="1440"/>
      </w:tabs>
      <w:spacing w:line="240" w:lineRule="auto"/>
    </w:pPr>
    <w:rPr>
      <w:rFonts w:eastAsia="Times New Roman"/>
      <w:noProof w:val="0"/>
    </w:rPr>
  </w:style>
  <w:style w:type="paragraph" w:customStyle="1" w:styleId="copyright">
    <w:name w:val="copyright"/>
    <w:basedOn w:val="Normal"/>
    <w:rsid w:val="00071368"/>
    <w:pPr>
      <w:widowControl/>
      <w:shd w:val="clear" w:color="auto" w:fill="auto"/>
      <w:autoSpaceDE/>
      <w:autoSpaceDN/>
      <w:adjustRightInd/>
      <w:spacing w:before="120" w:line="260" w:lineRule="exact"/>
    </w:pPr>
    <w:rPr>
      <w:rFonts w:ascii="Bookman Old Style" w:eastAsia="Times New Roman" w:hAnsi="Bookman Old Style" w:cs="Times New Roman"/>
      <w:color w:val="auto"/>
      <w:sz w:val="18"/>
      <w:szCs w:val="18"/>
      <w:shd w:val="clear" w:color="auto" w:fil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Eisenberg@iParsimony.com" TargetMode="External"/><Relationship Id="rId18" Type="http://schemas.openxmlformats.org/officeDocument/2006/relationships/image" Target="media/image2.emf"/><Relationship Id="rId26" Type="http://schemas.openxmlformats.org/officeDocument/2006/relationships/image" Target="media/image10.emf"/><Relationship Id="rId39" Type="http://schemas.openxmlformats.org/officeDocument/2006/relationships/image" Target="media/image23.emf"/><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cbarton@ofmq.com" TargetMode="External"/><Relationship Id="rId17" Type="http://schemas.openxmlformats.org/officeDocument/2006/relationships/hyperlink" Target="mailto:cnanjo@gmail.com" TargetMode="External"/><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mkramer@mitre.org" TargetMode="External"/><Relationship Id="rId20" Type="http://schemas.openxmlformats.org/officeDocument/2006/relationships/image" Target="media/image4.emf"/><Relationship Id="rId29" Type="http://schemas.openxmlformats.org/officeDocument/2006/relationships/image" Target="media/image13.emf"/><Relationship Id="rId41"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ziz.boxwala@meliorix.com" TargetMode="Externa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kensaku.kawamoto@utah.edu"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10" Type="http://schemas.openxmlformats.org/officeDocument/2006/relationships/hyperlink" Target="http://www.hl7.org/legal/ippolicy.cfm?ref=nav" TargetMode="External"/><Relationship Id="rId19"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8.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mhadley@mitre.org" TargetMode="Externa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4AAC02-7513-4EC6-BDA0-8E7DB73D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86</Pages>
  <Words>14265</Words>
  <Characters>99458</Characters>
  <Application>Microsoft Office Word</Application>
  <DocSecurity>0</DocSecurity>
  <Lines>828</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HL7 DSTU Ballot</dc:subject>
  <dc:creator>Aziz Boxwala</dc:creator>
  <cp:keywords/>
  <dc:description/>
  <cp:lastModifiedBy>Mathews, Jason</cp:lastModifiedBy>
  <cp:revision>6</cp:revision>
  <dcterms:created xsi:type="dcterms:W3CDTF">2014-08-01T00:10:00Z</dcterms:created>
  <dcterms:modified xsi:type="dcterms:W3CDTF">2014-08-01T22:56:00Z</dcterms:modified>
</cp:coreProperties>
</file>